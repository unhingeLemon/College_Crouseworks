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22166" w14:textId="77777777" w:rsidR="002021A1" w:rsidRDefault="000D1D4D" w:rsidP="002021A1">
      <w:r>
        <w:rPr>
          <w:noProof/>
        </w:rPr>
        <w:drawing>
          <wp:anchor distT="0" distB="0" distL="114300" distR="114300" simplePos="0" relativeHeight="251656704" behindDoc="0" locked="0" layoutInCell="1" allowOverlap="1" wp14:anchorId="199149C4" wp14:editId="75C7AFA7">
            <wp:simplePos x="0" y="0"/>
            <wp:positionH relativeFrom="column">
              <wp:posOffset>506730</wp:posOffset>
            </wp:positionH>
            <wp:positionV relativeFrom="paragraph">
              <wp:posOffset>-127000</wp:posOffset>
            </wp:positionV>
            <wp:extent cx="4883785" cy="970915"/>
            <wp:effectExtent l="0" t="0" r="0" b="0"/>
            <wp:wrapNone/>
            <wp:docPr id="35" name="Picture 1" descr="C:\Users\alalix\Desktop\FEU TECH Seal\FEU TECH 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alix\Desktop\FEU TECH Seal\FEU TECH Hea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785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880A89" w14:textId="77777777" w:rsidR="002021A1" w:rsidRDefault="002021A1" w:rsidP="002021A1">
      <w:pPr>
        <w:pStyle w:val="Heading2"/>
        <w:rPr>
          <w:sz w:val="28"/>
          <w:szCs w:val="28"/>
        </w:rPr>
      </w:pPr>
    </w:p>
    <w:p w14:paraId="68092AB8" w14:textId="77777777" w:rsidR="002021A1" w:rsidRDefault="002021A1" w:rsidP="002021A1"/>
    <w:p w14:paraId="42B8C5E9" w14:textId="77777777" w:rsidR="002021A1" w:rsidRDefault="002021A1" w:rsidP="002021A1"/>
    <w:p w14:paraId="458D5928" w14:textId="77777777" w:rsidR="002021A1" w:rsidRDefault="002021A1" w:rsidP="002021A1"/>
    <w:p w14:paraId="5AA22161" w14:textId="77777777" w:rsidR="002021A1" w:rsidRDefault="002021A1" w:rsidP="002021A1">
      <w:pPr>
        <w:jc w:val="center"/>
        <w:rPr>
          <w:b/>
          <w:sz w:val="40"/>
          <w:szCs w:val="40"/>
        </w:rPr>
      </w:pPr>
    </w:p>
    <w:p w14:paraId="18E77BE1" w14:textId="77777777" w:rsidR="00F548D3" w:rsidRDefault="00B46890" w:rsidP="002021A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CCS0007</w:t>
      </w:r>
    </w:p>
    <w:p w14:paraId="038820F6" w14:textId="77777777" w:rsidR="002021A1" w:rsidRDefault="00F548D3" w:rsidP="002021A1">
      <w:pPr>
        <w:jc w:val="center"/>
      </w:pPr>
      <w:r>
        <w:rPr>
          <w:sz w:val="40"/>
          <w:szCs w:val="40"/>
        </w:rPr>
        <w:t>Computer Programming 2 for IT</w:t>
      </w:r>
    </w:p>
    <w:p w14:paraId="18653604" w14:textId="77777777" w:rsidR="002021A1" w:rsidRDefault="002021A1" w:rsidP="002021A1">
      <w:pPr>
        <w:jc w:val="center"/>
      </w:pPr>
    </w:p>
    <w:p w14:paraId="7DD5F737" w14:textId="77777777" w:rsidR="002021A1" w:rsidRDefault="002021A1" w:rsidP="002021A1">
      <w:pPr>
        <w:jc w:val="center"/>
      </w:pPr>
    </w:p>
    <w:p w14:paraId="1479E8ED" w14:textId="77777777" w:rsidR="002021A1" w:rsidRDefault="002021A1" w:rsidP="002021A1">
      <w:pPr>
        <w:jc w:val="center"/>
      </w:pPr>
    </w:p>
    <w:p w14:paraId="23E98DF6" w14:textId="77777777" w:rsidR="002021A1" w:rsidRDefault="002021A1" w:rsidP="002021A1">
      <w:pPr>
        <w:jc w:val="center"/>
      </w:pPr>
    </w:p>
    <w:p w14:paraId="51F7E33E" w14:textId="77777777" w:rsidR="002021A1" w:rsidRDefault="002021A1" w:rsidP="002021A1">
      <w:pPr>
        <w:jc w:val="center"/>
      </w:pPr>
    </w:p>
    <w:p w14:paraId="2DD5A94D" w14:textId="77777777" w:rsidR="002021A1" w:rsidRDefault="002021A1" w:rsidP="002021A1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EXERCISE </w:t>
      </w:r>
    </w:p>
    <w:p w14:paraId="78CCB866" w14:textId="6B26B45D" w:rsidR="002021A1" w:rsidRDefault="00152889" w:rsidP="002021A1">
      <w:pPr>
        <w:jc w:val="center"/>
        <w:rPr>
          <w:sz w:val="144"/>
          <w:szCs w:val="144"/>
        </w:rPr>
      </w:pPr>
      <w:r>
        <w:rPr>
          <w:noProof/>
          <w:sz w:val="144"/>
          <w:szCs w:val="144"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5680" behindDoc="0" locked="0" layoutInCell="1" allowOverlap="1" wp14:anchorId="08AA9681" wp14:editId="6C574609">
                <wp:simplePos x="0" y="0"/>
                <wp:positionH relativeFrom="column">
                  <wp:posOffset>2143125</wp:posOffset>
                </wp:positionH>
                <wp:positionV relativeFrom="paragraph">
                  <wp:posOffset>972184</wp:posOffset>
                </wp:positionV>
                <wp:extent cx="1619250" cy="0"/>
                <wp:effectExtent l="0" t="0" r="0" b="0"/>
                <wp:wrapNone/>
                <wp:docPr id="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867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4" o:spid="_x0000_s1026" type="#_x0000_t32" style="position:absolute;margin-left:168.75pt;margin-top:76.55pt;width:127.5pt;height:0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0pHQIAAD0EAAAOAAAAZHJzL2Uyb0RvYy54bWysU8GO2jAQvVfqP1i+s0kgSy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" strokeweight="1.5pt"/>
            </w:pict>
          </mc:Fallback>
        </mc:AlternateContent>
      </w:r>
      <w:r>
        <w:rPr>
          <w:noProof/>
          <w:sz w:val="144"/>
          <w:szCs w:val="144"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 wp14:anchorId="135C77A8" wp14:editId="21F00A49">
                <wp:simplePos x="0" y="0"/>
                <wp:positionH relativeFrom="column">
                  <wp:posOffset>2143125</wp:posOffset>
                </wp:positionH>
                <wp:positionV relativeFrom="paragraph">
                  <wp:posOffset>10159</wp:posOffset>
                </wp:positionV>
                <wp:extent cx="1619250" cy="0"/>
                <wp:effectExtent l="0" t="0" r="0" b="0"/>
                <wp:wrapNone/>
                <wp:docPr id="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92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7312E" id="AutoShape 33" o:spid="_x0000_s1026" type="#_x0000_t32" style="position:absolute;margin-left:168.75pt;margin-top:.8pt;width:127.5pt;height:0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GpHQIAAD0EAAAOAAAAZHJzL2Uyb0RvYy54bWysU8GO2jAQvVfqP1i+s0kgSy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" strokeweight="1.5pt"/>
            </w:pict>
          </mc:Fallback>
        </mc:AlternateContent>
      </w:r>
      <w:r w:rsidR="00F548D3">
        <w:rPr>
          <w:noProof/>
          <w:sz w:val="144"/>
          <w:szCs w:val="144"/>
          <w:lang w:val="en-PH" w:eastAsia="en-PH"/>
        </w:rPr>
        <w:t>6</w:t>
      </w:r>
    </w:p>
    <w:p w14:paraId="60CB218E" w14:textId="77777777" w:rsidR="002021A1" w:rsidRDefault="002021A1" w:rsidP="002021A1">
      <w:pPr>
        <w:jc w:val="center"/>
        <w:rPr>
          <w:sz w:val="40"/>
          <w:szCs w:val="40"/>
        </w:rPr>
      </w:pPr>
    </w:p>
    <w:p w14:paraId="6BD33234" w14:textId="77777777" w:rsidR="002021A1" w:rsidRDefault="002021A1" w:rsidP="002021A1">
      <w:pPr>
        <w:jc w:val="center"/>
        <w:rPr>
          <w:sz w:val="40"/>
          <w:szCs w:val="40"/>
        </w:rPr>
      </w:pPr>
    </w:p>
    <w:p w14:paraId="2039EB21" w14:textId="77777777" w:rsidR="002021A1" w:rsidRPr="00227DF7" w:rsidRDefault="002021A1" w:rsidP="002021A1">
      <w:pPr>
        <w:jc w:val="center"/>
        <w:rPr>
          <w:sz w:val="40"/>
          <w:szCs w:val="40"/>
        </w:rPr>
      </w:pPr>
    </w:p>
    <w:p w14:paraId="68FE1CBD" w14:textId="77777777" w:rsidR="000A60C9" w:rsidRPr="000A60C9" w:rsidRDefault="00F548D3" w:rsidP="000A60C9">
      <w:pPr>
        <w:jc w:val="center"/>
        <w:rPr>
          <w:sz w:val="40"/>
          <w:szCs w:val="40"/>
        </w:rPr>
      </w:pPr>
      <w:r>
        <w:rPr>
          <w:sz w:val="40"/>
          <w:szCs w:val="40"/>
        </w:rPr>
        <w:t>File Handling</w:t>
      </w:r>
    </w:p>
    <w:p w14:paraId="77A170FF" w14:textId="77777777" w:rsidR="002021A1" w:rsidRDefault="002021A1" w:rsidP="002021A1">
      <w:pPr>
        <w:rPr>
          <w:sz w:val="40"/>
          <w:szCs w:val="40"/>
        </w:rPr>
      </w:pPr>
    </w:p>
    <w:p w14:paraId="0778EDE3" w14:textId="630D38A9" w:rsidR="002021A1" w:rsidRDefault="002021A1" w:rsidP="002021A1">
      <w:pPr>
        <w:rPr>
          <w:sz w:val="40"/>
          <w:szCs w:val="40"/>
        </w:rPr>
      </w:pPr>
    </w:p>
    <w:p w14:paraId="454ACBB2" w14:textId="733061D5" w:rsidR="002021A1" w:rsidRDefault="002021A1" w:rsidP="002021A1">
      <w:pPr>
        <w:jc w:val="center"/>
        <w:rPr>
          <w:sz w:val="40"/>
          <w:szCs w:val="40"/>
        </w:rPr>
      </w:pPr>
    </w:p>
    <w:p w14:paraId="61754846" w14:textId="77777777" w:rsidR="002021A1" w:rsidRDefault="002021A1" w:rsidP="002021A1">
      <w:pPr>
        <w:jc w:val="center"/>
        <w:rPr>
          <w:sz w:val="40"/>
          <w:szCs w:val="40"/>
        </w:rPr>
      </w:pPr>
    </w:p>
    <w:p w14:paraId="6B6292BF" w14:textId="73909F06" w:rsidR="002021A1" w:rsidRDefault="002021A1" w:rsidP="002021A1">
      <w:pPr>
        <w:jc w:val="center"/>
        <w:rPr>
          <w:sz w:val="40"/>
          <w:szCs w:val="40"/>
        </w:rPr>
      </w:pPr>
    </w:p>
    <w:p w14:paraId="3FA4AA1D" w14:textId="77777777" w:rsidR="002021A1" w:rsidRDefault="002021A1" w:rsidP="002021A1">
      <w:pPr>
        <w:jc w:val="center"/>
        <w:rPr>
          <w:sz w:val="40"/>
          <w:szCs w:val="40"/>
        </w:rPr>
      </w:pPr>
    </w:p>
    <w:p w14:paraId="2B1EF6C6" w14:textId="1916EB26" w:rsidR="002021A1" w:rsidRDefault="002021A1" w:rsidP="002021A1">
      <w:pPr>
        <w:jc w:val="center"/>
        <w:rPr>
          <w:sz w:val="40"/>
          <w:szCs w:val="40"/>
        </w:rPr>
      </w:pPr>
    </w:p>
    <w:p w14:paraId="5DEDD468" w14:textId="663FD81B" w:rsidR="002021A1" w:rsidRDefault="002021A1" w:rsidP="002021A1">
      <w:pPr>
        <w:jc w:val="center"/>
        <w:rPr>
          <w:sz w:val="40"/>
          <w:szCs w:val="4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021A1" w:rsidRPr="00C942BD" w14:paraId="59075CE1" w14:textId="77777777" w:rsidTr="002A5C5B">
        <w:tc>
          <w:tcPr>
            <w:tcW w:w="4788" w:type="dxa"/>
            <w:shd w:val="clear" w:color="auto" w:fill="auto"/>
          </w:tcPr>
          <w:p w14:paraId="07FA88C1" w14:textId="6772F74A" w:rsidR="002021A1" w:rsidRPr="00C942BD" w:rsidRDefault="007820B2" w:rsidP="002A5C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CAPILI, MARK ANGELO</w:t>
            </w:r>
            <w:r w:rsidR="002021A1" w:rsidRPr="00C942BD">
              <w:rPr>
                <w:sz w:val="40"/>
                <w:szCs w:val="40"/>
              </w:rPr>
              <w:t xml:space="preserve"> </w:t>
            </w:r>
          </w:p>
        </w:tc>
        <w:tc>
          <w:tcPr>
            <w:tcW w:w="4788" w:type="dxa"/>
            <w:shd w:val="clear" w:color="auto" w:fill="auto"/>
          </w:tcPr>
          <w:p w14:paraId="315D07F7" w14:textId="56C23518" w:rsidR="002021A1" w:rsidRPr="00C942BD" w:rsidRDefault="007820B2" w:rsidP="002A5C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Joie Ann </w:t>
            </w:r>
            <w:proofErr w:type="spellStart"/>
            <w:r>
              <w:rPr>
                <w:sz w:val="40"/>
                <w:szCs w:val="40"/>
              </w:rPr>
              <w:t>Maghanoy</w:t>
            </w:r>
            <w:proofErr w:type="spellEnd"/>
            <w:r w:rsidR="002021A1" w:rsidRPr="00C942BD">
              <w:rPr>
                <w:sz w:val="40"/>
                <w:szCs w:val="40"/>
              </w:rPr>
              <w:t xml:space="preserve"> </w:t>
            </w:r>
          </w:p>
        </w:tc>
      </w:tr>
      <w:tr w:rsidR="002021A1" w:rsidRPr="00C942BD" w14:paraId="62D976D1" w14:textId="77777777" w:rsidTr="002A5C5B">
        <w:tc>
          <w:tcPr>
            <w:tcW w:w="4788" w:type="dxa"/>
            <w:shd w:val="clear" w:color="auto" w:fill="auto"/>
          </w:tcPr>
          <w:p w14:paraId="0A830EE4" w14:textId="262CED96" w:rsidR="002021A1" w:rsidRPr="00C942BD" w:rsidRDefault="007820B2" w:rsidP="00E42204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18/02/2020</w:t>
            </w:r>
          </w:p>
        </w:tc>
        <w:tc>
          <w:tcPr>
            <w:tcW w:w="4788" w:type="dxa"/>
            <w:shd w:val="clear" w:color="auto" w:fill="auto"/>
          </w:tcPr>
          <w:p w14:paraId="60DEEA90" w14:textId="0319A730" w:rsidR="002021A1" w:rsidRPr="00C942BD" w:rsidRDefault="007820B2" w:rsidP="002A5C5B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18/02/2020</w:t>
            </w:r>
          </w:p>
        </w:tc>
      </w:tr>
    </w:tbl>
    <w:p w14:paraId="4BB02E54" w14:textId="36BEF815" w:rsidR="002021A1" w:rsidRPr="0043679D" w:rsidRDefault="002021A1" w:rsidP="000A60C9">
      <w:pPr>
        <w:numPr>
          <w:ilvl w:val="0"/>
          <w:numId w:val="46"/>
        </w:numPr>
        <w:tabs>
          <w:tab w:val="left" w:pos="360"/>
        </w:tabs>
        <w:suppressAutoHyphens/>
        <w:ind w:hanging="1260"/>
        <w:jc w:val="both"/>
        <w:rPr>
          <w:b/>
          <w:lang w:eastAsia="ar-SA"/>
        </w:rPr>
      </w:pPr>
      <w:r w:rsidRPr="0043679D">
        <w:rPr>
          <w:b/>
          <w:lang w:eastAsia="ar-SA"/>
        </w:rPr>
        <w:lastRenderedPageBreak/>
        <w:t>OBJECTIVES</w:t>
      </w:r>
    </w:p>
    <w:p w14:paraId="40EE36C4" w14:textId="77777777" w:rsidR="002021A1" w:rsidRDefault="00F548D3" w:rsidP="002021A1">
      <w:r w:rsidRPr="00F548D3">
        <w:t>At the end of this exercise, students must be able to:</w:t>
      </w:r>
    </w:p>
    <w:p w14:paraId="0DB7C669" w14:textId="2139B1B0" w:rsidR="00F548D3" w:rsidRPr="00F548D3" w:rsidRDefault="00F548D3" w:rsidP="00F548D3">
      <w:pPr>
        <w:pStyle w:val="ListParagraph"/>
        <w:numPr>
          <w:ilvl w:val="1"/>
          <w:numId w:val="49"/>
        </w:numPr>
        <w:ind w:left="360"/>
        <w:rPr>
          <w:rFonts w:ascii="Times New Roman" w:hAnsi="Times New Roman"/>
          <w:sz w:val="24"/>
        </w:rPr>
      </w:pPr>
      <w:r w:rsidRPr="00F548D3">
        <w:rPr>
          <w:rFonts w:ascii="Times New Roman" w:hAnsi="Times New Roman"/>
          <w:sz w:val="24"/>
        </w:rPr>
        <w:t>Create a program that open a given text file, process, and write the output to another file.</w:t>
      </w:r>
    </w:p>
    <w:p w14:paraId="5E436F60" w14:textId="427E58B3" w:rsidR="000D1D4D" w:rsidRPr="00F548D3" w:rsidRDefault="00F548D3" w:rsidP="00F548D3">
      <w:pPr>
        <w:pStyle w:val="ListParagraph"/>
        <w:numPr>
          <w:ilvl w:val="1"/>
          <w:numId w:val="49"/>
        </w:numPr>
        <w:ind w:left="360"/>
        <w:rPr>
          <w:rFonts w:ascii="Times New Roman" w:hAnsi="Times New Roman"/>
          <w:sz w:val="24"/>
        </w:rPr>
      </w:pPr>
      <w:r w:rsidRPr="00F548D3">
        <w:rPr>
          <w:rFonts w:ascii="Times New Roman" w:hAnsi="Times New Roman"/>
          <w:sz w:val="24"/>
        </w:rPr>
        <w:t>Create a record management system that stores basic information on a given text file and load the data when opened.</w:t>
      </w:r>
    </w:p>
    <w:p w14:paraId="5C14AFC8" w14:textId="77777777" w:rsidR="000D1D4D" w:rsidRPr="0052392D" w:rsidRDefault="000D1D4D" w:rsidP="002021A1"/>
    <w:p w14:paraId="20A879CE" w14:textId="4A3212B0" w:rsidR="000A60C9" w:rsidRDefault="002021A1" w:rsidP="00F548D3">
      <w:pPr>
        <w:numPr>
          <w:ilvl w:val="0"/>
          <w:numId w:val="46"/>
        </w:numPr>
        <w:tabs>
          <w:tab w:val="left" w:pos="360"/>
        </w:tabs>
        <w:ind w:hanging="1260"/>
        <w:rPr>
          <w:b/>
          <w:lang w:eastAsia="ar-SA"/>
        </w:rPr>
      </w:pPr>
      <w:r w:rsidRPr="0043679D">
        <w:rPr>
          <w:b/>
          <w:lang w:eastAsia="ar-SA"/>
        </w:rPr>
        <w:t>BACKGROUND INFORMATION</w:t>
      </w:r>
    </w:p>
    <w:p w14:paraId="7A5587C2" w14:textId="49969AC2" w:rsidR="00F548D3" w:rsidRPr="00F548D3" w:rsidRDefault="00F548D3" w:rsidP="00F548D3">
      <w:pPr>
        <w:ind w:firstLine="720"/>
        <w:rPr>
          <w:lang w:eastAsia="ar-SA"/>
        </w:rPr>
      </w:pPr>
      <w:r w:rsidRPr="00F548D3">
        <w:rPr>
          <w:lang w:eastAsia="ar-SA"/>
        </w:rPr>
        <w:t>To perform file processing in C++, header files &lt;iostream&gt; and &lt;</w:t>
      </w:r>
      <w:proofErr w:type="spellStart"/>
      <w:r w:rsidRPr="00F548D3">
        <w:rPr>
          <w:lang w:eastAsia="ar-SA"/>
        </w:rPr>
        <w:t>fstream</w:t>
      </w:r>
      <w:proofErr w:type="spellEnd"/>
      <w:r w:rsidRPr="00F548D3">
        <w:rPr>
          <w:lang w:eastAsia="ar-SA"/>
        </w:rPr>
        <w:t>&gt; must be included in your C++ source file.</w:t>
      </w:r>
    </w:p>
    <w:p w14:paraId="3E4618F5" w14:textId="77777777" w:rsidR="00F548D3" w:rsidRDefault="00F548D3" w:rsidP="00F548D3">
      <w:pPr>
        <w:ind w:firstLine="720"/>
        <w:rPr>
          <w:lang w:eastAsia="ar-SA"/>
        </w:rPr>
      </w:pPr>
    </w:p>
    <w:p w14:paraId="22385608" w14:textId="77777777" w:rsidR="00F548D3" w:rsidRPr="00F548D3" w:rsidRDefault="00F548D3" w:rsidP="00F548D3">
      <w:pPr>
        <w:ind w:firstLine="720"/>
        <w:rPr>
          <w:lang w:eastAsia="ar-SA"/>
        </w:rPr>
      </w:pPr>
      <w:r w:rsidRPr="00F548D3">
        <w:rPr>
          <w:lang w:eastAsia="ar-SA"/>
        </w:rPr>
        <w:t xml:space="preserve">This requires another standard C++ library called </w:t>
      </w:r>
      <w:proofErr w:type="spellStart"/>
      <w:r w:rsidRPr="00F548D3">
        <w:rPr>
          <w:lang w:eastAsia="ar-SA"/>
        </w:rPr>
        <w:t>fstream</w:t>
      </w:r>
      <w:proofErr w:type="spellEnd"/>
      <w:r w:rsidRPr="00F548D3">
        <w:rPr>
          <w:lang w:eastAsia="ar-SA"/>
        </w:rPr>
        <w:t>, which defines three new data types:</w:t>
      </w:r>
    </w:p>
    <w:tbl>
      <w:tblPr>
        <w:tblpPr w:leftFromText="180" w:rightFromText="180" w:vertAnchor="text" w:horzAnchor="margin" w:tblpXSpec="center" w:tblpY="158"/>
        <w:tblW w:w="75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5261"/>
      </w:tblGrid>
      <w:tr w:rsidR="00F548D3" w:rsidRPr="00571444" w14:paraId="68AE8B81" w14:textId="77777777" w:rsidTr="00F548D3">
        <w:tc>
          <w:tcPr>
            <w:tcW w:w="150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494161" w14:textId="77777777" w:rsidR="00F548D3" w:rsidRPr="00571444" w:rsidRDefault="00F548D3" w:rsidP="00F548D3">
            <w:pPr>
              <w:rPr>
                <w:lang w:val="en-PH" w:eastAsia="ar-SA"/>
              </w:rPr>
            </w:pPr>
            <w:r w:rsidRPr="00571444">
              <w:rPr>
                <w:lang w:val="en-PH" w:eastAsia="ar-SA"/>
              </w:rPr>
              <w:t>Data 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5E033A" w14:textId="65B54B3C" w:rsidR="00F548D3" w:rsidRPr="00571444" w:rsidRDefault="00F548D3" w:rsidP="00F548D3">
            <w:pPr>
              <w:rPr>
                <w:lang w:val="en-PH" w:eastAsia="ar-SA"/>
              </w:rPr>
            </w:pPr>
            <w:r w:rsidRPr="00571444">
              <w:rPr>
                <w:lang w:val="en-PH" w:eastAsia="ar-SA"/>
              </w:rPr>
              <w:t>Description</w:t>
            </w:r>
          </w:p>
        </w:tc>
      </w:tr>
      <w:tr w:rsidR="00F548D3" w:rsidRPr="00571444" w14:paraId="54FDC086" w14:textId="77777777" w:rsidTr="00F548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ABFFD" w14:textId="77777777" w:rsidR="00F548D3" w:rsidRPr="00571444" w:rsidRDefault="00F548D3" w:rsidP="00F548D3">
            <w:pPr>
              <w:rPr>
                <w:lang w:val="en-PH" w:eastAsia="ar-SA"/>
              </w:rPr>
            </w:pPr>
            <w:proofErr w:type="spellStart"/>
            <w:r w:rsidRPr="00571444">
              <w:rPr>
                <w:lang w:val="en-PH" w:eastAsia="ar-SA"/>
              </w:rPr>
              <w:t>ofstream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40483" w14:textId="1E8A968F" w:rsidR="00F548D3" w:rsidRPr="00571444" w:rsidRDefault="00F548D3" w:rsidP="00F548D3">
            <w:pPr>
              <w:rPr>
                <w:lang w:val="en-PH" w:eastAsia="ar-SA"/>
              </w:rPr>
            </w:pPr>
            <w:r w:rsidRPr="00571444">
              <w:rPr>
                <w:lang w:val="en-PH" w:eastAsia="ar-SA"/>
              </w:rPr>
              <w:t>This data type represents the output file stream and is used to create files and to write information to files.</w:t>
            </w:r>
          </w:p>
        </w:tc>
      </w:tr>
      <w:tr w:rsidR="00F548D3" w:rsidRPr="00571444" w14:paraId="54B1321D" w14:textId="77777777" w:rsidTr="00F548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FB198" w14:textId="77777777" w:rsidR="00F548D3" w:rsidRPr="00571444" w:rsidRDefault="00F548D3" w:rsidP="00F548D3">
            <w:pPr>
              <w:rPr>
                <w:lang w:val="en-PH" w:eastAsia="ar-SA"/>
              </w:rPr>
            </w:pPr>
            <w:proofErr w:type="spellStart"/>
            <w:r w:rsidRPr="00571444">
              <w:rPr>
                <w:lang w:val="en-PH" w:eastAsia="ar-SA"/>
              </w:rPr>
              <w:t>ifstream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DCE7B1" w14:textId="15173029" w:rsidR="00F548D3" w:rsidRPr="00571444" w:rsidRDefault="00F548D3" w:rsidP="00F548D3">
            <w:pPr>
              <w:rPr>
                <w:lang w:val="en-PH" w:eastAsia="ar-SA"/>
              </w:rPr>
            </w:pPr>
            <w:r w:rsidRPr="00571444">
              <w:rPr>
                <w:lang w:val="en-PH" w:eastAsia="ar-SA"/>
              </w:rPr>
              <w:t>This data type represents the input file stream and is used to read information from files.</w:t>
            </w:r>
          </w:p>
        </w:tc>
      </w:tr>
      <w:tr w:rsidR="00F548D3" w:rsidRPr="00571444" w14:paraId="51732F94" w14:textId="77777777" w:rsidTr="00F548D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C60F2" w14:textId="77777777" w:rsidR="00F548D3" w:rsidRPr="00571444" w:rsidRDefault="00F548D3" w:rsidP="00F548D3">
            <w:pPr>
              <w:rPr>
                <w:lang w:val="en-PH" w:eastAsia="ar-SA"/>
              </w:rPr>
            </w:pPr>
            <w:proofErr w:type="spellStart"/>
            <w:r w:rsidRPr="00571444">
              <w:rPr>
                <w:lang w:val="en-PH" w:eastAsia="ar-SA"/>
              </w:rPr>
              <w:t>fstream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7FF8A9" w14:textId="2D506ED5" w:rsidR="00F548D3" w:rsidRPr="00571444" w:rsidRDefault="00F548D3" w:rsidP="00F548D3">
            <w:pPr>
              <w:rPr>
                <w:lang w:val="en-PH" w:eastAsia="ar-SA"/>
              </w:rPr>
            </w:pPr>
            <w:r w:rsidRPr="00571444">
              <w:rPr>
                <w:lang w:val="en-PH" w:eastAsia="ar-SA"/>
              </w:rPr>
              <w:t xml:space="preserve">This data type represents the file stream </w:t>
            </w:r>
            <w:proofErr w:type="gramStart"/>
            <w:r w:rsidRPr="00571444">
              <w:rPr>
                <w:lang w:val="en-PH" w:eastAsia="ar-SA"/>
              </w:rPr>
              <w:t>generally, and</w:t>
            </w:r>
            <w:proofErr w:type="gramEnd"/>
            <w:r w:rsidRPr="00571444">
              <w:rPr>
                <w:lang w:val="en-PH" w:eastAsia="ar-SA"/>
              </w:rPr>
              <w:t xml:space="preserve"> has the capabilities of both </w:t>
            </w:r>
            <w:proofErr w:type="spellStart"/>
            <w:r w:rsidRPr="00571444">
              <w:rPr>
                <w:lang w:val="en-PH" w:eastAsia="ar-SA"/>
              </w:rPr>
              <w:t>ofstream</w:t>
            </w:r>
            <w:proofErr w:type="spellEnd"/>
            <w:r w:rsidRPr="00571444">
              <w:rPr>
                <w:lang w:val="en-PH" w:eastAsia="ar-SA"/>
              </w:rPr>
              <w:t xml:space="preserve"> and </w:t>
            </w:r>
            <w:proofErr w:type="spellStart"/>
            <w:r w:rsidRPr="00571444">
              <w:rPr>
                <w:lang w:val="en-PH" w:eastAsia="ar-SA"/>
              </w:rPr>
              <w:t>ifstream</w:t>
            </w:r>
            <w:proofErr w:type="spellEnd"/>
            <w:r w:rsidRPr="00571444">
              <w:rPr>
                <w:lang w:val="en-PH" w:eastAsia="ar-SA"/>
              </w:rPr>
              <w:t xml:space="preserve"> which means it can create files, write information to files, and read information from files.</w:t>
            </w:r>
          </w:p>
        </w:tc>
      </w:tr>
    </w:tbl>
    <w:p w14:paraId="4AF525D8" w14:textId="77777777" w:rsidR="007B6FFA" w:rsidRDefault="007B6FFA" w:rsidP="000D1D4D">
      <w:pPr>
        <w:rPr>
          <w:lang w:eastAsia="ar-SA"/>
        </w:rPr>
      </w:pPr>
    </w:p>
    <w:p w14:paraId="39B9AA95" w14:textId="77777777" w:rsidR="000D1D4D" w:rsidRDefault="000D1D4D" w:rsidP="007B6FFA">
      <w:pPr>
        <w:rPr>
          <w:b/>
          <w:lang w:eastAsia="ar-SA"/>
        </w:rPr>
      </w:pPr>
    </w:p>
    <w:p w14:paraId="22D1EB2D" w14:textId="77777777" w:rsidR="00F548D3" w:rsidRDefault="00F548D3" w:rsidP="007B6FFA">
      <w:pPr>
        <w:rPr>
          <w:b/>
          <w:lang w:eastAsia="ar-SA"/>
        </w:rPr>
      </w:pPr>
    </w:p>
    <w:p w14:paraId="6A37D70A" w14:textId="7E59B2AD" w:rsidR="00F548D3" w:rsidRDefault="00F548D3" w:rsidP="007B6FFA">
      <w:pPr>
        <w:rPr>
          <w:b/>
          <w:lang w:eastAsia="ar-SA"/>
        </w:rPr>
      </w:pPr>
    </w:p>
    <w:p w14:paraId="7B419596" w14:textId="77777777" w:rsidR="002021A1" w:rsidRPr="000A60C9" w:rsidRDefault="002021A1" w:rsidP="00F548D3">
      <w:pPr>
        <w:numPr>
          <w:ilvl w:val="0"/>
          <w:numId w:val="46"/>
        </w:numPr>
        <w:tabs>
          <w:tab w:val="left" w:pos="360"/>
        </w:tabs>
        <w:ind w:hanging="1260"/>
        <w:rPr>
          <w:b/>
          <w:lang w:eastAsia="ar-SA"/>
        </w:rPr>
      </w:pPr>
      <w:r w:rsidRPr="000A60C9">
        <w:rPr>
          <w:b/>
          <w:lang w:eastAsia="ar-SA"/>
        </w:rPr>
        <w:t>EXPERIMENTAL PROCEDURE</w:t>
      </w:r>
    </w:p>
    <w:p w14:paraId="1E149E78" w14:textId="77777777" w:rsidR="002021A1" w:rsidRDefault="002021A1" w:rsidP="002021A1">
      <w:pPr>
        <w:ind w:left="360"/>
        <w:rPr>
          <w:b/>
        </w:rPr>
      </w:pPr>
    </w:p>
    <w:p w14:paraId="1810288E" w14:textId="77777777" w:rsidR="000A60C9" w:rsidRDefault="002021A1" w:rsidP="000A60C9">
      <w:pPr>
        <w:ind w:left="360"/>
        <w:rPr>
          <w:b/>
          <w:caps/>
        </w:rPr>
      </w:pPr>
      <w:r w:rsidRPr="00FA5A56">
        <w:rPr>
          <w:b/>
          <w:caps/>
        </w:rPr>
        <w:t>Instructions:</w:t>
      </w:r>
    </w:p>
    <w:p w14:paraId="3EF08396" w14:textId="1FB3B51C" w:rsidR="00F548D3" w:rsidRDefault="00F548D3" w:rsidP="00F548D3">
      <w:pPr>
        <w:ind w:firstLine="720"/>
      </w:pPr>
      <w:r>
        <w:t>Copy your source codes to be pasted in this document as well as a screen shot of your running output.</w:t>
      </w:r>
    </w:p>
    <w:p w14:paraId="2BF4ED95" w14:textId="77777777" w:rsidR="00F548D3" w:rsidRDefault="00F548D3" w:rsidP="00F548D3">
      <w:pPr>
        <w:ind w:firstLine="720"/>
      </w:pPr>
      <w:r>
        <w:t>Upload your document using the link provided in your Canvas.</w:t>
      </w:r>
    </w:p>
    <w:p w14:paraId="6E4B29AB" w14:textId="77777777" w:rsidR="000A60C9" w:rsidRDefault="000A60C9" w:rsidP="000A60C9">
      <w:pPr>
        <w:ind w:left="360"/>
        <w:rPr>
          <w:b/>
          <w:caps/>
        </w:rPr>
      </w:pPr>
    </w:p>
    <w:p w14:paraId="548A7C55" w14:textId="76F73421" w:rsidR="007B6FFA" w:rsidRDefault="002D63CC" w:rsidP="002D63CC">
      <w:pPr>
        <w:jc w:val="center"/>
        <w:rPr>
          <w:b/>
        </w:rPr>
      </w:pPr>
      <w:r>
        <w:rPr>
          <w:b/>
        </w:rPr>
        <w:t>ACTIVITY 6.1</w:t>
      </w:r>
      <w:r w:rsidR="007B6FFA">
        <w:rPr>
          <w:b/>
        </w:rPr>
        <w:t xml:space="preserve">: </w:t>
      </w:r>
      <w:r>
        <w:rPr>
          <w:b/>
        </w:rPr>
        <w:t>Player’s record with file operations</w:t>
      </w:r>
    </w:p>
    <w:p w14:paraId="5FD0A26B" w14:textId="77777777" w:rsidR="002D63CC" w:rsidRDefault="002D63CC" w:rsidP="002D63CC">
      <w:pPr>
        <w:ind w:firstLine="720"/>
        <w:jc w:val="both"/>
      </w:pPr>
      <w:r>
        <w:t xml:space="preserve">Redo your program in Laboratory Activity 5, this time you </w:t>
      </w:r>
      <w:proofErr w:type="gramStart"/>
      <w:r>
        <w:t>have to</w:t>
      </w:r>
      <w:proofErr w:type="gramEnd"/>
      <w:r>
        <w:t xml:space="preserve"> save the records to a text file and will be retrieved for display. Your program must be able to keep records and compute for the scores of 5 players. The information of each player contains: Nickname, Age and two best played scores.</w:t>
      </w:r>
    </w:p>
    <w:p w14:paraId="61F3BF08" w14:textId="77777777" w:rsidR="002D63CC" w:rsidRDefault="002D63CC" w:rsidP="002D63CC">
      <w:pPr>
        <w:ind w:firstLine="720"/>
        <w:jc w:val="both"/>
      </w:pPr>
    </w:p>
    <w:p w14:paraId="5EF47FC7" w14:textId="32C69982" w:rsidR="002D63CC" w:rsidRDefault="002D63CC" w:rsidP="002D63CC">
      <w:pPr>
        <w:ind w:firstLine="720"/>
        <w:jc w:val="both"/>
      </w:pPr>
      <w:r>
        <w:t xml:space="preserve">The program will prompt the user to choose the operation of records from a menu as shown below: </w:t>
      </w:r>
    </w:p>
    <w:p w14:paraId="64D6E862" w14:textId="60480692" w:rsidR="002D63CC" w:rsidRDefault="002D63CC" w:rsidP="002D63CC">
      <w:pPr>
        <w:jc w:val="both"/>
      </w:pPr>
    </w:p>
    <w:p w14:paraId="239DD171" w14:textId="77777777" w:rsidR="002D63CC" w:rsidRDefault="002D63CC" w:rsidP="002D63CC">
      <w:pPr>
        <w:jc w:val="both"/>
      </w:pPr>
      <w:r>
        <w:t xml:space="preserve">============================================== </w:t>
      </w:r>
    </w:p>
    <w:p w14:paraId="7878ADB8" w14:textId="62140019" w:rsidR="002D63CC" w:rsidRDefault="002D63CC" w:rsidP="002D63CC">
      <w:pPr>
        <w:jc w:val="both"/>
      </w:pPr>
      <w:r>
        <w:t xml:space="preserve">                                           MENU</w:t>
      </w:r>
    </w:p>
    <w:p w14:paraId="48AD6B99" w14:textId="59ECD6D2" w:rsidR="002D63CC" w:rsidRDefault="002D63CC" w:rsidP="002D63CC">
      <w:pPr>
        <w:jc w:val="both"/>
      </w:pPr>
      <w:r>
        <w:lastRenderedPageBreak/>
        <w:t>==============================================</w:t>
      </w:r>
    </w:p>
    <w:p w14:paraId="40059AE2" w14:textId="12DC9181" w:rsidR="002D63CC" w:rsidRDefault="002D63CC" w:rsidP="002D63CC">
      <w:pPr>
        <w:jc w:val="both"/>
      </w:pPr>
    </w:p>
    <w:p w14:paraId="3213A2D3" w14:textId="73305C1D" w:rsidR="002D63CC" w:rsidRDefault="002D63CC" w:rsidP="002D63CC">
      <w:pPr>
        <w:jc w:val="both"/>
      </w:pPr>
      <w:r>
        <w:t>1.</w:t>
      </w:r>
      <w:r>
        <w:tab/>
      </w:r>
      <w:proofErr w:type="gramStart"/>
      <w:r>
        <w:t>Add  record</w:t>
      </w:r>
      <w:proofErr w:type="gramEnd"/>
    </w:p>
    <w:p w14:paraId="365A4082" w14:textId="206DE162" w:rsidR="002D63CC" w:rsidRDefault="002D63CC" w:rsidP="002D63CC">
      <w:pPr>
        <w:jc w:val="both"/>
      </w:pPr>
      <w:r>
        <w:t>2.</w:t>
      </w:r>
      <w:r>
        <w:tab/>
        <w:t>View players records</w:t>
      </w:r>
    </w:p>
    <w:p w14:paraId="3F699C7C" w14:textId="791ECFDB" w:rsidR="002D63CC" w:rsidRDefault="002D63CC" w:rsidP="002D63CC">
      <w:pPr>
        <w:jc w:val="both"/>
      </w:pPr>
      <w:r>
        <w:t>3.</w:t>
      </w:r>
      <w:r>
        <w:tab/>
        <w:t>Compute for the average</w:t>
      </w:r>
    </w:p>
    <w:p w14:paraId="51A5120B" w14:textId="757D567D" w:rsidR="002D63CC" w:rsidRDefault="00BB5FF3" w:rsidP="002D63CC">
      <w:pPr>
        <w:jc w:val="both"/>
      </w:pPr>
      <w:r w:rsidRPr="00BB5FF3">
        <w:drawing>
          <wp:anchor distT="0" distB="0" distL="114300" distR="114300" simplePos="0" relativeHeight="251659264" behindDoc="0" locked="0" layoutInCell="1" allowOverlap="1" wp14:anchorId="453CAF01" wp14:editId="19EFB4D7">
            <wp:simplePos x="0" y="0"/>
            <wp:positionH relativeFrom="page">
              <wp:posOffset>3965575</wp:posOffset>
            </wp:positionH>
            <wp:positionV relativeFrom="paragraph">
              <wp:posOffset>151631</wp:posOffset>
            </wp:positionV>
            <wp:extent cx="3457575" cy="24384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3CC">
        <w:t>4.</w:t>
      </w:r>
      <w:r w:rsidR="002D63CC">
        <w:tab/>
        <w:t>Show the player(s) who gets the max average.</w:t>
      </w:r>
      <w:r w:rsidRPr="00BB5FF3">
        <w:rPr>
          <w:noProof/>
        </w:rPr>
        <w:t xml:space="preserve"> </w:t>
      </w:r>
    </w:p>
    <w:p w14:paraId="44B21766" w14:textId="5D00762A" w:rsidR="002D63CC" w:rsidRDefault="002D63CC" w:rsidP="002D63CC">
      <w:pPr>
        <w:jc w:val="both"/>
      </w:pPr>
      <w:r>
        <w:t>5.</w:t>
      </w:r>
      <w:r>
        <w:tab/>
        <w:t>Show the player(s) who gets the min average.</w:t>
      </w:r>
    </w:p>
    <w:p w14:paraId="7F387101" w14:textId="74BEB0C5" w:rsidR="002D63CC" w:rsidRDefault="002D63CC" w:rsidP="002D63CC">
      <w:pPr>
        <w:jc w:val="both"/>
      </w:pPr>
      <w:r>
        <w:t>6.</w:t>
      </w:r>
      <w:r>
        <w:tab/>
        <w:t>Open the file.</w:t>
      </w:r>
    </w:p>
    <w:p w14:paraId="3354221C" w14:textId="15AA8CEA" w:rsidR="002D63CC" w:rsidRDefault="002D63CC" w:rsidP="002D63CC">
      <w:pPr>
        <w:jc w:val="both"/>
      </w:pPr>
      <w:r>
        <w:t>7.</w:t>
      </w:r>
      <w:r>
        <w:tab/>
        <w:t>Close the File</w:t>
      </w:r>
    </w:p>
    <w:p w14:paraId="3DAD51A2" w14:textId="66BFD496" w:rsidR="002D63CC" w:rsidRDefault="002D63CC" w:rsidP="002D63CC">
      <w:pPr>
        <w:jc w:val="both"/>
      </w:pPr>
      <w:r>
        <w:t>8.</w:t>
      </w:r>
      <w:r>
        <w:tab/>
        <w:t>Exit</w:t>
      </w:r>
    </w:p>
    <w:p w14:paraId="3D2175F0" w14:textId="3D76D214" w:rsidR="002D63CC" w:rsidRDefault="00BB5FF3" w:rsidP="002D63CC">
      <w:pPr>
        <w:jc w:val="both"/>
      </w:pPr>
      <w:r w:rsidRPr="00BB5FF3">
        <w:drawing>
          <wp:anchor distT="0" distB="0" distL="114300" distR="114300" simplePos="0" relativeHeight="251661312" behindDoc="0" locked="0" layoutInCell="1" allowOverlap="1" wp14:anchorId="097EC869" wp14:editId="36510DE2">
            <wp:simplePos x="0" y="0"/>
            <wp:positionH relativeFrom="margin">
              <wp:align>right</wp:align>
            </wp:positionH>
            <wp:positionV relativeFrom="paragraph">
              <wp:posOffset>1899417</wp:posOffset>
            </wp:positionV>
            <wp:extent cx="2381582" cy="4982270"/>
            <wp:effectExtent l="0" t="0" r="0" b="88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673"/>
      </w:tblGrid>
      <w:tr w:rsidR="00E75D16" w:rsidRPr="00E75D16" w14:paraId="66E67B27" w14:textId="77777777" w:rsidTr="00E75D16">
        <w:trPr>
          <w:trHeight w:val="5320"/>
        </w:trPr>
        <w:tc>
          <w:tcPr>
            <w:tcW w:w="4673" w:type="dxa"/>
          </w:tcPr>
          <w:p w14:paraId="15B2594C" w14:textId="05EBE8C4" w:rsidR="00BB5FF3" w:rsidRDefault="00BB5FF3" w:rsidP="00BB5FF3">
            <w:pPr>
              <w:jc w:val="both"/>
            </w:pPr>
            <w:r>
              <w:t>#include &lt;iostream&gt;</w:t>
            </w:r>
          </w:p>
          <w:p w14:paraId="7618633E" w14:textId="77777777" w:rsidR="00BB5FF3" w:rsidRDefault="00BB5FF3" w:rsidP="00BB5FF3">
            <w:pPr>
              <w:jc w:val="both"/>
            </w:pPr>
            <w:r>
              <w:t>#include &lt;</w:t>
            </w:r>
            <w:proofErr w:type="spellStart"/>
            <w:r>
              <w:t>cstring</w:t>
            </w:r>
            <w:proofErr w:type="spellEnd"/>
            <w:r>
              <w:t>&gt;</w:t>
            </w:r>
          </w:p>
          <w:p w14:paraId="20A428ED" w14:textId="0550C4D0" w:rsidR="00BB5FF3" w:rsidRDefault="00BB5FF3" w:rsidP="00BB5FF3">
            <w:pPr>
              <w:jc w:val="both"/>
            </w:pPr>
            <w:r>
              <w:t>#include &lt;</w:t>
            </w:r>
            <w:proofErr w:type="spellStart"/>
            <w:r>
              <w:t>fstream</w:t>
            </w:r>
            <w:proofErr w:type="spellEnd"/>
            <w:r>
              <w:t>&gt;</w:t>
            </w:r>
          </w:p>
          <w:p w14:paraId="54C2D90C" w14:textId="5F891E78" w:rsidR="00BB5FF3" w:rsidRDefault="00BB5FF3" w:rsidP="00BB5FF3">
            <w:pPr>
              <w:jc w:val="both"/>
            </w:pPr>
            <w:r>
              <w:t>using namespace std;</w:t>
            </w:r>
          </w:p>
          <w:p w14:paraId="520D901A" w14:textId="77777777" w:rsidR="00BB5FF3" w:rsidRDefault="00BB5FF3" w:rsidP="00BB5FF3">
            <w:pPr>
              <w:jc w:val="both"/>
            </w:pPr>
          </w:p>
          <w:p w14:paraId="6D5E211D" w14:textId="77777777" w:rsidR="00BB5FF3" w:rsidRDefault="00BB5FF3" w:rsidP="00BB5FF3">
            <w:pPr>
              <w:jc w:val="both"/>
            </w:pPr>
            <w:proofErr w:type="spellStart"/>
            <w:r>
              <w:t>ifstream</w:t>
            </w:r>
            <w:proofErr w:type="spellEnd"/>
            <w:r>
              <w:t xml:space="preserve"> </w:t>
            </w:r>
            <w:proofErr w:type="spellStart"/>
            <w:r>
              <w:t>inFile</w:t>
            </w:r>
            <w:proofErr w:type="spellEnd"/>
            <w:r>
              <w:t>;</w:t>
            </w:r>
          </w:p>
          <w:p w14:paraId="4F295669" w14:textId="77777777" w:rsidR="00BB5FF3" w:rsidRDefault="00BB5FF3" w:rsidP="00BB5FF3">
            <w:pPr>
              <w:jc w:val="both"/>
            </w:pPr>
            <w:proofErr w:type="spellStart"/>
            <w:r>
              <w:t>ofstream</w:t>
            </w:r>
            <w:proofErr w:type="spellEnd"/>
            <w:r>
              <w:t xml:space="preserve"> </w:t>
            </w:r>
            <w:proofErr w:type="spellStart"/>
            <w:r>
              <w:t>outFile</w:t>
            </w:r>
            <w:proofErr w:type="spellEnd"/>
            <w:r>
              <w:t>;</w:t>
            </w:r>
          </w:p>
          <w:p w14:paraId="7FE4E42A" w14:textId="3CF61046" w:rsidR="00BB5FF3" w:rsidRDefault="00BB5FF3" w:rsidP="00BB5FF3">
            <w:pPr>
              <w:jc w:val="both"/>
            </w:pPr>
          </w:p>
          <w:p w14:paraId="0B12204A" w14:textId="77777777" w:rsidR="00BB5FF3" w:rsidRDefault="00BB5FF3" w:rsidP="00BB5FF3">
            <w:pPr>
              <w:jc w:val="both"/>
            </w:pPr>
          </w:p>
          <w:p w14:paraId="516D6244" w14:textId="77777777" w:rsidR="00BB5FF3" w:rsidRDefault="00BB5FF3" w:rsidP="00BB5FF3">
            <w:pPr>
              <w:jc w:val="both"/>
            </w:pPr>
            <w:r>
              <w:t>int choice;</w:t>
            </w:r>
          </w:p>
          <w:p w14:paraId="6C5FAB0F" w14:textId="08E41DF5" w:rsidR="00BB5FF3" w:rsidRDefault="00BB5FF3" w:rsidP="00BB5FF3">
            <w:pPr>
              <w:jc w:val="both"/>
            </w:pPr>
            <w:r>
              <w:t>// structure for storing all the players data</w:t>
            </w:r>
          </w:p>
          <w:p w14:paraId="2D324EEB" w14:textId="77777777" w:rsidR="00BB5FF3" w:rsidRDefault="00BB5FF3" w:rsidP="00BB5FF3">
            <w:pPr>
              <w:jc w:val="both"/>
            </w:pPr>
            <w:r>
              <w:t>struct Person</w:t>
            </w:r>
          </w:p>
          <w:p w14:paraId="7E0A5992" w14:textId="77777777" w:rsidR="00BB5FF3" w:rsidRDefault="00BB5FF3" w:rsidP="00BB5FF3">
            <w:pPr>
              <w:jc w:val="both"/>
            </w:pPr>
            <w:r>
              <w:t>{</w:t>
            </w:r>
          </w:p>
          <w:p w14:paraId="6E1B2BD3" w14:textId="77777777" w:rsidR="00BB5FF3" w:rsidRDefault="00BB5FF3" w:rsidP="00BB5FF3">
            <w:pPr>
              <w:jc w:val="both"/>
            </w:pPr>
            <w:r>
              <w:t xml:space="preserve">    char </w:t>
            </w:r>
            <w:proofErr w:type="gramStart"/>
            <w:r>
              <w:t>name[</w:t>
            </w:r>
            <w:proofErr w:type="gramEnd"/>
            <w:r>
              <w:t>50];</w:t>
            </w:r>
          </w:p>
          <w:p w14:paraId="236D2C2C" w14:textId="77777777" w:rsidR="00BB5FF3" w:rsidRDefault="00BB5FF3" w:rsidP="00BB5FF3">
            <w:pPr>
              <w:jc w:val="both"/>
            </w:pPr>
            <w:r>
              <w:t xml:space="preserve">    int age;</w:t>
            </w:r>
          </w:p>
          <w:p w14:paraId="2E446AD4" w14:textId="77777777" w:rsidR="00BB5FF3" w:rsidRDefault="00BB5FF3" w:rsidP="00BB5FF3">
            <w:pPr>
              <w:jc w:val="both"/>
            </w:pPr>
            <w:r>
              <w:t xml:space="preserve">    int score1;</w:t>
            </w:r>
          </w:p>
          <w:p w14:paraId="11C30E80" w14:textId="77777777" w:rsidR="00BB5FF3" w:rsidRDefault="00BB5FF3" w:rsidP="00BB5FF3">
            <w:pPr>
              <w:jc w:val="both"/>
            </w:pPr>
            <w:r>
              <w:t xml:space="preserve">    int score2;</w:t>
            </w:r>
          </w:p>
          <w:p w14:paraId="031002EB" w14:textId="77777777" w:rsidR="00BB5FF3" w:rsidRDefault="00BB5FF3" w:rsidP="00BB5FF3">
            <w:pPr>
              <w:jc w:val="both"/>
            </w:pPr>
            <w:r>
              <w:t xml:space="preserve">    float </w:t>
            </w:r>
            <w:proofErr w:type="spellStart"/>
            <w:r>
              <w:t>ave</w:t>
            </w:r>
            <w:proofErr w:type="spellEnd"/>
            <w:r>
              <w:t>;</w:t>
            </w:r>
          </w:p>
          <w:p w14:paraId="184CB09D" w14:textId="77777777" w:rsidR="00BB5FF3" w:rsidRDefault="00BB5FF3" w:rsidP="00BB5FF3">
            <w:pPr>
              <w:jc w:val="both"/>
            </w:pPr>
            <w:r>
              <w:t>};</w:t>
            </w:r>
          </w:p>
          <w:p w14:paraId="51203634" w14:textId="77777777" w:rsidR="00BB5FF3" w:rsidRDefault="00BB5FF3" w:rsidP="00BB5FF3">
            <w:pPr>
              <w:jc w:val="both"/>
            </w:pPr>
          </w:p>
          <w:p w14:paraId="5BCC3817" w14:textId="77777777" w:rsidR="00BB5FF3" w:rsidRDefault="00BB5FF3" w:rsidP="00BB5FF3">
            <w:pPr>
              <w:jc w:val="both"/>
            </w:pPr>
            <w:r>
              <w:t>//for IU</w:t>
            </w:r>
          </w:p>
          <w:p w14:paraId="4490A3F8" w14:textId="77777777" w:rsidR="00BB5FF3" w:rsidRDefault="00BB5FF3" w:rsidP="00BB5FF3">
            <w:pPr>
              <w:jc w:val="both"/>
            </w:pPr>
            <w:r>
              <w:t xml:space="preserve">void </w:t>
            </w:r>
            <w:proofErr w:type="gramStart"/>
            <w:r>
              <w:t>menu(</w:t>
            </w:r>
            <w:proofErr w:type="gramEnd"/>
            <w:r>
              <w:t>){</w:t>
            </w:r>
          </w:p>
          <w:p w14:paraId="7BEF4438" w14:textId="77777777" w:rsidR="00BB5FF3" w:rsidRDefault="00BB5FF3" w:rsidP="00BB5FF3">
            <w:pPr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"*********************************\n";</w:t>
            </w:r>
          </w:p>
          <w:p w14:paraId="25192476" w14:textId="77777777" w:rsidR="00BB5FF3" w:rsidRDefault="00BB5FF3" w:rsidP="00BB5FF3">
            <w:pPr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              MENU               \n";</w:t>
            </w:r>
          </w:p>
          <w:p w14:paraId="5098901E" w14:textId="77777777" w:rsidR="00BB5FF3" w:rsidRDefault="00BB5FF3" w:rsidP="00BB5FF3">
            <w:pPr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"*********************************\n";</w:t>
            </w:r>
          </w:p>
          <w:p w14:paraId="07DDB328" w14:textId="77777777" w:rsidR="00BB5FF3" w:rsidRDefault="00BB5FF3" w:rsidP="00BB5FF3">
            <w:pPr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"1. Add Record\n";</w:t>
            </w:r>
          </w:p>
          <w:p w14:paraId="5F2EBA5B" w14:textId="77777777" w:rsidR="00BB5FF3" w:rsidRDefault="00BB5FF3" w:rsidP="00BB5FF3">
            <w:pPr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"2. View Players Records\n";</w:t>
            </w:r>
          </w:p>
          <w:p w14:paraId="1EB01113" w14:textId="77777777" w:rsidR="00BB5FF3" w:rsidRDefault="00BB5FF3" w:rsidP="00BB5FF3">
            <w:pPr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"3. Compute </w:t>
            </w:r>
            <w:proofErr w:type="gramStart"/>
            <w:r>
              <w:t>For</w:t>
            </w:r>
            <w:proofErr w:type="gramEnd"/>
            <w:r>
              <w:t xml:space="preserve"> The Average\n";</w:t>
            </w:r>
          </w:p>
          <w:p w14:paraId="638BBB79" w14:textId="77777777" w:rsidR="00BB5FF3" w:rsidRDefault="00BB5FF3" w:rsidP="00BB5FF3">
            <w:pPr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"4. Show the player(s) who get the max average\n";</w:t>
            </w:r>
          </w:p>
          <w:p w14:paraId="02A40C4B" w14:textId="77777777" w:rsidR="00BB5FF3" w:rsidRDefault="00BB5FF3" w:rsidP="00BB5FF3">
            <w:pPr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"5. Show the player(s) who get the min average\n";</w:t>
            </w:r>
          </w:p>
          <w:p w14:paraId="6A784BF8" w14:textId="77777777" w:rsidR="00BB5FF3" w:rsidRDefault="00BB5FF3" w:rsidP="00BB5FF3">
            <w:pPr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"6. Open the File\n";</w:t>
            </w:r>
          </w:p>
          <w:p w14:paraId="2407682D" w14:textId="6B0EE2E8" w:rsidR="00BB5FF3" w:rsidRDefault="00BB5FF3" w:rsidP="00BB5FF3">
            <w:pPr>
              <w:jc w:val="both"/>
            </w:pPr>
            <w:r w:rsidRPr="00BB5FF3">
              <w:lastRenderedPageBreak/>
              <w:drawing>
                <wp:anchor distT="0" distB="0" distL="114300" distR="114300" simplePos="0" relativeHeight="251663360" behindDoc="0" locked="0" layoutInCell="1" allowOverlap="1" wp14:anchorId="7F8E3393" wp14:editId="3901B07D">
                  <wp:simplePos x="0" y="0"/>
                  <wp:positionH relativeFrom="column">
                    <wp:posOffset>3418477</wp:posOffset>
                  </wp:positionH>
                  <wp:positionV relativeFrom="paragraph">
                    <wp:posOffset>-439090</wp:posOffset>
                  </wp:positionV>
                  <wp:extent cx="2448267" cy="2800741"/>
                  <wp:effectExtent l="0" t="0" r="952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8267" cy="2800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"7. Close the File\n";</w:t>
            </w:r>
          </w:p>
          <w:p w14:paraId="4B345339" w14:textId="499D24CA" w:rsidR="00BB5FF3" w:rsidRDefault="00BB5FF3" w:rsidP="00BB5FF3">
            <w:pPr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"8. Exit\n";</w:t>
            </w:r>
          </w:p>
          <w:p w14:paraId="3169997C" w14:textId="77777777" w:rsidR="00BB5FF3" w:rsidRDefault="00BB5FF3" w:rsidP="00BB5FF3">
            <w:pPr>
              <w:jc w:val="both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the # of choice: ";</w:t>
            </w:r>
          </w:p>
          <w:p w14:paraId="3B31F37A" w14:textId="52F6B83B" w:rsidR="00BB5FF3" w:rsidRDefault="00BB5FF3" w:rsidP="00BB5FF3">
            <w:pPr>
              <w:jc w:val="both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choice;</w:t>
            </w:r>
          </w:p>
          <w:p w14:paraId="06566977" w14:textId="1627C700" w:rsidR="00BB5FF3" w:rsidRDefault="00BB5FF3" w:rsidP="00BB5FF3">
            <w:pPr>
              <w:jc w:val="both"/>
            </w:pPr>
            <w:r>
              <w:tab/>
            </w:r>
          </w:p>
          <w:p w14:paraId="3C189B0D" w14:textId="67681F91" w:rsidR="00BB5FF3" w:rsidRDefault="00BB5FF3" w:rsidP="00BB5FF3">
            <w:pPr>
              <w:jc w:val="both"/>
            </w:pPr>
            <w:r>
              <w:t>}</w:t>
            </w:r>
          </w:p>
          <w:p w14:paraId="17010AA1" w14:textId="3B6FC7FB" w:rsidR="00BB5FF3" w:rsidRDefault="00BB5FF3" w:rsidP="00BB5FF3">
            <w:pPr>
              <w:jc w:val="both"/>
            </w:pPr>
          </w:p>
          <w:p w14:paraId="1E019237" w14:textId="2880619C" w:rsidR="00BB5FF3" w:rsidRDefault="00BB5FF3" w:rsidP="00BB5FF3">
            <w:pPr>
              <w:jc w:val="both"/>
            </w:pPr>
          </w:p>
          <w:p w14:paraId="3D5305A6" w14:textId="4914CD97" w:rsidR="00BB5FF3" w:rsidRDefault="00BB5FF3" w:rsidP="00BB5FF3">
            <w:pPr>
              <w:jc w:val="both"/>
            </w:pPr>
          </w:p>
          <w:p w14:paraId="350C7797" w14:textId="650DBCEC" w:rsidR="00BB5FF3" w:rsidRDefault="00BB5FF3" w:rsidP="00BB5FF3">
            <w:pPr>
              <w:jc w:val="both"/>
            </w:pPr>
            <w:r>
              <w:t>// ALGORITHM FOR ALL THE REQUIREMENTS in the MENU</w:t>
            </w:r>
          </w:p>
          <w:p w14:paraId="3A549DDE" w14:textId="6B0D6459" w:rsidR="00BB5FF3" w:rsidRDefault="00BB5FF3" w:rsidP="00BB5FF3">
            <w:pPr>
              <w:jc w:val="both"/>
            </w:pPr>
          </w:p>
          <w:p w14:paraId="5B392876" w14:textId="7D8B9AB4" w:rsidR="00BB5FF3" w:rsidRDefault="00BB5FF3" w:rsidP="00BB5FF3">
            <w:pPr>
              <w:jc w:val="both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3AD21667" w14:textId="180F1E91" w:rsidR="00BB5FF3" w:rsidRDefault="00BB5FF3" w:rsidP="00BB5FF3">
            <w:pPr>
              <w:jc w:val="both"/>
            </w:pPr>
            <w:r>
              <w:tab/>
              <w:t>int temp</w:t>
            </w:r>
            <w:proofErr w:type="gramStart"/>
            <w:r>
              <w:t>1,temp</w:t>
            </w:r>
            <w:proofErr w:type="gramEnd"/>
            <w:r>
              <w:t>2;</w:t>
            </w:r>
          </w:p>
          <w:p w14:paraId="28B23799" w14:textId="0C69CDA9" w:rsidR="00BB5FF3" w:rsidRDefault="00BB5FF3" w:rsidP="00BB5FF3">
            <w:pPr>
              <w:jc w:val="both"/>
            </w:pPr>
            <w:r w:rsidRPr="00BB5FF3">
              <w:drawing>
                <wp:anchor distT="0" distB="0" distL="114300" distR="114300" simplePos="0" relativeHeight="251665408" behindDoc="0" locked="0" layoutInCell="1" allowOverlap="1" wp14:anchorId="4485D396" wp14:editId="574EB9AB">
                  <wp:simplePos x="0" y="0"/>
                  <wp:positionH relativeFrom="column">
                    <wp:posOffset>2913581</wp:posOffset>
                  </wp:positionH>
                  <wp:positionV relativeFrom="paragraph">
                    <wp:posOffset>229703</wp:posOffset>
                  </wp:positionV>
                  <wp:extent cx="3715268" cy="514422"/>
                  <wp:effectExtent l="0" t="0" r="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  <w:t xml:space="preserve">int </w:t>
            </w:r>
            <w:proofErr w:type="spellStart"/>
            <w:r>
              <w:t>aveT</w:t>
            </w:r>
            <w:proofErr w:type="spellEnd"/>
            <w:r>
              <w:t xml:space="preserve"> = 0;</w:t>
            </w:r>
          </w:p>
          <w:p w14:paraId="580BBBAD" w14:textId="1659E53E" w:rsidR="00BB5FF3" w:rsidRDefault="00BB5FF3" w:rsidP="00BB5FF3">
            <w:pPr>
              <w:jc w:val="both"/>
            </w:pPr>
            <w:r>
              <w:tab/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552BC68B" w14:textId="3107C1D1" w:rsidR="00BB5FF3" w:rsidRDefault="00BB5FF3" w:rsidP="00BB5FF3">
            <w:pPr>
              <w:jc w:val="both"/>
            </w:pPr>
            <w:r>
              <w:tab/>
              <w:t xml:space="preserve">Person </w:t>
            </w:r>
            <w:proofErr w:type="gramStart"/>
            <w:r>
              <w:t>p[</w:t>
            </w:r>
            <w:proofErr w:type="gramEnd"/>
            <w:r>
              <w:t>5];</w:t>
            </w:r>
          </w:p>
          <w:p w14:paraId="0B6CB584" w14:textId="2EECBD74" w:rsidR="00BB5FF3" w:rsidRDefault="00BB5FF3" w:rsidP="00BB5FF3">
            <w:pPr>
              <w:jc w:val="both"/>
            </w:pPr>
            <w:r>
              <w:tab/>
              <w:t>// setting all the members to default values</w:t>
            </w:r>
          </w:p>
          <w:p w14:paraId="647C3575" w14:textId="5AEE9167" w:rsidR="00BB5FF3" w:rsidRDefault="00BB5FF3" w:rsidP="00BB5FF3">
            <w:pPr>
              <w:jc w:val="both"/>
            </w:pP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5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C1BC5AA" w14:textId="68D29BC6" w:rsidR="00BB5FF3" w:rsidRDefault="00BB5FF3" w:rsidP="00BB5FF3">
            <w:pPr>
              <w:jc w:val="both"/>
            </w:pPr>
            <w:r w:rsidRPr="00BB5FF3">
              <w:drawing>
                <wp:anchor distT="0" distB="0" distL="114300" distR="114300" simplePos="0" relativeHeight="251667456" behindDoc="0" locked="0" layoutInCell="1" allowOverlap="1" wp14:anchorId="007EC62E" wp14:editId="1921090C">
                  <wp:simplePos x="0" y="0"/>
                  <wp:positionH relativeFrom="column">
                    <wp:posOffset>2976245</wp:posOffset>
                  </wp:positionH>
                  <wp:positionV relativeFrom="paragraph">
                    <wp:posOffset>118745</wp:posOffset>
                  </wp:positionV>
                  <wp:extent cx="3524742" cy="409632"/>
                  <wp:effectExtent l="0" t="0" r="0" b="9525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742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r>
              <w:tab/>
              <w:t>p[</w:t>
            </w:r>
            <w:proofErr w:type="spellStart"/>
            <w:r>
              <w:t>i</w:t>
            </w:r>
            <w:proofErr w:type="spellEnd"/>
            <w:proofErr w:type="gramStart"/>
            <w:r>
              <w:t>].age</w:t>
            </w:r>
            <w:proofErr w:type="gramEnd"/>
            <w:r>
              <w:t xml:space="preserve"> = 0;</w:t>
            </w:r>
          </w:p>
          <w:p w14:paraId="207ABD69" w14:textId="33D38581" w:rsidR="00BB5FF3" w:rsidRDefault="00BB5FF3" w:rsidP="00BB5FF3">
            <w:pPr>
              <w:jc w:val="both"/>
            </w:pPr>
            <w:r>
              <w:tab/>
            </w:r>
            <w:r>
              <w:tab/>
              <w:t>p[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1 = 0;</w:t>
            </w:r>
          </w:p>
          <w:p w14:paraId="1FC136E5" w14:textId="16299C00" w:rsidR="00BB5FF3" w:rsidRDefault="00BB5FF3" w:rsidP="00BB5FF3">
            <w:pPr>
              <w:jc w:val="both"/>
            </w:pPr>
            <w:r>
              <w:tab/>
            </w:r>
            <w:r>
              <w:tab/>
              <w:t>p[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2 = 0;</w:t>
            </w:r>
          </w:p>
          <w:p w14:paraId="5263A92F" w14:textId="1C7313E8" w:rsidR="00BB5FF3" w:rsidRDefault="00BB5FF3" w:rsidP="00BB5FF3">
            <w:pPr>
              <w:jc w:val="both"/>
            </w:pPr>
            <w:r>
              <w:tab/>
              <w:t>}</w:t>
            </w:r>
          </w:p>
          <w:p w14:paraId="545E608A" w14:textId="1FCC9DF3" w:rsidR="00BB5FF3" w:rsidRDefault="00BB5FF3" w:rsidP="00BB5FF3">
            <w:pPr>
              <w:jc w:val="both"/>
            </w:pPr>
            <w:r>
              <w:tab/>
              <w:t>while(true</w:t>
            </w:r>
            <w:proofErr w:type="gramStart"/>
            <w:r>
              <w:t>){</w:t>
            </w:r>
            <w:proofErr w:type="gramEnd"/>
          </w:p>
          <w:p w14:paraId="43AA80A0" w14:textId="0F0A017A" w:rsidR="00BB5FF3" w:rsidRDefault="00BB5FF3" w:rsidP="00BB5FF3">
            <w:pPr>
              <w:jc w:val="both"/>
            </w:pPr>
            <w:r w:rsidRPr="00BB5FF3">
              <w:drawing>
                <wp:anchor distT="0" distB="0" distL="114300" distR="114300" simplePos="0" relativeHeight="251673600" behindDoc="0" locked="0" layoutInCell="1" allowOverlap="1" wp14:anchorId="6A5D535A" wp14:editId="206BE7F6">
                  <wp:simplePos x="0" y="0"/>
                  <wp:positionH relativeFrom="column">
                    <wp:posOffset>3342227</wp:posOffset>
                  </wp:positionH>
                  <wp:positionV relativeFrom="paragraph">
                    <wp:posOffset>222447</wp:posOffset>
                  </wp:positionV>
                  <wp:extent cx="2534004" cy="390580"/>
                  <wp:effectExtent l="0" t="0" r="0" b="9525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4004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r>
              <w:tab/>
              <w:t>switch(choice) {</w:t>
            </w:r>
          </w:p>
          <w:p w14:paraId="7F154294" w14:textId="17B3E578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  <w:t xml:space="preserve">//FOR STORING THE DATA INSIDE </w:t>
            </w:r>
            <w:proofErr w:type="spellStart"/>
            <w:r>
              <w:t>tHE</w:t>
            </w:r>
            <w:proofErr w:type="spellEnd"/>
            <w:r>
              <w:t xml:space="preserve"> STRUCT</w:t>
            </w:r>
          </w:p>
          <w:p w14:paraId="6DA81A67" w14:textId="2A63C6FC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  <w:t>case 1:</w:t>
            </w:r>
          </w:p>
          <w:p w14:paraId="6509DE52" w14:textId="12661C70" w:rsidR="00BB5FF3" w:rsidRDefault="00BB5FF3" w:rsidP="00BB5FF3">
            <w:pPr>
              <w:jc w:val="both"/>
            </w:pPr>
            <w:r w:rsidRPr="00BB5FF3">
              <w:rPr>
                <w:sz w:val="40"/>
                <w:szCs w:val="40"/>
              </w:rPr>
              <w:drawing>
                <wp:anchor distT="0" distB="0" distL="114300" distR="114300" simplePos="0" relativeHeight="251675648" behindDoc="0" locked="0" layoutInCell="1" allowOverlap="1" wp14:anchorId="0ACC596A" wp14:editId="0C9F04D8">
                  <wp:simplePos x="0" y="0"/>
                  <wp:positionH relativeFrom="column">
                    <wp:posOffset>3243428</wp:posOffset>
                  </wp:positionH>
                  <wp:positionV relativeFrom="paragraph">
                    <wp:posOffset>226783</wp:posOffset>
                  </wp:positionV>
                  <wp:extent cx="2629267" cy="485843"/>
                  <wp:effectExtent l="0" t="0" r="0" b="9525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9267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5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46A2E833" w14:textId="2D22F0F2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"PLAYER " &lt;&lt; </w:t>
            </w:r>
            <w:proofErr w:type="spellStart"/>
            <w:r>
              <w:t>i</w:t>
            </w:r>
            <w:proofErr w:type="spellEnd"/>
            <w:r>
              <w:t xml:space="preserve"> + 1 &lt;&lt; " RECORDS\n";</w:t>
            </w:r>
          </w:p>
          <w:p w14:paraId="72B2C264" w14:textId="63015B1F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Name: ";</w:t>
            </w:r>
          </w:p>
          <w:p w14:paraId="4ED87CAD" w14:textId="2395C971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p[</w:t>
            </w:r>
            <w:proofErr w:type="spellStart"/>
            <w:r>
              <w:t>i</w:t>
            </w:r>
            <w:proofErr w:type="spellEnd"/>
            <w:r>
              <w:t>].name;</w:t>
            </w:r>
          </w:p>
          <w:p w14:paraId="6233C68C" w14:textId="1EF52420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Age: ";</w:t>
            </w:r>
          </w:p>
          <w:p w14:paraId="7754D08F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p[</w:t>
            </w:r>
            <w:proofErr w:type="spellStart"/>
            <w:r>
              <w:t>i</w:t>
            </w:r>
            <w:proofErr w:type="spellEnd"/>
            <w:proofErr w:type="gramStart"/>
            <w:r>
              <w:t>].age</w:t>
            </w:r>
            <w:proofErr w:type="gramEnd"/>
            <w:r>
              <w:t>;</w:t>
            </w:r>
          </w:p>
          <w:p w14:paraId="0BD1E6C7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1st score: ";</w:t>
            </w:r>
          </w:p>
          <w:p w14:paraId="0E8F1845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p[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1;</w:t>
            </w:r>
          </w:p>
          <w:p w14:paraId="22A2B67B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2nd score: ";</w:t>
            </w:r>
          </w:p>
          <w:p w14:paraId="573F54FD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p[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>2;</w:t>
            </w:r>
          </w:p>
          <w:p w14:paraId="33AC529D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 ("</w:t>
            </w:r>
            <w:proofErr w:type="spellStart"/>
            <w:r>
              <w:t>cls</w:t>
            </w:r>
            <w:proofErr w:type="spellEnd"/>
            <w:r>
              <w:t>");</w:t>
            </w:r>
            <w:r>
              <w:tab/>
            </w:r>
          </w:p>
          <w:p w14:paraId="74EA2FAB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7339CC5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FILE HANDLING</w:t>
            </w:r>
          </w:p>
          <w:p w14:paraId="72120FE6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outFile.open</w:t>
            </w:r>
            <w:proofErr w:type="spellEnd"/>
            <w:r>
              <w:t>("data.txt");</w:t>
            </w:r>
          </w:p>
          <w:p w14:paraId="39F8DEB2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5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B841B1F" w14:textId="7B156498" w:rsidR="00BB5FF3" w:rsidRDefault="00BB5FF3" w:rsidP="00BB5FF3">
            <w:pPr>
              <w:jc w:val="both"/>
            </w:pPr>
            <w:r w:rsidRPr="00BB5FF3">
              <w:lastRenderedPageBreak/>
              <w:drawing>
                <wp:anchor distT="0" distB="0" distL="114300" distR="114300" simplePos="0" relativeHeight="251669504" behindDoc="0" locked="0" layoutInCell="1" allowOverlap="1" wp14:anchorId="4522964A" wp14:editId="15BC397B">
                  <wp:simplePos x="0" y="0"/>
                  <wp:positionH relativeFrom="column">
                    <wp:posOffset>3441466</wp:posOffset>
                  </wp:positionH>
                  <wp:positionV relativeFrom="paragraph">
                    <wp:posOffset>33923</wp:posOffset>
                  </wp:positionV>
                  <wp:extent cx="1943371" cy="6039693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6039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 xml:space="preserve"> &lt;&lt; "Enter Name: ";</w:t>
            </w:r>
          </w:p>
          <w:p w14:paraId="3611408A" w14:textId="56C549ED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outFile</w:t>
            </w:r>
            <w:proofErr w:type="spellEnd"/>
            <w:r>
              <w:t xml:space="preserve"> &lt;&lt; "Name: " &lt;&lt; p[</w:t>
            </w:r>
            <w:proofErr w:type="spellStart"/>
            <w:r>
              <w:t>i</w:t>
            </w:r>
            <w:proofErr w:type="spellEnd"/>
            <w:r>
              <w:t xml:space="preserve">].name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EE5C486" w14:textId="65E65DAA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 xml:space="preserve"> &lt;&lt; "Enter Age: ";</w:t>
            </w:r>
          </w:p>
          <w:p w14:paraId="5FB13314" w14:textId="157790CC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outFile</w:t>
            </w:r>
            <w:proofErr w:type="spellEnd"/>
            <w:r>
              <w:t xml:space="preserve"> &lt;&lt; "Age: " &lt;&lt; p[</w:t>
            </w:r>
            <w:proofErr w:type="spellStart"/>
            <w:r>
              <w:t>i</w:t>
            </w:r>
            <w:proofErr w:type="spellEnd"/>
            <w:proofErr w:type="gramStart"/>
            <w:r>
              <w:t>].age</w:t>
            </w:r>
            <w:proofErr w:type="gram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C015D69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cout</w:t>
            </w:r>
            <w:proofErr w:type="spellEnd"/>
            <w:r>
              <w:t xml:space="preserve"> &lt;&lt; "Enter 1st score: ";</w:t>
            </w:r>
          </w:p>
          <w:p w14:paraId="4B694223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outFile</w:t>
            </w:r>
            <w:proofErr w:type="spellEnd"/>
            <w:r>
              <w:t xml:space="preserve"> &lt;&lt;"1st Score: " &lt;&lt; p[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 xml:space="preserve">1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201B0D03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</w:t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"Enter 2nd score: ";</w:t>
            </w:r>
          </w:p>
          <w:p w14:paraId="48CEECD4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outFile</w:t>
            </w:r>
            <w:proofErr w:type="spellEnd"/>
            <w:r>
              <w:t xml:space="preserve"> &lt;&lt; "2nd Score: " &lt;&lt; p[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 xml:space="preserve">2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5605875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outFile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C2E595F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9275553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5011364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0551ACB0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295A88BF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// FOR OUTPUTING THE AVERAGES</w:t>
            </w:r>
          </w:p>
          <w:p w14:paraId="113CD2B1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  <w:t>case 2:</w:t>
            </w:r>
          </w:p>
          <w:p w14:paraId="656B98D4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//if age is STILL 0 then there's still no inputs</w:t>
            </w:r>
          </w:p>
          <w:p w14:paraId="6BD2F69F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p[</w:t>
            </w:r>
            <w:proofErr w:type="gramEnd"/>
            <w:r>
              <w:t>0].age == 0) {</w:t>
            </w:r>
          </w:p>
          <w:p w14:paraId="174C2A66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 INPUT"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0034F9D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 ("pause");</w:t>
            </w:r>
          </w:p>
          <w:p w14:paraId="7A121B97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23B95CBA" w14:textId="77777777" w:rsidR="00BB5FF3" w:rsidRDefault="00BB5FF3" w:rsidP="00BB5FF3">
            <w:pPr>
              <w:jc w:val="both"/>
            </w:pPr>
          </w:p>
          <w:p w14:paraId="19272291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D65C3BC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5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412B979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D6216F2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"PLAYER " &lt;&lt; i+1 &lt;&lt; " RECORDS: \n";</w:t>
            </w:r>
          </w:p>
          <w:p w14:paraId="27172067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"NICKNAME: " &lt;&lt; p[</w:t>
            </w:r>
            <w:proofErr w:type="spellStart"/>
            <w:r>
              <w:t>i</w:t>
            </w:r>
            <w:proofErr w:type="spellEnd"/>
            <w:r>
              <w:t xml:space="preserve">].name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D42C4C4" w14:textId="5777674C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"AGE: " &lt;</w:t>
            </w:r>
            <w:proofErr w:type="gramStart"/>
            <w:r>
              <w:t>&lt;  p</w:t>
            </w:r>
            <w:proofErr w:type="gram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].age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58379A1" w14:textId="0466843F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"SCORE1: " &lt;&lt; p[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 xml:space="preserve">1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FDDFAF1" w14:textId="0C2E6BF0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"SCORE2: " &lt;&lt; p[</w:t>
            </w:r>
            <w:proofErr w:type="spellStart"/>
            <w:r>
              <w:t>i</w:t>
            </w:r>
            <w:proofErr w:type="spellEnd"/>
            <w:proofErr w:type="gramStart"/>
            <w:r>
              <w:t>].score</w:t>
            </w:r>
            <w:proofErr w:type="gramEnd"/>
            <w:r>
              <w:t xml:space="preserve">2 &lt;&lt; </w:t>
            </w:r>
            <w:proofErr w:type="spellStart"/>
            <w:r>
              <w:t>endl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1F0C724" w14:textId="6BEF8876" w:rsidR="00BB5FF3" w:rsidRDefault="00BB5FF3" w:rsidP="00BB5FF3">
            <w:pPr>
              <w:jc w:val="both"/>
            </w:pPr>
            <w:r w:rsidRPr="00BB5FF3">
              <w:rPr>
                <w:b/>
              </w:rPr>
              <w:lastRenderedPageBreak/>
              <w:drawing>
                <wp:anchor distT="0" distB="0" distL="114300" distR="114300" simplePos="0" relativeHeight="251671552" behindDoc="0" locked="0" layoutInCell="1" allowOverlap="1" wp14:anchorId="4EB5E9D9" wp14:editId="6ADF0FDF">
                  <wp:simplePos x="0" y="0"/>
                  <wp:positionH relativeFrom="margin">
                    <wp:posOffset>2991945</wp:posOffset>
                  </wp:positionH>
                  <wp:positionV relativeFrom="paragraph">
                    <wp:posOffset>-6350</wp:posOffset>
                  </wp:positionV>
                  <wp:extent cx="3527595" cy="2837793"/>
                  <wp:effectExtent l="0" t="0" r="0" b="127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7595" cy="2837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ave</w:t>
            </w:r>
            <w:proofErr w:type="spellEnd"/>
            <w:proofErr w:type="gramEnd"/>
            <w:r>
              <w:t xml:space="preserve"> = (p[</w:t>
            </w:r>
            <w:proofErr w:type="spellStart"/>
            <w:r>
              <w:t>i</w:t>
            </w:r>
            <w:proofErr w:type="spellEnd"/>
            <w:r>
              <w:t>].score1 + p[</w:t>
            </w:r>
            <w:proofErr w:type="spellStart"/>
            <w:r>
              <w:t>i</w:t>
            </w:r>
            <w:proofErr w:type="spellEnd"/>
            <w:r>
              <w:t>].score2) / 2;</w:t>
            </w:r>
          </w:p>
          <w:p w14:paraId="6D1496E1" w14:textId="7DA21B7B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9ED17AB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 ("pause");</w:t>
            </w:r>
          </w:p>
          <w:p w14:paraId="27B1E48C" w14:textId="0160A2F0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 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6E999823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156E6948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47C9BEA8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TOTALLING ALL THE AVERAGES</w:t>
            </w:r>
          </w:p>
          <w:p w14:paraId="21A40228" w14:textId="222AAC09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  <w:t>case 3:</w:t>
            </w:r>
          </w:p>
          <w:p w14:paraId="2BF38B2E" w14:textId="10795228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//if age is STILL 0 then there's still no inputs</w:t>
            </w:r>
          </w:p>
          <w:p w14:paraId="392F2499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p[</w:t>
            </w:r>
            <w:proofErr w:type="gramEnd"/>
            <w:r>
              <w:t>0].age == 0) {</w:t>
            </w:r>
          </w:p>
          <w:p w14:paraId="609BE6F5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 INPUT"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7F83BFD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 ("pause");</w:t>
            </w:r>
          </w:p>
          <w:p w14:paraId="692243D5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629123EF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51C74B1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5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FB5A794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"PLAYER " &lt;&lt; p[</w:t>
            </w:r>
            <w:proofErr w:type="spellStart"/>
            <w:r>
              <w:t>i</w:t>
            </w:r>
            <w:proofErr w:type="spellEnd"/>
            <w:r>
              <w:t xml:space="preserve">].name &lt;&lt; " SCORE AVERAGE: 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56EACD94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p[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ave</w:t>
            </w:r>
            <w:proofErr w:type="spellEnd"/>
            <w:proofErr w:type="gram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8DD876D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5A12036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// FILE HANDLING</w:t>
            </w:r>
          </w:p>
          <w:p w14:paraId="015D99A1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outFile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7EDB5913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5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3FF538D2" w14:textId="028A770C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outFile</w:t>
            </w:r>
            <w:proofErr w:type="spellEnd"/>
            <w:r>
              <w:t xml:space="preserve"> &lt;&lt; "PLAYER " &lt;&lt; p[</w:t>
            </w:r>
            <w:proofErr w:type="spellStart"/>
            <w:r>
              <w:t>i</w:t>
            </w:r>
            <w:proofErr w:type="spellEnd"/>
            <w:r>
              <w:t xml:space="preserve">].name &lt;&lt; " SCORE AVERAGE: 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D91AC87" w14:textId="63054568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outFile</w:t>
            </w:r>
            <w:proofErr w:type="spellEnd"/>
            <w:r>
              <w:t xml:space="preserve"> &lt;&lt; p[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ave</w:t>
            </w:r>
            <w:proofErr w:type="spellEnd"/>
            <w:proofErr w:type="gram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 xml:space="preserve">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18948186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439BA4A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// </w:t>
            </w:r>
            <w:proofErr w:type="spellStart"/>
            <w:r>
              <w:t>outFile.close</w:t>
            </w:r>
            <w:proofErr w:type="spellEnd"/>
            <w:r>
              <w:t>();</w:t>
            </w:r>
          </w:p>
          <w:p w14:paraId="05AC5CBD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"TOTAL 5 PLAYERS AVERAGE: "; </w:t>
            </w:r>
          </w:p>
          <w:p w14:paraId="406E6673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5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665D0E8F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aveT</w:t>
            </w:r>
            <w:proofErr w:type="spellEnd"/>
            <w:r>
              <w:t xml:space="preserve"> = p[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ave</w:t>
            </w:r>
            <w:proofErr w:type="spellEnd"/>
            <w:proofErr w:type="gramEnd"/>
            <w:r>
              <w:t xml:space="preserve"> + </w:t>
            </w:r>
            <w:proofErr w:type="spellStart"/>
            <w:r>
              <w:t>aveT</w:t>
            </w:r>
            <w:proofErr w:type="spellEnd"/>
            <w:r>
              <w:t xml:space="preserve"> ;</w:t>
            </w:r>
          </w:p>
          <w:p w14:paraId="1B047A6A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5D8EEA8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aveT</w:t>
            </w:r>
            <w:proofErr w:type="spellEnd"/>
            <w:r>
              <w:t xml:space="preserve"> / 5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E4854B6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system ("pause");</w:t>
            </w:r>
          </w:p>
          <w:p w14:paraId="77E68E00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system("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62E28591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272AF759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365FEBD9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// ALGO FOR PRODUCING THE MAX AVERAGE</w:t>
            </w:r>
          </w:p>
          <w:p w14:paraId="18E7A77F" w14:textId="0E204D5E" w:rsidR="00BB5FF3" w:rsidRDefault="00BB5FF3" w:rsidP="00BB5FF3">
            <w:pPr>
              <w:jc w:val="both"/>
            </w:pPr>
            <w:r>
              <w:lastRenderedPageBreak/>
              <w:tab/>
            </w:r>
            <w:r>
              <w:tab/>
            </w:r>
            <w:r>
              <w:tab/>
              <w:t>case 4:</w:t>
            </w:r>
          </w:p>
          <w:p w14:paraId="0A116771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//if age is STILL 0 then there's still no inputs</w:t>
            </w:r>
          </w:p>
          <w:p w14:paraId="58BA0549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p[</w:t>
            </w:r>
            <w:proofErr w:type="gramEnd"/>
            <w:r>
              <w:t>0].age == 0) {</w:t>
            </w:r>
          </w:p>
          <w:p w14:paraId="736993F0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 INPUT"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45D56E6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 ("pause");</w:t>
            </w:r>
          </w:p>
          <w:p w14:paraId="7BDB8101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2EF10032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EA14951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temp1 = </w:t>
            </w:r>
            <w:proofErr w:type="gramStart"/>
            <w:r>
              <w:t>p[</w:t>
            </w:r>
            <w:proofErr w:type="gramEnd"/>
            <w:r>
              <w:t>0].</w:t>
            </w:r>
            <w:proofErr w:type="spellStart"/>
            <w:r>
              <w:t>ave</w:t>
            </w:r>
            <w:proofErr w:type="spellEnd"/>
            <w:r>
              <w:t xml:space="preserve">; </w:t>
            </w:r>
          </w:p>
          <w:p w14:paraId="3C868962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5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051503E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temp1 &lt; p[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ave</w:t>
            </w:r>
            <w:proofErr w:type="spellEnd"/>
            <w:r>
              <w:t>){</w:t>
            </w:r>
          </w:p>
          <w:p w14:paraId="1A80139F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temp1 = p[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ave</w:t>
            </w:r>
            <w:proofErr w:type="spellEnd"/>
            <w:proofErr w:type="gramEnd"/>
            <w:r>
              <w:t>;</w:t>
            </w:r>
          </w:p>
          <w:p w14:paraId="3E7D7DF9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F5690AC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6F900CE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"THE HIGHEST AVERAGE AMONG ALL PLAYER </w:t>
            </w:r>
            <w:proofErr w:type="gramStart"/>
            <w:r>
              <w:t>IS :</w:t>
            </w:r>
            <w:proofErr w:type="gramEnd"/>
            <w:r>
              <w:t xml:space="preserve"> ";</w:t>
            </w:r>
          </w:p>
          <w:p w14:paraId="79A0D572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5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A2964DC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temp1 == p[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ave</w:t>
            </w:r>
            <w:proofErr w:type="spellEnd"/>
            <w:r>
              <w:t>){</w:t>
            </w:r>
          </w:p>
          <w:p w14:paraId="110F1BE0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p[</w:t>
            </w:r>
            <w:proofErr w:type="spellStart"/>
            <w:r>
              <w:t>i</w:t>
            </w:r>
            <w:proofErr w:type="spellEnd"/>
            <w:r>
              <w:t xml:space="preserve">].name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0BAD0C96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08C8906A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158F5A6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CD48B31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// FILE HANDLING</w:t>
            </w:r>
          </w:p>
          <w:p w14:paraId="20EC9EE2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outFile</w:t>
            </w:r>
            <w:proofErr w:type="spellEnd"/>
            <w:r>
              <w:t xml:space="preserve"> &lt;&lt; "THE HIGHEST AVERAGE AMONG ALL PLAYER </w:t>
            </w:r>
            <w:proofErr w:type="gramStart"/>
            <w:r>
              <w:t>IS :</w:t>
            </w:r>
            <w:proofErr w:type="gramEnd"/>
            <w:r>
              <w:t xml:space="preserve"> ";</w:t>
            </w:r>
          </w:p>
          <w:p w14:paraId="309813E7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5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540498D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temp1 == p[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ave</w:t>
            </w:r>
            <w:proofErr w:type="spellEnd"/>
            <w:r>
              <w:t>){</w:t>
            </w:r>
          </w:p>
          <w:p w14:paraId="1E528EC0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outFile</w:t>
            </w:r>
            <w:proofErr w:type="spellEnd"/>
            <w:r>
              <w:t xml:space="preserve"> &lt;&lt; p[</w:t>
            </w:r>
            <w:proofErr w:type="spellStart"/>
            <w:r>
              <w:t>i</w:t>
            </w:r>
            <w:proofErr w:type="spellEnd"/>
            <w:r>
              <w:t xml:space="preserve">].name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03B1E23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56FFFC01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573A3A8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05A3016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system ("pause");</w:t>
            </w:r>
          </w:p>
          <w:p w14:paraId="0EF37D7C" w14:textId="10C5EE33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system("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2E21A815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5C3A03A5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38AABEDD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//ALGO FOR PRODUCING THE MIN AVERAGE</w:t>
            </w:r>
          </w:p>
          <w:p w14:paraId="0968E9AC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  <w:t>case 5:</w:t>
            </w:r>
          </w:p>
          <w:p w14:paraId="18D9269B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//if age is STILL 0 then there's still no inputs</w:t>
            </w:r>
          </w:p>
          <w:p w14:paraId="5DAAC7D9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p[</w:t>
            </w:r>
            <w:proofErr w:type="gramEnd"/>
            <w:r>
              <w:t>0].age == 0) {</w:t>
            </w:r>
          </w:p>
          <w:p w14:paraId="7BC1AADE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"NO INPUT"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4FC4FB16" w14:textId="77777777" w:rsidR="00BB5FF3" w:rsidRDefault="00BB5FF3" w:rsidP="00BB5FF3">
            <w:pPr>
              <w:jc w:val="both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 ("pause");</w:t>
            </w:r>
          </w:p>
          <w:p w14:paraId="52E15F52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2B12AEF2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6CE51CF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temp2 = </w:t>
            </w:r>
            <w:proofErr w:type="gramStart"/>
            <w:r>
              <w:t>p[</w:t>
            </w:r>
            <w:proofErr w:type="gramEnd"/>
            <w:r>
              <w:t>0].</w:t>
            </w:r>
            <w:proofErr w:type="spellStart"/>
            <w:r>
              <w:t>ave</w:t>
            </w:r>
            <w:proofErr w:type="spellEnd"/>
            <w:r>
              <w:t xml:space="preserve">; </w:t>
            </w:r>
          </w:p>
          <w:p w14:paraId="34252826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5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10820B41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temp2 &gt; p[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ave</w:t>
            </w:r>
            <w:proofErr w:type="spellEnd"/>
            <w:r>
              <w:t>){</w:t>
            </w:r>
          </w:p>
          <w:p w14:paraId="67F68118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temp2 = p[</w:t>
            </w:r>
            <w:proofErr w:type="spellStart"/>
            <w:r>
              <w:t>i</w:t>
            </w:r>
            <w:proofErr w:type="spellEnd"/>
            <w:proofErr w:type="gramStart"/>
            <w:r>
              <w:t>].</w:t>
            </w:r>
            <w:proofErr w:type="spellStart"/>
            <w:r>
              <w:t>ave</w:t>
            </w:r>
            <w:proofErr w:type="spellEnd"/>
            <w:proofErr w:type="gramEnd"/>
            <w:r>
              <w:t>;</w:t>
            </w:r>
          </w:p>
          <w:p w14:paraId="76C376AB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3AC6F1D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92F8214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"THE LOWER AVERAGE AMONG ALL PLAYER </w:t>
            </w:r>
            <w:proofErr w:type="gramStart"/>
            <w:r>
              <w:t>IS :</w:t>
            </w:r>
            <w:proofErr w:type="gramEnd"/>
            <w:r>
              <w:t xml:space="preserve"> ";</w:t>
            </w:r>
          </w:p>
          <w:p w14:paraId="3E9E0B3D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5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5021F20F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temp2 == p[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ave</w:t>
            </w:r>
            <w:proofErr w:type="spellEnd"/>
            <w:r>
              <w:t>){</w:t>
            </w:r>
          </w:p>
          <w:p w14:paraId="41500D8E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p[</w:t>
            </w:r>
            <w:proofErr w:type="spellStart"/>
            <w:r>
              <w:t>i</w:t>
            </w:r>
            <w:proofErr w:type="spellEnd"/>
            <w:r>
              <w:t xml:space="preserve">].name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3724CDD6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19F96F00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12407D4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E4D05AA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BDF26B2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1ADC4FA3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outFile</w:t>
            </w:r>
            <w:proofErr w:type="spellEnd"/>
            <w:r>
              <w:t xml:space="preserve"> &lt;&lt; "THE LOWER AVERAGE AMONG ALL PLAYER </w:t>
            </w:r>
            <w:proofErr w:type="gramStart"/>
            <w:r>
              <w:t>IS :</w:t>
            </w:r>
            <w:proofErr w:type="gramEnd"/>
            <w:r>
              <w:t xml:space="preserve"> ";</w:t>
            </w:r>
          </w:p>
          <w:p w14:paraId="10E7D2F2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 xml:space="preserve"> = 0 ; </w:t>
            </w:r>
            <w:proofErr w:type="spellStart"/>
            <w:r>
              <w:t>i</w:t>
            </w:r>
            <w:proofErr w:type="spellEnd"/>
            <w:r>
              <w:t xml:space="preserve"> &lt; 5 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28944045" w14:textId="48206FBE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if(</w:t>
            </w:r>
            <w:proofErr w:type="gramEnd"/>
            <w:r>
              <w:t>temp2 == p[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ave</w:t>
            </w:r>
            <w:proofErr w:type="spellEnd"/>
            <w:r>
              <w:t>){</w:t>
            </w:r>
          </w:p>
          <w:p w14:paraId="5A724CF0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outFile</w:t>
            </w:r>
            <w:proofErr w:type="spellEnd"/>
            <w:r>
              <w:t xml:space="preserve"> &lt;&lt; p[</w:t>
            </w:r>
            <w:proofErr w:type="spellStart"/>
            <w:r>
              <w:t>i</w:t>
            </w:r>
            <w:proofErr w:type="spellEnd"/>
            <w:r>
              <w:t xml:space="preserve">].name &lt;&lt; </w:t>
            </w:r>
            <w:proofErr w:type="spellStart"/>
            <w:r>
              <w:t>endl</w:t>
            </w:r>
            <w:proofErr w:type="spellEnd"/>
            <w:r>
              <w:t>;</w:t>
            </w:r>
          </w:p>
          <w:p w14:paraId="6DFE8407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581BEF83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2C04EE1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669EE2DB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system ("pause");</w:t>
            </w:r>
          </w:p>
          <w:p w14:paraId="7871D295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system("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41A894F7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menu(</w:t>
            </w:r>
            <w:proofErr w:type="gramEnd"/>
            <w:r>
              <w:t>);</w:t>
            </w:r>
            <w:r>
              <w:tab/>
            </w:r>
          </w:p>
          <w:p w14:paraId="7B67A4DD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22CAA05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  <w:t>case 6:</w:t>
            </w:r>
          </w:p>
          <w:p w14:paraId="168365D9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proofErr w:type="gramStart"/>
            <w:r>
              <w:t>outfile.open</w:t>
            </w:r>
            <w:proofErr w:type="spellEnd"/>
            <w:proofErr w:type="gramEnd"/>
            <w:r>
              <w:t xml:space="preserve"> command was executed";</w:t>
            </w:r>
          </w:p>
          <w:p w14:paraId="49E6FC1D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system ("pause");</w:t>
            </w:r>
          </w:p>
          <w:p w14:paraId="3D62CCE9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system("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125BE176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69E52509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16CABAD1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  <w:t>case 7:</w:t>
            </w:r>
          </w:p>
          <w:p w14:paraId="7A6D90A8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"</w:t>
            </w:r>
            <w:proofErr w:type="spellStart"/>
            <w:proofErr w:type="gramStart"/>
            <w:r>
              <w:t>outfile.close</w:t>
            </w:r>
            <w:proofErr w:type="spellEnd"/>
            <w:proofErr w:type="gramEnd"/>
            <w:r>
              <w:t xml:space="preserve"> command was executed";</w:t>
            </w:r>
          </w:p>
          <w:p w14:paraId="585367BA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outFile.close</w:t>
            </w:r>
            <w:proofErr w:type="spellEnd"/>
            <w:r>
              <w:t>();</w:t>
            </w:r>
          </w:p>
          <w:p w14:paraId="12BF3D97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system ("pause");</w:t>
            </w:r>
          </w:p>
          <w:p w14:paraId="4DAA765D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system("</w:t>
            </w:r>
            <w:proofErr w:type="spellStart"/>
            <w:r>
              <w:t>cls</w:t>
            </w:r>
            <w:proofErr w:type="spellEnd"/>
            <w:r>
              <w:t>");</w:t>
            </w:r>
          </w:p>
          <w:p w14:paraId="1F8BA395" w14:textId="77777777" w:rsidR="00BB5FF3" w:rsidRDefault="00BB5FF3" w:rsidP="00BB5FF3">
            <w:pPr>
              <w:jc w:val="both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menu(</w:t>
            </w:r>
            <w:proofErr w:type="gramEnd"/>
            <w:r>
              <w:t>);</w:t>
            </w:r>
          </w:p>
          <w:p w14:paraId="4B0F3DC8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22C1F368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  <w:t>case 8:</w:t>
            </w:r>
          </w:p>
          <w:p w14:paraId="05A396C8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return 0;</w:t>
            </w:r>
          </w:p>
          <w:p w14:paraId="6FDC1A65" w14:textId="77777777" w:rsidR="00BB5FF3" w:rsidRDefault="00BB5FF3" w:rsidP="00BB5FF3">
            <w:pPr>
              <w:jc w:val="both"/>
            </w:pP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14:paraId="69ED872E" w14:textId="77777777" w:rsidR="00BB5FF3" w:rsidRDefault="00BB5FF3" w:rsidP="00BB5FF3">
            <w:pPr>
              <w:jc w:val="both"/>
            </w:pPr>
            <w:r>
              <w:tab/>
            </w:r>
            <w:r>
              <w:tab/>
              <w:t>}</w:t>
            </w:r>
          </w:p>
          <w:p w14:paraId="5867DE87" w14:textId="77777777" w:rsidR="00BB5FF3" w:rsidRDefault="00BB5FF3" w:rsidP="00BB5FF3">
            <w:pPr>
              <w:jc w:val="both"/>
            </w:pPr>
            <w:r>
              <w:tab/>
              <w:t>}</w:t>
            </w:r>
          </w:p>
          <w:p w14:paraId="23D0D3AF" w14:textId="77777777" w:rsidR="00BB5FF3" w:rsidRDefault="00BB5FF3" w:rsidP="00BB5FF3">
            <w:pPr>
              <w:jc w:val="both"/>
            </w:pPr>
            <w:r>
              <w:t>//</w:t>
            </w:r>
            <w:proofErr w:type="spellStart"/>
            <w:r>
              <w:t>outFile.close</w:t>
            </w:r>
            <w:proofErr w:type="spellEnd"/>
            <w:r>
              <w:t>();</w:t>
            </w:r>
          </w:p>
          <w:p w14:paraId="1D55B6F8" w14:textId="77777777" w:rsidR="00BB5FF3" w:rsidRDefault="00BB5FF3" w:rsidP="00BB5FF3">
            <w:pPr>
              <w:jc w:val="both"/>
            </w:pPr>
            <w:r>
              <w:tab/>
              <w:t>}</w:t>
            </w:r>
          </w:p>
          <w:p w14:paraId="7C590C20" w14:textId="77777777" w:rsidR="00BB5FF3" w:rsidRDefault="00BB5FF3" w:rsidP="00BB5FF3">
            <w:pPr>
              <w:jc w:val="both"/>
            </w:pPr>
            <w:r>
              <w:tab/>
            </w:r>
          </w:p>
          <w:p w14:paraId="7F332520" w14:textId="77777777" w:rsidR="00BB5FF3" w:rsidRDefault="00BB5FF3" w:rsidP="00BB5FF3">
            <w:pPr>
              <w:jc w:val="both"/>
            </w:pPr>
            <w:r>
              <w:tab/>
            </w:r>
          </w:p>
          <w:p w14:paraId="6824466A" w14:textId="77777777" w:rsidR="00BB5FF3" w:rsidRDefault="00BB5FF3" w:rsidP="00BB5FF3">
            <w:pPr>
              <w:jc w:val="both"/>
            </w:pPr>
            <w:r>
              <w:tab/>
            </w:r>
          </w:p>
          <w:p w14:paraId="52AE5235" w14:textId="77777777" w:rsidR="00BB5FF3" w:rsidRDefault="00BB5FF3" w:rsidP="00BB5FF3">
            <w:pPr>
              <w:jc w:val="both"/>
            </w:pPr>
          </w:p>
          <w:p w14:paraId="0494A535" w14:textId="77777777" w:rsidR="00BB5FF3" w:rsidRDefault="00BB5FF3" w:rsidP="00BB5FF3">
            <w:pPr>
              <w:jc w:val="both"/>
            </w:pPr>
          </w:p>
          <w:p w14:paraId="6D9421ED" w14:textId="2682B4A0" w:rsidR="00E75D16" w:rsidRDefault="00E75D16" w:rsidP="00E75D16">
            <w:pPr>
              <w:jc w:val="both"/>
            </w:pPr>
          </w:p>
        </w:tc>
        <w:bookmarkStart w:id="0" w:name="_GoBack"/>
        <w:bookmarkEnd w:id="0"/>
      </w:tr>
    </w:tbl>
    <w:p w14:paraId="45DF2F9E" w14:textId="54B28036" w:rsidR="00E75D16" w:rsidRDefault="00E75D16" w:rsidP="002D63CC">
      <w:pPr>
        <w:jc w:val="both"/>
      </w:pPr>
    </w:p>
    <w:p w14:paraId="13DE6428" w14:textId="77777777" w:rsidR="00E75D16" w:rsidRDefault="00E75D16" w:rsidP="002D63CC">
      <w:pPr>
        <w:jc w:val="both"/>
      </w:pPr>
    </w:p>
    <w:p w14:paraId="6521EF73" w14:textId="3D73C53E" w:rsidR="00152889" w:rsidRDefault="00E75D16" w:rsidP="00E75D16">
      <w:pPr>
        <w:jc w:val="center"/>
      </w:pPr>
      <w:r>
        <w:br w:type="textWrapping" w:clear="all"/>
      </w:r>
    </w:p>
    <w:p w14:paraId="37A5C941" w14:textId="6A0ED2B1" w:rsidR="00152889" w:rsidRDefault="00152889" w:rsidP="002D63CC">
      <w:pPr>
        <w:jc w:val="both"/>
      </w:pPr>
    </w:p>
    <w:p w14:paraId="583BF79B" w14:textId="632952D7" w:rsidR="00152889" w:rsidRDefault="00152889" w:rsidP="002D63CC">
      <w:pPr>
        <w:jc w:val="both"/>
      </w:pPr>
    </w:p>
    <w:p w14:paraId="2BF1044D" w14:textId="583EBD49" w:rsidR="00152889" w:rsidRDefault="00152889" w:rsidP="002D63CC">
      <w:pPr>
        <w:jc w:val="both"/>
      </w:pPr>
    </w:p>
    <w:p w14:paraId="79F08603" w14:textId="705F986A" w:rsidR="00152889" w:rsidRDefault="00152889" w:rsidP="002D63CC">
      <w:pPr>
        <w:jc w:val="both"/>
      </w:pPr>
    </w:p>
    <w:p w14:paraId="38EB0AF6" w14:textId="4EA267A3" w:rsidR="00152889" w:rsidRDefault="00152889" w:rsidP="002D63CC">
      <w:pPr>
        <w:jc w:val="both"/>
      </w:pPr>
    </w:p>
    <w:p w14:paraId="06446595" w14:textId="55893BF6" w:rsidR="00152889" w:rsidRDefault="00152889" w:rsidP="002D63CC">
      <w:pPr>
        <w:jc w:val="both"/>
      </w:pPr>
    </w:p>
    <w:p w14:paraId="6EA4CA0E" w14:textId="6B012BFE" w:rsidR="00152889" w:rsidRDefault="00152889" w:rsidP="002D63CC">
      <w:pPr>
        <w:jc w:val="both"/>
      </w:pPr>
    </w:p>
    <w:p w14:paraId="6C05353F" w14:textId="1ED897A4" w:rsidR="00152889" w:rsidRDefault="00152889" w:rsidP="002D63CC">
      <w:pPr>
        <w:jc w:val="both"/>
      </w:pPr>
    </w:p>
    <w:p w14:paraId="763E3BD4" w14:textId="4C8A1845" w:rsidR="00152889" w:rsidRDefault="00152889" w:rsidP="002D63CC">
      <w:pPr>
        <w:jc w:val="both"/>
      </w:pPr>
    </w:p>
    <w:p w14:paraId="68D1EA67" w14:textId="3989633C" w:rsidR="00152889" w:rsidRDefault="00152889" w:rsidP="002D63CC">
      <w:pPr>
        <w:jc w:val="both"/>
      </w:pPr>
    </w:p>
    <w:p w14:paraId="062FF8D9" w14:textId="796A4C2F" w:rsidR="00152889" w:rsidRDefault="00152889" w:rsidP="002D63CC">
      <w:pPr>
        <w:jc w:val="both"/>
      </w:pPr>
    </w:p>
    <w:p w14:paraId="7DF99F7B" w14:textId="77D44FA7" w:rsidR="00152889" w:rsidRDefault="00152889" w:rsidP="002D63CC">
      <w:pPr>
        <w:jc w:val="both"/>
      </w:pPr>
    </w:p>
    <w:p w14:paraId="73B929EF" w14:textId="088BC902" w:rsidR="00152889" w:rsidRDefault="00152889" w:rsidP="002D63CC">
      <w:pPr>
        <w:jc w:val="both"/>
      </w:pPr>
    </w:p>
    <w:p w14:paraId="60118C53" w14:textId="1C4138CD" w:rsidR="00152889" w:rsidRDefault="00152889" w:rsidP="002D63CC">
      <w:pPr>
        <w:jc w:val="both"/>
      </w:pPr>
    </w:p>
    <w:p w14:paraId="0D2CD27D" w14:textId="2700A378" w:rsidR="00152889" w:rsidRDefault="00152889" w:rsidP="002D63CC">
      <w:pPr>
        <w:jc w:val="both"/>
      </w:pPr>
    </w:p>
    <w:p w14:paraId="3D4E0C75" w14:textId="05D42F6B" w:rsidR="00152889" w:rsidRDefault="00152889" w:rsidP="002D63CC">
      <w:pPr>
        <w:jc w:val="both"/>
      </w:pPr>
    </w:p>
    <w:p w14:paraId="2A7A42AC" w14:textId="6B1A7509" w:rsidR="00152889" w:rsidRDefault="00152889" w:rsidP="002D63CC">
      <w:pPr>
        <w:jc w:val="both"/>
      </w:pPr>
    </w:p>
    <w:p w14:paraId="0B6318D1" w14:textId="477F0CCF" w:rsidR="00152889" w:rsidRDefault="00152889" w:rsidP="002D63CC">
      <w:pPr>
        <w:jc w:val="both"/>
      </w:pPr>
    </w:p>
    <w:p w14:paraId="02B47D3C" w14:textId="61351613" w:rsidR="00152889" w:rsidRDefault="00152889" w:rsidP="002D63CC">
      <w:pPr>
        <w:jc w:val="both"/>
      </w:pPr>
    </w:p>
    <w:p w14:paraId="4C9CC858" w14:textId="35BEC8F6" w:rsidR="00152889" w:rsidRDefault="00152889" w:rsidP="002D63CC">
      <w:pPr>
        <w:jc w:val="both"/>
      </w:pPr>
    </w:p>
    <w:p w14:paraId="73305BE8" w14:textId="101B9579" w:rsidR="00152889" w:rsidRDefault="00152889" w:rsidP="002D63CC">
      <w:pPr>
        <w:jc w:val="both"/>
      </w:pPr>
    </w:p>
    <w:p w14:paraId="1A8A3B73" w14:textId="44177674" w:rsidR="00152889" w:rsidRDefault="00152889" w:rsidP="002D63CC">
      <w:pPr>
        <w:jc w:val="both"/>
      </w:pPr>
    </w:p>
    <w:p w14:paraId="53282B83" w14:textId="068EEE47" w:rsidR="00152889" w:rsidRDefault="00152889" w:rsidP="002D63CC">
      <w:pPr>
        <w:jc w:val="both"/>
      </w:pPr>
    </w:p>
    <w:p w14:paraId="51210C5D" w14:textId="47FCFD2F" w:rsidR="00152889" w:rsidRDefault="00152889" w:rsidP="002D63CC">
      <w:pPr>
        <w:jc w:val="both"/>
      </w:pPr>
    </w:p>
    <w:p w14:paraId="7A6A5DF5" w14:textId="5E8BF85A" w:rsidR="00152889" w:rsidRDefault="00152889" w:rsidP="002D63CC">
      <w:pPr>
        <w:jc w:val="both"/>
      </w:pPr>
    </w:p>
    <w:p w14:paraId="643B05D8" w14:textId="475C1DC3" w:rsidR="00152889" w:rsidRDefault="00152889" w:rsidP="002D63CC">
      <w:pPr>
        <w:jc w:val="both"/>
      </w:pPr>
    </w:p>
    <w:p w14:paraId="33EEAA11" w14:textId="52586745" w:rsidR="00152889" w:rsidRDefault="00152889" w:rsidP="002D63CC">
      <w:pPr>
        <w:jc w:val="both"/>
      </w:pPr>
    </w:p>
    <w:p w14:paraId="06BDA981" w14:textId="351C5CEE" w:rsidR="00152889" w:rsidRDefault="00152889" w:rsidP="002D63CC">
      <w:pPr>
        <w:jc w:val="both"/>
      </w:pPr>
    </w:p>
    <w:p w14:paraId="1C25F09A" w14:textId="54E2716C" w:rsidR="00152889" w:rsidRDefault="00152889" w:rsidP="002D63CC">
      <w:pPr>
        <w:jc w:val="both"/>
      </w:pPr>
    </w:p>
    <w:p w14:paraId="7593B9E4" w14:textId="3E23C42A" w:rsidR="00152889" w:rsidRDefault="00152889" w:rsidP="002D63CC">
      <w:pPr>
        <w:jc w:val="both"/>
      </w:pPr>
    </w:p>
    <w:p w14:paraId="61A2B5FB" w14:textId="3A2C4DAD" w:rsidR="00152889" w:rsidRDefault="00152889" w:rsidP="002D63CC">
      <w:pPr>
        <w:jc w:val="both"/>
      </w:pPr>
    </w:p>
    <w:p w14:paraId="50ACCA7A" w14:textId="3095E18B" w:rsidR="00152889" w:rsidRDefault="00152889" w:rsidP="002D63CC">
      <w:pPr>
        <w:jc w:val="both"/>
      </w:pPr>
    </w:p>
    <w:p w14:paraId="32E78E51" w14:textId="3489CCD3" w:rsidR="00152889" w:rsidRDefault="00152889" w:rsidP="002D63CC">
      <w:pPr>
        <w:jc w:val="both"/>
      </w:pPr>
    </w:p>
    <w:p w14:paraId="06F5C286" w14:textId="0E4C05FE" w:rsidR="00152889" w:rsidRDefault="00152889" w:rsidP="002D63CC">
      <w:pPr>
        <w:jc w:val="both"/>
      </w:pPr>
    </w:p>
    <w:p w14:paraId="7A8FB68B" w14:textId="765AE5A8" w:rsidR="00152889" w:rsidRDefault="00152889" w:rsidP="002D63CC">
      <w:pPr>
        <w:jc w:val="both"/>
      </w:pPr>
    </w:p>
    <w:p w14:paraId="18296548" w14:textId="071F2964" w:rsidR="00152889" w:rsidRDefault="00152889" w:rsidP="002D63CC">
      <w:pPr>
        <w:jc w:val="both"/>
      </w:pPr>
    </w:p>
    <w:p w14:paraId="51839793" w14:textId="405ACFB9" w:rsidR="00152889" w:rsidRDefault="00152889" w:rsidP="002D63CC">
      <w:pPr>
        <w:jc w:val="both"/>
      </w:pPr>
    </w:p>
    <w:p w14:paraId="76DFC691" w14:textId="01D1AB21" w:rsidR="00152889" w:rsidRDefault="00152889" w:rsidP="002D63CC">
      <w:pPr>
        <w:jc w:val="both"/>
      </w:pPr>
    </w:p>
    <w:p w14:paraId="639ECD9A" w14:textId="5E428B20" w:rsidR="00152889" w:rsidRDefault="00152889" w:rsidP="002D63CC">
      <w:pPr>
        <w:jc w:val="both"/>
      </w:pPr>
    </w:p>
    <w:p w14:paraId="39E036F9" w14:textId="383CA459" w:rsidR="00152889" w:rsidRDefault="00152889" w:rsidP="002D63CC">
      <w:pPr>
        <w:jc w:val="both"/>
      </w:pPr>
    </w:p>
    <w:p w14:paraId="2F76344D" w14:textId="64C14C01" w:rsidR="00152889" w:rsidRDefault="00152889" w:rsidP="002D63CC">
      <w:pPr>
        <w:jc w:val="both"/>
      </w:pPr>
    </w:p>
    <w:p w14:paraId="668DC0FD" w14:textId="6731A910" w:rsidR="00152889" w:rsidRDefault="00152889" w:rsidP="002D63CC">
      <w:pPr>
        <w:jc w:val="both"/>
      </w:pPr>
    </w:p>
    <w:p w14:paraId="772FAE04" w14:textId="7B33BC2C" w:rsidR="00152889" w:rsidRDefault="00152889" w:rsidP="002D63CC">
      <w:pPr>
        <w:jc w:val="both"/>
      </w:pPr>
    </w:p>
    <w:p w14:paraId="0AC6D368" w14:textId="1A045A64" w:rsidR="00152889" w:rsidRDefault="00152889" w:rsidP="002D63CC">
      <w:pPr>
        <w:jc w:val="both"/>
      </w:pPr>
    </w:p>
    <w:p w14:paraId="340C66C0" w14:textId="4001903B" w:rsidR="00E75D16" w:rsidRDefault="00E75D16" w:rsidP="002D63CC">
      <w:pPr>
        <w:jc w:val="both"/>
      </w:pPr>
    </w:p>
    <w:p w14:paraId="1707088B" w14:textId="03DF7F90" w:rsidR="00E75D16" w:rsidRDefault="00E75D16" w:rsidP="002D63CC">
      <w:pPr>
        <w:jc w:val="both"/>
      </w:pPr>
    </w:p>
    <w:p w14:paraId="302D5A3B" w14:textId="56EB55A2" w:rsidR="00E75D16" w:rsidRDefault="00E75D16" w:rsidP="002D63CC">
      <w:pPr>
        <w:jc w:val="both"/>
      </w:pPr>
    </w:p>
    <w:p w14:paraId="1D411DA4" w14:textId="661AE4BB" w:rsidR="00E75D16" w:rsidRDefault="00E75D16" w:rsidP="002D63CC">
      <w:pPr>
        <w:jc w:val="both"/>
      </w:pPr>
    </w:p>
    <w:p w14:paraId="30C5D711" w14:textId="30D867B1" w:rsidR="00E75D16" w:rsidRDefault="00E75D16" w:rsidP="002D63CC">
      <w:pPr>
        <w:jc w:val="both"/>
      </w:pPr>
    </w:p>
    <w:p w14:paraId="790EB3D5" w14:textId="4415FDF8" w:rsidR="00E75D16" w:rsidRDefault="00E75D16" w:rsidP="002D63CC">
      <w:pPr>
        <w:jc w:val="both"/>
      </w:pPr>
    </w:p>
    <w:p w14:paraId="1ABCFC39" w14:textId="5F24C41D" w:rsidR="00E75D16" w:rsidRDefault="00E75D16" w:rsidP="002D63CC">
      <w:pPr>
        <w:jc w:val="both"/>
      </w:pPr>
    </w:p>
    <w:p w14:paraId="20846939" w14:textId="12C57DA3" w:rsidR="00E75D16" w:rsidRDefault="00E75D16" w:rsidP="002D63CC">
      <w:pPr>
        <w:jc w:val="both"/>
      </w:pPr>
    </w:p>
    <w:p w14:paraId="3D718618" w14:textId="4732232E" w:rsidR="00E75D16" w:rsidRDefault="00E75D16" w:rsidP="002D63CC">
      <w:pPr>
        <w:jc w:val="both"/>
      </w:pPr>
    </w:p>
    <w:p w14:paraId="697C7B18" w14:textId="678B2A53" w:rsidR="00E75D16" w:rsidRDefault="00E75D16" w:rsidP="002D63CC">
      <w:pPr>
        <w:jc w:val="both"/>
      </w:pPr>
    </w:p>
    <w:p w14:paraId="60E38D7D" w14:textId="14B7DE5D" w:rsidR="00E75D16" w:rsidRDefault="00E75D16" w:rsidP="002D63CC">
      <w:pPr>
        <w:jc w:val="both"/>
      </w:pPr>
    </w:p>
    <w:p w14:paraId="6CDA431D" w14:textId="0C4DAB9F" w:rsidR="00E75D16" w:rsidRDefault="00E75D16" w:rsidP="002D63CC">
      <w:pPr>
        <w:jc w:val="both"/>
      </w:pPr>
    </w:p>
    <w:p w14:paraId="1ABD9E73" w14:textId="77745147" w:rsidR="00E75D16" w:rsidRDefault="00E75D16" w:rsidP="002D63CC">
      <w:pPr>
        <w:jc w:val="both"/>
      </w:pPr>
    </w:p>
    <w:p w14:paraId="445F1724" w14:textId="0F078DC8" w:rsidR="00E75D16" w:rsidRDefault="00E75D16" w:rsidP="002D63CC">
      <w:pPr>
        <w:jc w:val="both"/>
      </w:pPr>
    </w:p>
    <w:p w14:paraId="2FD6F2FF" w14:textId="6434E319" w:rsidR="00E75D16" w:rsidRDefault="00E75D16" w:rsidP="002D63CC">
      <w:pPr>
        <w:jc w:val="both"/>
      </w:pPr>
    </w:p>
    <w:p w14:paraId="5BF91457" w14:textId="7D8E3AC6" w:rsidR="00E75D16" w:rsidRDefault="00E75D16" w:rsidP="002D63CC">
      <w:pPr>
        <w:jc w:val="both"/>
      </w:pPr>
    </w:p>
    <w:p w14:paraId="5471B0B8" w14:textId="21593E2E" w:rsidR="00E75D16" w:rsidRDefault="00E75D16" w:rsidP="002D63CC">
      <w:pPr>
        <w:jc w:val="both"/>
      </w:pPr>
    </w:p>
    <w:p w14:paraId="06A3E525" w14:textId="32295CA7" w:rsidR="00E75D16" w:rsidRDefault="00E75D16" w:rsidP="002D63CC">
      <w:pPr>
        <w:jc w:val="both"/>
      </w:pPr>
    </w:p>
    <w:p w14:paraId="37799F68" w14:textId="31A1EFB6" w:rsidR="00E75D16" w:rsidRDefault="00E75D16" w:rsidP="002D63CC">
      <w:pPr>
        <w:jc w:val="both"/>
      </w:pPr>
    </w:p>
    <w:p w14:paraId="2591DDEC" w14:textId="67FB5AF5" w:rsidR="00E75D16" w:rsidRDefault="00E75D16" w:rsidP="002D63CC">
      <w:pPr>
        <w:jc w:val="both"/>
      </w:pPr>
    </w:p>
    <w:p w14:paraId="30DD59FF" w14:textId="36D2622E" w:rsidR="00E75D16" w:rsidRDefault="00E75D16" w:rsidP="002D63CC">
      <w:pPr>
        <w:jc w:val="both"/>
      </w:pPr>
    </w:p>
    <w:p w14:paraId="400D50AF" w14:textId="35781043" w:rsidR="00E75D16" w:rsidRDefault="00E75D16" w:rsidP="002D63CC">
      <w:pPr>
        <w:jc w:val="both"/>
      </w:pPr>
    </w:p>
    <w:p w14:paraId="54AB5EEC" w14:textId="4D656D02" w:rsidR="00152889" w:rsidRDefault="00152889" w:rsidP="002D63CC">
      <w:pPr>
        <w:jc w:val="both"/>
      </w:pPr>
    </w:p>
    <w:p w14:paraId="4713C76F" w14:textId="5CD6C1C4" w:rsidR="00152889" w:rsidRDefault="00152889" w:rsidP="002D63CC">
      <w:pPr>
        <w:jc w:val="both"/>
      </w:pPr>
    </w:p>
    <w:p w14:paraId="35D4713E" w14:textId="320926B9" w:rsidR="00152889" w:rsidRDefault="00152889" w:rsidP="002D63CC">
      <w:pPr>
        <w:jc w:val="both"/>
      </w:pPr>
    </w:p>
    <w:p w14:paraId="241F60D3" w14:textId="62D23B6B" w:rsidR="00152889" w:rsidRDefault="00152889" w:rsidP="002D63CC">
      <w:pPr>
        <w:jc w:val="both"/>
      </w:pPr>
    </w:p>
    <w:p w14:paraId="363E5DA0" w14:textId="119A903B" w:rsidR="00152889" w:rsidRDefault="00152889" w:rsidP="002D63CC">
      <w:pPr>
        <w:jc w:val="both"/>
      </w:pPr>
    </w:p>
    <w:p w14:paraId="719BD763" w14:textId="02A2D466" w:rsidR="00152889" w:rsidRDefault="00152889" w:rsidP="002D63CC">
      <w:pPr>
        <w:jc w:val="both"/>
      </w:pPr>
    </w:p>
    <w:p w14:paraId="3BBB0208" w14:textId="1049B07F" w:rsidR="00152889" w:rsidRDefault="00152889" w:rsidP="002D63CC">
      <w:pPr>
        <w:jc w:val="both"/>
      </w:pPr>
    </w:p>
    <w:p w14:paraId="7604BC78" w14:textId="2EBF3A9C" w:rsidR="00152889" w:rsidRDefault="00152889" w:rsidP="002D63CC">
      <w:pPr>
        <w:jc w:val="both"/>
      </w:pPr>
    </w:p>
    <w:p w14:paraId="7938459D" w14:textId="7ED39B28" w:rsidR="00152889" w:rsidRDefault="00152889" w:rsidP="002D63CC">
      <w:pPr>
        <w:jc w:val="both"/>
      </w:pPr>
    </w:p>
    <w:p w14:paraId="16F448F1" w14:textId="349EFF52" w:rsidR="00152889" w:rsidRDefault="00152889" w:rsidP="002D63CC">
      <w:pPr>
        <w:jc w:val="both"/>
      </w:pPr>
    </w:p>
    <w:p w14:paraId="52B5C85A" w14:textId="22D3FD30" w:rsidR="00152889" w:rsidRDefault="00152889" w:rsidP="002D63CC">
      <w:pPr>
        <w:jc w:val="both"/>
      </w:pPr>
    </w:p>
    <w:p w14:paraId="39A4E1C5" w14:textId="0576196A" w:rsidR="00152889" w:rsidRDefault="00152889" w:rsidP="002D63CC">
      <w:pPr>
        <w:jc w:val="both"/>
      </w:pPr>
    </w:p>
    <w:p w14:paraId="1EB998A1" w14:textId="77777777" w:rsidR="00152889" w:rsidRPr="002D63CC" w:rsidRDefault="00152889" w:rsidP="002D63CC">
      <w:pPr>
        <w:jc w:val="both"/>
      </w:pPr>
    </w:p>
    <w:p w14:paraId="47B659F8" w14:textId="77777777" w:rsidR="000A60C9" w:rsidRDefault="000A60C9" w:rsidP="007B6FFA">
      <w:pPr>
        <w:rPr>
          <w:b/>
          <w:caps/>
        </w:rPr>
      </w:pPr>
    </w:p>
    <w:p w14:paraId="39A65A82" w14:textId="11E8DCC4" w:rsidR="002021A1" w:rsidRPr="00B63752" w:rsidRDefault="002021A1" w:rsidP="00F548D3">
      <w:pPr>
        <w:numPr>
          <w:ilvl w:val="0"/>
          <w:numId w:val="46"/>
        </w:numPr>
        <w:tabs>
          <w:tab w:val="left" w:pos="360"/>
        </w:tabs>
        <w:ind w:hanging="1260"/>
        <w:rPr>
          <w:b/>
          <w:caps/>
        </w:rPr>
      </w:pPr>
      <w:r w:rsidRPr="00B63752">
        <w:rPr>
          <w:b/>
          <w:caps/>
          <w:lang w:eastAsia="ar-SA"/>
        </w:rPr>
        <w:t xml:space="preserve">Assessment </w:t>
      </w:r>
    </w:p>
    <w:p w14:paraId="3DEAF7C8" w14:textId="77777777" w:rsidR="002021A1" w:rsidRDefault="002021A1" w:rsidP="002021A1">
      <w:pPr>
        <w:jc w:val="both"/>
        <w:rPr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3"/>
        <w:gridCol w:w="4677"/>
      </w:tblGrid>
      <w:tr w:rsidR="002021A1" w:rsidRPr="00C942BD" w14:paraId="277CBDA5" w14:textId="77777777" w:rsidTr="002A5C5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30833A" w14:textId="77777777" w:rsidR="002021A1" w:rsidRPr="00C942BD" w:rsidRDefault="002021A1" w:rsidP="002A5C5B">
            <w:pPr>
              <w:rPr>
                <w:sz w:val="22"/>
                <w:szCs w:val="22"/>
              </w:rPr>
            </w:pPr>
            <w:r>
              <w:t>Department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274487" w14:textId="77777777" w:rsidR="002021A1" w:rsidRPr="00C942BD" w:rsidRDefault="002021A1" w:rsidP="002A5C5B">
            <w:pPr>
              <w:rPr>
                <w:sz w:val="22"/>
                <w:szCs w:val="22"/>
              </w:rPr>
            </w:pPr>
            <w:r>
              <w:t>Information Technology</w:t>
            </w:r>
          </w:p>
        </w:tc>
      </w:tr>
      <w:tr w:rsidR="002021A1" w:rsidRPr="00C942BD" w14:paraId="541CB9AC" w14:textId="77777777" w:rsidTr="002A5C5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842B2B" w14:textId="77777777" w:rsidR="002021A1" w:rsidRPr="00C942BD" w:rsidRDefault="002021A1" w:rsidP="002A5C5B">
            <w:pPr>
              <w:rPr>
                <w:sz w:val="22"/>
                <w:szCs w:val="22"/>
              </w:rPr>
            </w:pPr>
            <w:r>
              <w:t>Subject Code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914B9" w14:textId="77777777" w:rsidR="002021A1" w:rsidRPr="00C942BD" w:rsidRDefault="00B46890" w:rsidP="000D1D4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CCS0007</w:t>
            </w:r>
          </w:p>
        </w:tc>
      </w:tr>
      <w:tr w:rsidR="002021A1" w:rsidRPr="00C942BD" w14:paraId="44C7FF6D" w14:textId="77777777" w:rsidTr="002A5C5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0BEBB9" w14:textId="77777777" w:rsidR="002021A1" w:rsidRPr="00C942BD" w:rsidRDefault="002021A1" w:rsidP="002A5C5B">
            <w:pPr>
              <w:ind w:left="720" w:hanging="720"/>
              <w:rPr>
                <w:sz w:val="22"/>
                <w:szCs w:val="22"/>
              </w:rPr>
            </w:pPr>
            <w:r>
              <w:t>Description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5F1C27" w14:textId="77777777" w:rsidR="002021A1" w:rsidRPr="00C942BD" w:rsidRDefault="002D63CC" w:rsidP="002A5C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COMPUTER PROGRAMMING 2 FOR IT</w:t>
            </w:r>
          </w:p>
        </w:tc>
      </w:tr>
      <w:tr w:rsidR="002021A1" w:rsidRPr="00C942BD" w14:paraId="146645F7" w14:textId="77777777" w:rsidTr="002A5C5B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9ECACB" w14:textId="77777777" w:rsidR="002021A1" w:rsidRPr="00C942BD" w:rsidRDefault="002021A1" w:rsidP="002A5C5B">
            <w:pPr>
              <w:ind w:left="720" w:hanging="720"/>
              <w:rPr>
                <w:sz w:val="22"/>
                <w:szCs w:val="22"/>
              </w:rPr>
            </w:pPr>
            <w:r>
              <w:t>Term/Academic Year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6B18D" w14:textId="77777777" w:rsidR="002021A1" w:rsidRPr="00C942BD" w:rsidRDefault="002021A1" w:rsidP="002A5C5B">
            <w:pPr>
              <w:rPr>
                <w:sz w:val="22"/>
                <w:szCs w:val="22"/>
              </w:rPr>
            </w:pPr>
          </w:p>
        </w:tc>
      </w:tr>
    </w:tbl>
    <w:p w14:paraId="3296E31B" w14:textId="77777777" w:rsidR="002021A1" w:rsidRPr="0043679D" w:rsidRDefault="002021A1" w:rsidP="002021A1">
      <w:pPr>
        <w:rPr>
          <w:rFonts w:ascii="Calibri" w:hAnsi="Calibr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4"/>
        <w:gridCol w:w="3114"/>
      </w:tblGrid>
      <w:tr w:rsidR="002021A1" w:rsidRPr="00C942BD" w14:paraId="3F3C056E" w14:textId="77777777" w:rsidTr="002A5C5B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935C7F" w14:textId="77777777" w:rsidR="002021A1" w:rsidRPr="00C942BD" w:rsidRDefault="002021A1" w:rsidP="002A5C5B">
            <w:pPr>
              <w:rPr>
                <w:sz w:val="22"/>
                <w:szCs w:val="22"/>
              </w:rPr>
            </w:pPr>
            <w:r>
              <w:t>Topic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05E3C" w14:textId="77777777" w:rsidR="002021A1" w:rsidRPr="00C942BD" w:rsidRDefault="002D63CC" w:rsidP="002D63C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File Handling</w:t>
            </w:r>
          </w:p>
        </w:tc>
      </w:tr>
      <w:tr w:rsidR="002021A1" w:rsidRPr="00C942BD" w14:paraId="672086E9" w14:textId="77777777" w:rsidTr="002A5C5B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A91A82" w14:textId="77777777" w:rsidR="002021A1" w:rsidRPr="00C942BD" w:rsidRDefault="002021A1" w:rsidP="002A5C5B">
            <w:pPr>
              <w:rPr>
                <w:sz w:val="22"/>
                <w:szCs w:val="22"/>
              </w:rPr>
            </w:pPr>
            <w:r>
              <w:t xml:space="preserve">Lab </w:t>
            </w:r>
            <w:proofErr w:type="gramStart"/>
            <w:r>
              <w:t>Activity  No</w:t>
            </w:r>
            <w:proofErr w:type="gramEnd"/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6AED5A" w14:textId="77777777" w:rsidR="002021A1" w:rsidRPr="00C942BD" w:rsidRDefault="002D63CC" w:rsidP="002A5C5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</w:tr>
      <w:tr w:rsidR="009B3EDC" w:rsidRPr="00C942BD" w14:paraId="7E259A6D" w14:textId="77777777" w:rsidTr="002A5C5B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4842A" w14:textId="77777777" w:rsidR="009B3EDC" w:rsidRPr="00C942BD" w:rsidRDefault="009B3EDC" w:rsidP="002A5C5B">
            <w:pPr>
              <w:rPr>
                <w:sz w:val="22"/>
                <w:szCs w:val="22"/>
              </w:rPr>
            </w:pPr>
            <w:r>
              <w:t>Lab Activity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AF3234" w14:textId="77777777" w:rsidR="009B3EDC" w:rsidRPr="00F11BF5" w:rsidRDefault="002D63CC" w:rsidP="002A5C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File Handling</w:t>
            </w:r>
          </w:p>
        </w:tc>
      </w:tr>
      <w:tr w:rsidR="009B3EDC" w:rsidRPr="00C942BD" w14:paraId="007AAFBA" w14:textId="77777777" w:rsidTr="002A5C5B">
        <w:trPr>
          <w:jc w:val="center"/>
        </w:trPr>
        <w:tc>
          <w:tcPr>
            <w:tcW w:w="1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247E1" w14:textId="77777777" w:rsidR="009B3EDC" w:rsidRPr="00C942BD" w:rsidRDefault="009B3EDC" w:rsidP="002A5C5B">
            <w:pPr>
              <w:rPr>
                <w:sz w:val="22"/>
                <w:szCs w:val="22"/>
              </w:rPr>
            </w:pPr>
            <w:r>
              <w:t>CLO</w:t>
            </w:r>
          </w:p>
        </w:tc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AC3505" w14:textId="77777777" w:rsidR="009B3EDC" w:rsidRPr="00C942BD" w:rsidRDefault="002D63CC" w:rsidP="002A5C5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</w:tr>
    </w:tbl>
    <w:p w14:paraId="7DB41ACE" w14:textId="77777777" w:rsidR="002021A1" w:rsidRDefault="002021A1" w:rsidP="002021A1">
      <w:pPr>
        <w:rPr>
          <w:rFonts w:ascii="Calibri" w:hAnsi="Calibri"/>
          <w:b/>
          <w:sz w:val="22"/>
          <w:szCs w:val="22"/>
        </w:rPr>
      </w:pPr>
    </w:p>
    <w:p w14:paraId="01753F6F" w14:textId="77777777" w:rsidR="002021A1" w:rsidRPr="0043679D" w:rsidRDefault="002021A1" w:rsidP="002021A1">
      <w:pPr>
        <w:rPr>
          <w:rFonts w:ascii="Calibri" w:hAnsi="Calibri"/>
          <w:b/>
          <w:sz w:val="22"/>
          <w:szCs w:val="22"/>
        </w:rPr>
      </w:pPr>
    </w:p>
    <w:p w14:paraId="0A0F483D" w14:textId="7AC4426E" w:rsidR="00303FC7" w:rsidRDefault="002021A1" w:rsidP="002021A1">
      <w:pPr>
        <w:rPr>
          <w:b/>
        </w:rPr>
      </w:pPr>
      <w:r>
        <w:rPr>
          <w:b/>
        </w:rPr>
        <w:t>Note: The following rubrics/metrics will be used to grade studen</w:t>
      </w:r>
      <w:r w:rsidR="00805ACE">
        <w:rPr>
          <w:b/>
        </w:rPr>
        <w:t>ts’ output in the lab exercise</w:t>
      </w:r>
      <w:r>
        <w:rPr>
          <w:b/>
        </w:rPr>
        <w:t>.</w:t>
      </w:r>
    </w:p>
    <w:p w14:paraId="07530782" w14:textId="77777777" w:rsidR="002021A1" w:rsidRDefault="002021A1" w:rsidP="00303FC7">
      <w:pPr>
        <w:jc w:val="center"/>
        <w:rPr>
          <w:b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814"/>
        <w:gridCol w:w="1843"/>
        <w:gridCol w:w="1777"/>
        <w:gridCol w:w="1832"/>
      </w:tblGrid>
      <w:tr w:rsidR="002D63CC" w:rsidRPr="000437E9" w14:paraId="6E97D5D1" w14:textId="77777777" w:rsidTr="008A31BE">
        <w:tc>
          <w:tcPr>
            <w:tcW w:w="19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3BFD0" w14:textId="77777777" w:rsidR="002D63CC" w:rsidRPr="00FD409A" w:rsidRDefault="002D63CC" w:rsidP="008A31B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Trait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F24587" w14:textId="77777777" w:rsidR="002D63CC" w:rsidRPr="000437E9" w:rsidRDefault="002D63CC" w:rsidP="008A31BE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(Excellent)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1F54B" w14:textId="77777777" w:rsidR="002D63CC" w:rsidRPr="000437E9" w:rsidRDefault="002D63CC" w:rsidP="008A31BE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(Good)</w:t>
            </w:r>
          </w:p>
        </w:tc>
        <w:tc>
          <w:tcPr>
            <w:tcW w:w="18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C04A6" w14:textId="77777777" w:rsidR="002D63CC" w:rsidRPr="000437E9" w:rsidRDefault="002D63CC" w:rsidP="008A31BE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(Fair)</w:t>
            </w:r>
          </w:p>
        </w:tc>
        <w:tc>
          <w:tcPr>
            <w:tcW w:w="194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AFE3A" w14:textId="77777777" w:rsidR="002D63CC" w:rsidRPr="000437E9" w:rsidRDefault="002D63CC" w:rsidP="008A31BE">
            <w:pPr>
              <w:rPr>
                <w:sz w:val="22"/>
              </w:rPr>
            </w:pPr>
            <w:r w:rsidRPr="000437E9">
              <w:rPr>
                <w:b/>
                <w:bCs/>
                <w:sz w:val="22"/>
              </w:rPr>
              <w:t>(Poor)</w:t>
            </w:r>
          </w:p>
        </w:tc>
      </w:tr>
      <w:tr w:rsidR="002D63CC" w:rsidRPr="000437E9" w14:paraId="0DC7F30D" w14:textId="77777777" w:rsidTr="008A31BE">
        <w:trPr>
          <w:trHeight w:val="1762"/>
        </w:trPr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2A185" w14:textId="77777777" w:rsidR="002D63CC" w:rsidRPr="0063312A" w:rsidRDefault="002D63CC" w:rsidP="008A31B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Requirement Specification(3</w:t>
            </w:r>
            <w:r w:rsidRPr="0063312A">
              <w:rPr>
                <w:b/>
                <w:sz w:val="22"/>
              </w:rPr>
              <w:t>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2B490D" w14:textId="77777777" w:rsidR="002D63CC" w:rsidRDefault="002D63CC" w:rsidP="008A31BE">
            <w:r>
              <w:t>Able to identify correctly all input and output and provide alternative.</w:t>
            </w:r>
          </w:p>
          <w:p w14:paraId="6B9E5A7A" w14:textId="77777777" w:rsidR="002D63CC" w:rsidRPr="00861E30" w:rsidRDefault="002D63CC" w:rsidP="008A31BE">
            <w:r w:rsidRPr="001E5C16">
              <w:rPr>
                <w:b/>
              </w:rPr>
              <w:t xml:space="preserve"> (28-20pts)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1E398" w14:textId="77777777" w:rsidR="002D63CC" w:rsidRDefault="002D63CC" w:rsidP="008A31BE">
            <w:pPr>
              <w:rPr>
                <w:b/>
              </w:rPr>
            </w:pPr>
            <w:r>
              <w:t>Able to identify correctly all input and output</w:t>
            </w:r>
          </w:p>
          <w:p w14:paraId="24852001" w14:textId="77777777" w:rsidR="002D63CC" w:rsidRPr="001E5C16" w:rsidRDefault="002D63CC" w:rsidP="008A31BE">
            <w:r w:rsidRPr="001E5C16">
              <w:rPr>
                <w:b/>
              </w:rPr>
              <w:t>(25-17pts)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97B6A" w14:textId="77777777" w:rsidR="002D63CC" w:rsidRDefault="002D63CC" w:rsidP="008A31BE">
            <w:pPr>
              <w:rPr>
                <w:b/>
              </w:rPr>
            </w:pPr>
            <w:r>
              <w:t>Able to identify only one input or output</w:t>
            </w:r>
          </w:p>
          <w:p w14:paraId="2C705C10" w14:textId="77777777" w:rsidR="002D63CC" w:rsidRPr="001E5C16" w:rsidRDefault="002D63CC" w:rsidP="008A31BE">
            <w:r w:rsidRPr="001E5C16">
              <w:rPr>
                <w:b/>
              </w:rPr>
              <w:t>(22-14pts)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88A162" w14:textId="77777777" w:rsidR="002D63CC" w:rsidRDefault="002D63CC" w:rsidP="008A31BE">
            <w:pPr>
              <w:rPr>
                <w:b/>
              </w:rPr>
            </w:pPr>
            <w:r>
              <w:t>Unable to identify any input and output</w:t>
            </w:r>
          </w:p>
          <w:p w14:paraId="2DA4290F" w14:textId="77777777" w:rsidR="002D63CC" w:rsidRPr="001E5C16" w:rsidRDefault="002D63CC" w:rsidP="008A31BE">
            <w:r w:rsidRPr="001E5C16">
              <w:rPr>
                <w:b/>
              </w:rPr>
              <w:t>(20-11pts)</w:t>
            </w:r>
          </w:p>
        </w:tc>
      </w:tr>
      <w:tr w:rsidR="002D63CC" w:rsidRPr="000437E9" w14:paraId="71F7CB90" w14:textId="77777777" w:rsidTr="008A31BE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401F4" w14:textId="77777777" w:rsidR="002D63CC" w:rsidRDefault="002D63CC" w:rsidP="008A31B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Data type(2</w:t>
            </w:r>
            <w:r w:rsidRPr="0063312A">
              <w:rPr>
                <w:b/>
                <w:sz w:val="22"/>
              </w:rPr>
              <w:t>0pts)</w:t>
            </w:r>
          </w:p>
          <w:p w14:paraId="5C8BCB60" w14:textId="77777777" w:rsidR="002D63CC" w:rsidRPr="008A0883" w:rsidRDefault="002D63CC" w:rsidP="008A31BE">
            <w:pPr>
              <w:rPr>
                <w:b/>
                <w:sz w:val="22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0604A1" w14:textId="77777777" w:rsidR="002D63CC" w:rsidRPr="001E5C16" w:rsidRDefault="002D63CC" w:rsidP="008A31BE">
            <w:r>
              <w:t>Able to apply required data type or data structure and produce correct results</w:t>
            </w:r>
            <w:r w:rsidRPr="001E5C16">
              <w:rPr>
                <w:b/>
              </w:rPr>
              <w:t xml:space="preserve"> 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EC7DC3" w14:textId="77777777" w:rsidR="002D63CC" w:rsidRPr="001E5C16" w:rsidRDefault="002D63CC" w:rsidP="008A31BE">
            <w:r>
              <w:t>Able to apply required data type or data structure and produce partially correct results</w:t>
            </w:r>
            <w:r w:rsidRPr="001E5C16">
              <w:rPr>
                <w:b/>
              </w:rPr>
              <w:t xml:space="preserve"> 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1839F" w14:textId="77777777" w:rsidR="002D63CC" w:rsidRPr="001E5C16" w:rsidRDefault="002D63CC" w:rsidP="008A31BE">
            <w:r>
              <w:t>Able to identify required data type or data structure but does apply correctly</w:t>
            </w:r>
            <w:r w:rsidRPr="001E5C16">
              <w:rPr>
                <w:b/>
              </w:rPr>
              <w:t xml:space="preserve"> 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3462C" w14:textId="77777777" w:rsidR="002D63CC" w:rsidRDefault="002D63CC" w:rsidP="008A31BE">
            <w:r>
              <w:t xml:space="preserve">Unable to identify required data type </w:t>
            </w:r>
          </w:p>
          <w:p w14:paraId="24E7F6E7" w14:textId="77777777" w:rsidR="002D63CC" w:rsidRPr="001E5C16" w:rsidRDefault="002D63CC" w:rsidP="008A31BE">
            <w:r>
              <w:rPr>
                <w:b/>
              </w:rPr>
              <w:t>(9</w:t>
            </w:r>
            <w:r w:rsidRPr="001E5C16">
              <w:rPr>
                <w:b/>
              </w:rPr>
              <w:t>-11pts)</w:t>
            </w:r>
          </w:p>
        </w:tc>
      </w:tr>
      <w:tr w:rsidR="002D63CC" w:rsidRPr="000437E9" w14:paraId="5746F5B5" w14:textId="77777777" w:rsidTr="008A31BE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956BD" w14:textId="77777777" w:rsidR="002D63CC" w:rsidRPr="008A0883" w:rsidRDefault="002D63CC" w:rsidP="008A31B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Input Validation(2</w:t>
            </w:r>
            <w:r w:rsidRPr="0063312A">
              <w:rPr>
                <w:b/>
                <w:sz w:val="22"/>
              </w:rPr>
              <w:t>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915B36" w14:textId="77777777" w:rsidR="002D63CC" w:rsidRPr="001E5C16" w:rsidRDefault="002D63CC" w:rsidP="008A31BE">
            <w:r>
              <w:t>The program works and meets all specifications. Does exception al checking for errors and out-</w:t>
            </w:r>
            <w:r>
              <w:lastRenderedPageBreak/>
              <w:t xml:space="preserve">of- range data </w:t>
            </w:r>
            <w:r w:rsidRPr="001E5C16">
              <w:rPr>
                <w:b/>
              </w:rPr>
              <w:t>(18-20pts)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51C8E" w14:textId="77777777" w:rsidR="002D63CC" w:rsidRPr="001E5C16" w:rsidRDefault="002D63CC" w:rsidP="008A31BE">
            <w:r>
              <w:lastRenderedPageBreak/>
              <w:t xml:space="preserve">The program works and meets all specifications. Does some </w:t>
            </w:r>
            <w:proofErr w:type="gramStart"/>
            <w:r>
              <w:t>checking</w:t>
            </w:r>
            <w:proofErr w:type="gramEnd"/>
            <w:r>
              <w:t xml:space="preserve"> for errors and </w:t>
            </w:r>
            <w:proofErr w:type="spellStart"/>
            <w:r>
              <w:t>outof</w:t>
            </w:r>
            <w:proofErr w:type="spellEnd"/>
            <w:r>
              <w:t xml:space="preserve">- </w:t>
            </w:r>
            <w:r>
              <w:lastRenderedPageBreak/>
              <w:t>range data</w:t>
            </w:r>
            <w:r w:rsidRPr="001E5C16">
              <w:rPr>
                <w:b/>
              </w:rPr>
              <w:t xml:space="preserve"> (15-17pts)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0549D5" w14:textId="77777777" w:rsidR="002D63CC" w:rsidRPr="001E5C16" w:rsidRDefault="002D63CC" w:rsidP="008A31BE">
            <w:r>
              <w:lastRenderedPageBreak/>
              <w:t xml:space="preserve">The program produces correct results but does not display correctly Does not check for </w:t>
            </w:r>
            <w:r>
              <w:lastRenderedPageBreak/>
              <w:t xml:space="preserve">errors and </w:t>
            </w:r>
            <w:proofErr w:type="spellStart"/>
            <w:r>
              <w:t>outof</w:t>
            </w:r>
            <w:proofErr w:type="spellEnd"/>
            <w:r>
              <w:t xml:space="preserve">- range data </w:t>
            </w:r>
            <w:r w:rsidRPr="001E5C16">
              <w:rPr>
                <w:b/>
              </w:rPr>
              <w:t>(12-14pts)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E2679" w14:textId="77777777" w:rsidR="002D63CC" w:rsidRPr="001E5C16" w:rsidRDefault="002D63CC" w:rsidP="008A31BE">
            <w:r>
              <w:lastRenderedPageBreak/>
              <w:t xml:space="preserve">The program </w:t>
            </w:r>
            <w:proofErr w:type="gramStart"/>
            <w:r>
              <w:t>produce</w:t>
            </w:r>
            <w:proofErr w:type="gramEnd"/>
            <w:r>
              <w:t xml:space="preserve"> s incorrect results </w:t>
            </w:r>
            <w:r>
              <w:rPr>
                <w:b/>
              </w:rPr>
              <w:t>(9</w:t>
            </w:r>
            <w:r w:rsidRPr="001E5C16">
              <w:rPr>
                <w:b/>
              </w:rPr>
              <w:t>-11pts)</w:t>
            </w:r>
          </w:p>
        </w:tc>
      </w:tr>
      <w:tr w:rsidR="002D63CC" w:rsidRPr="000437E9" w14:paraId="2CD093F5" w14:textId="77777777" w:rsidTr="008A31BE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4CF400" w14:textId="77777777" w:rsidR="002D63CC" w:rsidRPr="008A0883" w:rsidRDefault="002D63CC" w:rsidP="008A31BE">
            <w:pPr>
              <w:rPr>
                <w:b/>
                <w:sz w:val="22"/>
              </w:rPr>
            </w:pPr>
            <w:r w:rsidRPr="004D024A">
              <w:rPr>
                <w:b/>
                <w:sz w:val="22"/>
              </w:rPr>
              <w:t>Free from syntax, logic, and runtime errors</w:t>
            </w:r>
            <w:r>
              <w:rPr>
                <w:b/>
                <w:sz w:val="22"/>
              </w:rPr>
              <w:t xml:space="preserve"> (1</w:t>
            </w:r>
            <w:r w:rsidRPr="0063312A">
              <w:rPr>
                <w:b/>
                <w:sz w:val="22"/>
              </w:rPr>
              <w:t>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97646" w14:textId="77777777" w:rsidR="002D63CC" w:rsidRPr="001E5C16" w:rsidRDefault="002D63CC" w:rsidP="008A31BE">
            <w:r>
              <w:t xml:space="preserve">Unable to run program </w:t>
            </w:r>
            <w:r w:rsidRPr="001E5C16">
              <w:rPr>
                <w:b/>
              </w:rPr>
              <w:t>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B1FD8" w14:textId="77777777" w:rsidR="002D63CC" w:rsidRPr="001E5C16" w:rsidRDefault="002D63CC" w:rsidP="008A31BE">
            <w:r>
              <w:t xml:space="preserve">Able to run program but have logic error </w:t>
            </w:r>
            <w:r w:rsidRPr="001E5C16">
              <w:rPr>
                <w:b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14EBA" w14:textId="77777777" w:rsidR="002D63CC" w:rsidRPr="001E5C16" w:rsidRDefault="002D63CC" w:rsidP="008A31BE">
            <w:r>
              <w:t xml:space="preserve">Able to run program correctly without any logic error and display </w:t>
            </w:r>
            <w:proofErr w:type="spellStart"/>
            <w:r>
              <w:t>inappropri</w:t>
            </w:r>
            <w:proofErr w:type="spellEnd"/>
            <w:r>
              <w:t xml:space="preserve"> ate output</w:t>
            </w:r>
            <w:r w:rsidRPr="001E5C16">
              <w:rPr>
                <w:b/>
              </w:rPr>
              <w:t xml:space="preserve"> (6-7pts)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60452" w14:textId="77777777" w:rsidR="002D63CC" w:rsidRPr="001E5C16" w:rsidRDefault="002D63CC" w:rsidP="008A31BE">
            <w:r>
              <w:t xml:space="preserve">Able to run program correctly without any logic error and display appropriate output </w:t>
            </w:r>
            <w:r w:rsidRPr="001E5C16">
              <w:rPr>
                <w:b/>
              </w:rPr>
              <w:t>(5pts)</w:t>
            </w:r>
          </w:p>
        </w:tc>
      </w:tr>
      <w:tr w:rsidR="002D63CC" w:rsidRPr="000437E9" w14:paraId="0B10DF67" w14:textId="77777777" w:rsidTr="008A31BE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8F37F" w14:textId="77777777" w:rsidR="002D63CC" w:rsidRPr="008A0883" w:rsidRDefault="002D63CC" w:rsidP="008A31B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Delivery 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232A5" w14:textId="77777777" w:rsidR="002D63CC" w:rsidRPr="000437E9" w:rsidRDefault="002D63CC" w:rsidP="008A31BE">
            <w:pPr>
              <w:rPr>
                <w:sz w:val="22"/>
              </w:rPr>
            </w:pPr>
            <w:r>
              <w:t>The program was delivered on time</w:t>
            </w:r>
            <w:r w:rsidRPr="0063312A">
              <w:rPr>
                <w:b/>
                <w:sz w:val="22"/>
              </w:rPr>
              <w:t xml:space="preserve"> 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D9FD0" w14:textId="77777777" w:rsidR="002D63CC" w:rsidRPr="000437E9" w:rsidRDefault="002D63CC" w:rsidP="008A31BE">
            <w:pPr>
              <w:rPr>
                <w:sz w:val="22"/>
              </w:rPr>
            </w:pPr>
            <w:r>
              <w:t xml:space="preserve">The program was delivered after 5 minutes from the time required. </w:t>
            </w:r>
            <w:r w:rsidRPr="00BA017D">
              <w:rPr>
                <w:b/>
                <w:sz w:val="22"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8A70F" w14:textId="77777777" w:rsidR="002D63CC" w:rsidRPr="000437E9" w:rsidRDefault="002D63CC" w:rsidP="008A31BE">
            <w:pPr>
              <w:rPr>
                <w:sz w:val="22"/>
              </w:rPr>
            </w:pPr>
            <w:r>
              <w:t>The program was delivered after 10 minutes from the time required.</w:t>
            </w:r>
            <w:r w:rsidRPr="009F7127">
              <w:rPr>
                <w:b/>
                <w:sz w:val="22"/>
              </w:rPr>
              <w:t xml:space="preserve"> (6-7pts)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ADC2A4" w14:textId="77777777" w:rsidR="002D63CC" w:rsidRPr="000437E9" w:rsidRDefault="002D63CC" w:rsidP="008A31BE">
            <w:pPr>
              <w:rPr>
                <w:sz w:val="22"/>
              </w:rPr>
            </w:pPr>
            <w:r>
              <w:t xml:space="preserve">The program was delivered after 15 (or more) minutes from the time required. </w:t>
            </w:r>
            <w:r w:rsidRPr="009C1D17">
              <w:rPr>
                <w:b/>
                <w:sz w:val="22"/>
              </w:rPr>
              <w:t>(5pts)</w:t>
            </w:r>
          </w:p>
        </w:tc>
      </w:tr>
      <w:tr w:rsidR="002D63CC" w:rsidRPr="000437E9" w14:paraId="72AFE769" w14:textId="77777777" w:rsidTr="008A31BE">
        <w:tc>
          <w:tcPr>
            <w:tcW w:w="19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573362" w14:textId="77777777" w:rsidR="002D63CC" w:rsidRPr="0063312A" w:rsidRDefault="002D63CC" w:rsidP="008A31BE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Use of Comments</w:t>
            </w:r>
          </w:p>
          <w:p w14:paraId="295AFC96" w14:textId="77777777" w:rsidR="002D63CC" w:rsidRPr="000437E9" w:rsidRDefault="002D63CC" w:rsidP="008A31BE">
            <w:pPr>
              <w:rPr>
                <w:sz w:val="22"/>
              </w:rPr>
            </w:pPr>
            <w:r w:rsidRPr="0063312A">
              <w:rPr>
                <w:b/>
                <w:sz w:val="22"/>
              </w:rPr>
              <w:t>(10pts)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98D2FF" w14:textId="77777777" w:rsidR="002D63CC" w:rsidRPr="001E5C16" w:rsidRDefault="002D63CC" w:rsidP="008A31BE">
            <w:r w:rsidRPr="001E5C16">
              <w:t xml:space="preserve">Specific purpose is noted for each function, control structure, input requirements, and output results. </w:t>
            </w:r>
            <w:r w:rsidRPr="001E5C16">
              <w:rPr>
                <w:b/>
              </w:rPr>
              <w:t>(10pts)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34592" w14:textId="77777777" w:rsidR="002D63CC" w:rsidRPr="001E5C16" w:rsidRDefault="002D63CC" w:rsidP="008A31BE">
            <w:r w:rsidRPr="001E5C16">
              <w:t xml:space="preserve">Specific purpose is noted for each function and control structure. </w:t>
            </w:r>
            <w:r w:rsidRPr="001E5C16">
              <w:rPr>
                <w:b/>
              </w:rPr>
              <w:t>(8-9pts)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0D013" w14:textId="77777777" w:rsidR="002D63CC" w:rsidRPr="001E5C16" w:rsidRDefault="002D63CC" w:rsidP="008A31BE">
            <w:r w:rsidRPr="001E5C16">
              <w:t xml:space="preserve">Purpose is noted for each function. </w:t>
            </w:r>
            <w:r w:rsidRPr="001E5C16">
              <w:rPr>
                <w:b/>
              </w:rPr>
              <w:t>(6-7pts)</w:t>
            </w:r>
          </w:p>
        </w:tc>
        <w:tc>
          <w:tcPr>
            <w:tcW w:w="19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B412C" w14:textId="77777777" w:rsidR="002D63CC" w:rsidRPr="001E5C16" w:rsidRDefault="002D63CC" w:rsidP="008A31BE">
            <w:r w:rsidRPr="001E5C16">
              <w:t xml:space="preserve">No comments included. </w:t>
            </w:r>
            <w:r w:rsidRPr="001E5C16">
              <w:rPr>
                <w:b/>
              </w:rPr>
              <w:t>(5pts)</w:t>
            </w:r>
          </w:p>
        </w:tc>
      </w:tr>
    </w:tbl>
    <w:p w14:paraId="614D8A59" w14:textId="77777777" w:rsidR="002D63CC" w:rsidRDefault="002D63CC" w:rsidP="002D63CC">
      <w:pPr>
        <w:rPr>
          <w:lang w:eastAsia="ar-SA"/>
        </w:rPr>
      </w:pPr>
    </w:p>
    <w:p w14:paraId="76C1650D" w14:textId="77777777" w:rsidR="002D63CC" w:rsidRDefault="002D63CC" w:rsidP="002D63CC">
      <w:pPr>
        <w:rPr>
          <w:lang w:eastAsia="ar-S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28"/>
        <w:gridCol w:w="3528"/>
      </w:tblGrid>
      <w:tr w:rsidR="002D63CC" w:rsidRPr="00C942BD" w14:paraId="398EE960" w14:textId="77777777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44E9310" w14:textId="77777777" w:rsidR="002D63CC" w:rsidRPr="00750653" w:rsidRDefault="002D63CC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Topic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56CCA06" w14:textId="77777777" w:rsidR="002D63CC" w:rsidRPr="00F915F2" w:rsidRDefault="002D63CC" w:rsidP="008A31BE">
            <w:r>
              <w:t>File Handling</w:t>
            </w:r>
          </w:p>
        </w:tc>
      </w:tr>
      <w:tr w:rsidR="002D63CC" w:rsidRPr="00C942BD" w14:paraId="514EF468" w14:textId="77777777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9BCD42" w14:textId="77777777" w:rsidR="002D63CC" w:rsidRPr="00750653" w:rsidRDefault="002D63CC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 xml:space="preserve">Lab </w:t>
            </w:r>
            <w:proofErr w:type="gramStart"/>
            <w:r w:rsidRPr="00750653">
              <w:rPr>
                <w:b/>
              </w:rPr>
              <w:t>Activity  No</w:t>
            </w:r>
            <w:proofErr w:type="gramEnd"/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61E3E76" w14:textId="77777777" w:rsidR="002D63CC" w:rsidRPr="00750653" w:rsidRDefault="002D63CC" w:rsidP="008A31BE">
            <w:pPr>
              <w:rPr>
                <w:sz w:val="22"/>
                <w:szCs w:val="22"/>
              </w:rPr>
            </w:pPr>
            <w:r>
              <w:t>6.1</w:t>
            </w:r>
          </w:p>
        </w:tc>
      </w:tr>
      <w:tr w:rsidR="002D63CC" w:rsidRPr="00C942BD" w14:paraId="45C2F5F7" w14:textId="77777777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D0314D1" w14:textId="77777777" w:rsidR="002D63CC" w:rsidRPr="00750653" w:rsidRDefault="002D63CC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Lab Activity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428A5D" w14:textId="77777777" w:rsidR="002D63CC" w:rsidRPr="00D1570A" w:rsidRDefault="00DA05D3" w:rsidP="008A31BE">
            <w:r>
              <w:t>File Handling</w:t>
            </w:r>
          </w:p>
        </w:tc>
      </w:tr>
      <w:tr w:rsidR="002D63CC" w:rsidRPr="00C942BD" w14:paraId="771411B4" w14:textId="77777777" w:rsidTr="008A31BE">
        <w:trPr>
          <w:trHeight w:val="359"/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362D8F3" w14:textId="77777777" w:rsidR="002D63CC" w:rsidRPr="00750653" w:rsidRDefault="002D63CC" w:rsidP="008A31BE">
            <w:pPr>
              <w:rPr>
                <w:b/>
                <w:sz w:val="22"/>
                <w:szCs w:val="22"/>
              </w:rPr>
            </w:pPr>
            <w:r w:rsidRPr="00750653">
              <w:rPr>
                <w:b/>
              </w:rPr>
              <w:t>CLO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29C269" w14:textId="77777777" w:rsidR="002D63CC" w:rsidRPr="00750653" w:rsidRDefault="002D63CC" w:rsidP="008A31B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</w:tr>
      <w:tr w:rsidR="002D63CC" w:rsidRPr="00C942BD" w14:paraId="1EA0800F" w14:textId="77777777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8253E" w14:textId="77777777" w:rsidR="002D63CC" w:rsidRPr="00DE375F" w:rsidRDefault="002D63CC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 xml:space="preserve">Requirement Specification </w:t>
            </w:r>
            <w:r w:rsidRPr="00B300E3">
              <w:rPr>
                <w:sz w:val="22"/>
              </w:rPr>
              <w:t>(30pts)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9A94B" w14:textId="77777777" w:rsidR="002D63CC" w:rsidRDefault="002D63CC" w:rsidP="008A31BE">
            <w:pPr>
              <w:rPr>
                <w:b/>
                <w:sz w:val="22"/>
                <w:szCs w:val="22"/>
              </w:rPr>
            </w:pPr>
          </w:p>
        </w:tc>
      </w:tr>
      <w:tr w:rsidR="002D63CC" w:rsidRPr="00C942BD" w14:paraId="4D2F72C7" w14:textId="77777777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D82D0" w14:textId="77777777" w:rsidR="002D63CC" w:rsidRPr="00B300E3" w:rsidRDefault="002D63CC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Data type</w:t>
            </w:r>
            <w:r w:rsidRPr="00B300E3">
              <w:rPr>
                <w:sz w:val="22"/>
              </w:rPr>
              <w:t xml:space="preserve"> (20pts)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0245A" w14:textId="77777777" w:rsidR="002D63CC" w:rsidRDefault="002D63CC" w:rsidP="008A31BE">
            <w:pPr>
              <w:rPr>
                <w:b/>
                <w:sz w:val="22"/>
                <w:szCs w:val="22"/>
              </w:rPr>
            </w:pPr>
          </w:p>
        </w:tc>
      </w:tr>
      <w:tr w:rsidR="002D63CC" w:rsidRPr="00C942BD" w14:paraId="090ACE95" w14:textId="77777777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30D38" w14:textId="77777777" w:rsidR="002D63CC" w:rsidRPr="00DE375F" w:rsidRDefault="002D63CC" w:rsidP="008A31BE">
            <w:pPr>
              <w:rPr>
                <w:sz w:val="22"/>
              </w:rPr>
            </w:pPr>
            <w:r w:rsidRPr="00612BA1">
              <w:rPr>
                <w:sz w:val="22"/>
              </w:rPr>
              <w:t>Input Validation (20pts)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ED769" w14:textId="77777777" w:rsidR="002D63CC" w:rsidRDefault="002D63CC" w:rsidP="008A31BE">
            <w:pPr>
              <w:rPr>
                <w:b/>
                <w:sz w:val="22"/>
                <w:szCs w:val="22"/>
              </w:rPr>
            </w:pPr>
          </w:p>
        </w:tc>
      </w:tr>
      <w:tr w:rsidR="002D63CC" w:rsidRPr="00C942BD" w14:paraId="00A8248D" w14:textId="77777777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3F248" w14:textId="77777777" w:rsidR="002D63CC" w:rsidRPr="00DE375F" w:rsidRDefault="002D63CC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Free from syntax, logic, and runtime errors</w:t>
            </w:r>
            <w:r w:rsidRPr="00B300E3">
              <w:rPr>
                <w:sz w:val="22"/>
              </w:rPr>
              <w:t xml:space="preserve">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2B149" w14:textId="77777777" w:rsidR="002D63CC" w:rsidRDefault="002D63CC" w:rsidP="008A31BE">
            <w:pPr>
              <w:rPr>
                <w:b/>
                <w:sz w:val="22"/>
                <w:szCs w:val="22"/>
              </w:rPr>
            </w:pPr>
          </w:p>
        </w:tc>
      </w:tr>
      <w:tr w:rsidR="002D63CC" w:rsidRPr="00C942BD" w14:paraId="6F472970" w14:textId="77777777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EDF68" w14:textId="77777777" w:rsidR="002D63CC" w:rsidRPr="000437E9" w:rsidRDefault="002D63CC" w:rsidP="008A31BE">
            <w:pPr>
              <w:rPr>
                <w:sz w:val="22"/>
              </w:rPr>
            </w:pPr>
            <w:r w:rsidRPr="00045591">
              <w:rPr>
                <w:sz w:val="22"/>
              </w:rPr>
              <w:t>Delivery</w:t>
            </w:r>
            <w:r w:rsidRPr="00B300E3">
              <w:rPr>
                <w:sz w:val="22"/>
              </w:rPr>
              <w:t xml:space="preserve">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D7CBC" w14:textId="77777777" w:rsidR="002D63CC" w:rsidRDefault="002D63CC" w:rsidP="008A31BE">
            <w:pPr>
              <w:rPr>
                <w:b/>
                <w:sz w:val="22"/>
                <w:szCs w:val="22"/>
              </w:rPr>
            </w:pPr>
          </w:p>
        </w:tc>
      </w:tr>
      <w:tr w:rsidR="002D63CC" w:rsidRPr="00C942BD" w14:paraId="7DDA10FE" w14:textId="77777777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D9252" w14:textId="77777777" w:rsidR="002D63CC" w:rsidRPr="00B300E3" w:rsidRDefault="002D63CC" w:rsidP="008A31BE">
            <w:pPr>
              <w:rPr>
                <w:sz w:val="22"/>
              </w:rPr>
            </w:pPr>
            <w:r w:rsidRPr="00B300E3">
              <w:rPr>
                <w:sz w:val="22"/>
              </w:rPr>
              <w:t>Use of Comments (10pts)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3052A" w14:textId="77777777" w:rsidR="002D63CC" w:rsidRDefault="002D63CC" w:rsidP="008A31BE">
            <w:pPr>
              <w:rPr>
                <w:b/>
                <w:sz w:val="22"/>
                <w:szCs w:val="22"/>
              </w:rPr>
            </w:pPr>
          </w:p>
        </w:tc>
      </w:tr>
      <w:tr w:rsidR="002D63CC" w:rsidRPr="00C942BD" w14:paraId="3654EAC1" w14:textId="77777777" w:rsidTr="008A31BE">
        <w:trPr>
          <w:jc w:val="center"/>
        </w:trPr>
        <w:tc>
          <w:tcPr>
            <w:tcW w:w="2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CAE054" w14:textId="77777777" w:rsidR="002D63CC" w:rsidRPr="00CB77CF" w:rsidRDefault="002D63CC" w:rsidP="008A31BE">
            <w:pPr>
              <w:jc w:val="right"/>
              <w:rPr>
                <w:b/>
                <w:sz w:val="22"/>
              </w:rPr>
            </w:pPr>
            <w:r w:rsidRPr="00CB77CF">
              <w:rPr>
                <w:b/>
                <w:sz w:val="22"/>
              </w:rPr>
              <w:t>TOTAL</w:t>
            </w:r>
          </w:p>
        </w:tc>
        <w:tc>
          <w:tcPr>
            <w:tcW w:w="3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0CBA53" w14:textId="77777777" w:rsidR="002D63CC" w:rsidRDefault="002D63CC" w:rsidP="008A31BE">
            <w:pPr>
              <w:rPr>
                <w:b/>
                <w:sz w:val="22"/>
                <w:szCs w:val="22"/>
              </w:rPr>
            </w:pPr>
          </w:p>
        </w:tc>
      </w:tr>
    </w:tbl>
    <w:p w14:paraId="72BEB777" w14:textId="77777777" w:rsidR="002021A1" w:rsidRPr="0027390D" w:rsidRDefault="002021A1" w:rsidP="00BA1F01">
      <w:pPr>
        <w:ind w:left="720"/>
        <w:jc w:val="both"/>
        <w:rPr>
          <w:u w:val="single"/>
          <w:lang w:eastAsia="ar-SA"/>
        </w:rPr>
      </w:pPr>
    </w:p>
    <w:sectPr w:rsidR="002021A1" w:rsidRPr="0027390D" w:rsidSect="00EB2638">
      <w:type w:val="continuous"/>
      <w:pgSz w:w="12240" w:h="15840" w:code="1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20238" w14:textId="77777777" w:rsidR="007E6B21" w:rsidRDefault="007E6B21">
      <w:r>
        <w:separator/>
      </w:r>
    </w:p>
  </w:endnote>
  <w:endnote w:type="continuationSeparator" w:id="0">
    <w:p w14:paraId="0576722A" w14:textId="77777777" w:rsidR="007E6B21" w:rsidRDefault="007E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34577" w14:textId="77777777" w:rsidR="007E6B21" w:rsidRDefault="007E6B21">
      <w:r>
        <w:separator/>
      </w:r>
    </w:p>
  </w:footnote>
  <w:footnote w:type="continuationSeparator" w:id="0">
    <w:p w14:paraId="30D74A6B" w14:textId="77777777" w:rsidR="007E6B21" w:rsidRDefault="007E6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lowerLetter"/>
      <w:lvlText w:val="%1.)"/>
      <w:lvlJc w:val="left"/>
      <w:pPr>
        <w:tabs>
          <w:tab w:val="num" w:pos="780"/>
        </w:tabs>
        <w:ind w:left="780" w:hanging="360"/>
      </w:pPr>
    </w:lvl>
  </w:abstractNum>
  <w:abstractNum w:abstractNumId="3" w15:restartNumberingAfterBreak="0">
    <w:nsid w:val="00000004"/>
    <w:multiLevelType w:val="multilevel"/>
    <w:tmpl w:val="17404E02"/>
    <w:name w:val="WW8Num5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921359"/>
    <w:multiLevelType w:val="hybridMultilevel"/>
    <w:tmpl w:val="F9C244C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5046B"/>
    <w:multiLevelType w:val="hybridMultilevel"/>
    <w:tmpl w:val="C2523D2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BA3AE93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1969DD"/>
    <w:multiLevelType w:val="hybridMultilevel"/>
    <w:tmpl w:val="142C3B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996E5A"/>
    <w:multiLevelType w:val="hybridMultilevel"/>
    <w:tmpl w:val="7CF8C3E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CC04147"/>
    <w:multiLevelType w:val="hybridMultilevel"/>
    <w:tmpl w:val="F97807EC"/>
    <w:lvl w:ilvl="0" w:tplc="5BD45ED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C2B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4A64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AC04C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42309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386D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56CE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5EC8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8A14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576270"/>
    <w:multiLevelType w:val="hybridMultilevel"/>
    <w:tmpl w:val="7B90CA88"/>
    <w:lvl w:ilvl="0" w:tplc="86DAE584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A65EA7"/>
    <w:multiLevelType w:val="hybridMultilevel"/>
    <w:tmpl w:val="A1E0B416"/>
    <w:lvl w:ilvl="0" w:tplc="29C4BB08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 w15:restartNumberingAfterBreak="0">
    <w:nsid w:val="15882967"/>
    <w:multiLevelType w:val="hybridMultilevel"/>
    <w:tmpl w:val="118C84C0"/>
    <w:lvl w:ilvl="0" w:tplc="3BFE12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E477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92DF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40085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58F0F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D23E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877C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02127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284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0D6B"/>
    <w:multiLevelType w:val="hybridMultilevel"/>
    <w:tmpl w:val="E46C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BC1F12"/>
    <w:multiLevelType w:val="multilevel"/>
    <w:tmpl w:val="70A83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CE2EFC"/>
    <w:multiLevelType w:val="hybridMultilevel"/>
    <w:tmpl w:val="3DAC6FFE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0058DB"/>
    <w:multiLevelType w:val="hybridMultilevel"/>
    <w:tmpl w:val="1616AFC0"/>
    <w:lvl w:ilvl="0" w:tplc="C8F88D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09C7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BA29C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FC79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C6A3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9641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A0C1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18682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F610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DE7F99"/>
    <w:multiLevelType w:val="hybridMultilevel"/>
    <w:tmpl w:val="D696C0F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584103"/>
    <w:multiLevelType w:val="hybridMultilevel"/>
    <w:tmpl w:val="9648E39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FB3229"/>
    <w:multiLevelType w:val="hybridMultilevel"/>
    <w:tmpl w:val="393E69DC"/>
    <w:lvl w:ilvl="0" w:tplc="A7725C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69456F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E8210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FE4D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FEE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964F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524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6E87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12CB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470699"/>
    <w:multiLevelType w:val="hybridMultilevel"/>
    <w:tmpl w:val="71A41A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A474D2"/>
    <w:multiLevelType w:val="hybridMultilevel"/>
    <w:tmpl w:val="CC962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28C2FF1"/>
    <w:multiLevelType w:val="hybridMultilevel"/>
    <w:tmpl w:val="E38AE040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FD29D3"/>
    <w:multiLevelType w:val="hybridMultilevel"/>
    <w:tmpl w:val="651073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D1919"/>
    <w:multiLevelType w:val="hybridMultilevel"/>
    <w:tmpl w:val="14B4AF90"/>
    <w:lvl w:ilvl="0" w:tplc="D27C82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4B3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2C6C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68CD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3491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76819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C4F8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3C3D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215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9D4187"/>
    <w:multiLevelType w:val="hybridMultilevel"/>
    <w:tmpl w:val="163EAD58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647410"/>
    <w:multiLevelType w:val="hybridMultilevel"/>
    <w:tmpl w:val="979CE68E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B8917FB"/>
    <w:multiLevelType w:val="hybridMultilevel"/>
    <w:tmpl w:val="5A8C1F7C"/>
    <w:lvl w:ilvl="0" w:tplc="FFD8B2B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4BC87949"/>
    <w:multiLevelType w:val="hybridMultilevel"/>
    <w:tmpl w:val="39386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0A5D57"/>
    <w:multiLevelType w:val="hybridMultilevel"/>
    <w:tmpl w:val="3DAC6FFE"/>
    <w:lvl w:ilvl="0" w:tplc="3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F227EE"/>
    <w:multiLevelType w:val="hybridMultilevel"/>
    <w:tmpl w:val="452635F4"/>
    <w:lvl w:ilvl="0" w:tplc="0409000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8" w:hanging="360"/>
      </w:pPr>
      <w:rPr>
        <w:rFonts w:ascii="Wingdings" w:hAnsi="Wingdings" w:hint="default"/>
      </w:rPr>
    </w:lvl>
  </w:abstractNum>
  <w:abstractNum w:abstractNumId="30" w15:restartNumberingAfterBreak="0">
    <w:nsid w:val="528A334B"/>
    <w:multiLevelType w:val="hybridMultilevel"/>
    <w:tmpl w:val="F0B4C388"/>
    <w:lvl w:ilvl="0" w:tplc="B7A6D2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9C9A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2EAF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66A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D6250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36313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D66C7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45FC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3664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3D55CD2"/>
    <w:multiLevelType w:val="hybridMultilevel"/>
    <w:tmpl w:val="5C02443A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296632"/>
    <w:multiLevelType w:val="hybridMultilevel"/>
    <w:tmpl w:val="B78AA9C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12146"/>
    <w:multiLevelType w:val="hybridMultilevel"/>
    <w:tmpl w:val="929E4FBA"/>
    <w:lvl w:ilvl="0" w:tplc="8EA82772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4" w15:restartNumberingAfterBreak="0">
    <w:nsid w:val="589E6418"/>
    <w:multiLevelType w:val="multilevel"/>
    <w:tmpl w:val="91D0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A5B3044"/>
    <w:multiLevelType w:val="hybridMultilevel"/>
    <w:tmpl w:val="209422D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8D8EFB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C0F6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EE9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BC2F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0819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49C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8EED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D64C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E4722A7"/>
    <w:multiLevelType w:val="hybridMultilevel"/>
    <w:tmpl w:val="496E77D8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06E1DC7"/>
    <w:multiLevelType w:val="singleLevel"/>
    <w:tmpl w:val="4544D818"/>
    <w:lvl w:ilvl="0">
      <w:start w:val="1"/>
      <w:numFmt w:val="upperRoman"/>
      <w:pStyle w:val="Heading6"/>
      <w:lvlText w:val="%1."/>
      <w:lvlJc w:val="left"/>
      <w:pPr>
        <w:tabs>
          <w:tab w:val="num" w:pos="720"/>
        </w:tabs>
        <w:ind w:left="360" w:hanging="360"/>
      </w:pPr>
      <w:rPr>
        <w:rFonts w:ascii="Tahoma" w:hAnsi="Tahoma" w:hint="default"/>
        <w:b/>
        <w:i w:val="0"/>
      </w:rPr>
    </w:lvl>
  </w:abstractNum>
  <w:abstractNum w:abstractNumId="38" w15:restartNumberingAfterBreak="0">
    <w:nsid w:val="60A56BFD"/>
    <w:multiLevelType w:val="hybridMultilevel"/>
    <w:tmpl w:val="3DAC6FFE"/>
    <w:lvl w:ilvl="0" w:tplc="3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3B42B01"/>
    <w:multiLevelType w:val="hybridMultilevel"/>
    <w:tmpl w:val="5A7CB1A6"/>
    <w:lvl w:ilvl="0" w:tplc="E5405E80">
      <w:start w:val="1"/>
      <w:numFmt w:val="upperRoman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8079B8"/>
    <w:multiLevelType w:val="hybridMultilevel"/>
    <w:tmpl w:val="6FDCE2D6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FE27C3"/>
    <w:multiLevelType w:val="hybridMultilevel"/>
    <w:tmpl w:val="37783E62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D5E74E4"/>
    <w:multiLevelType w:val="hybridMultilevel"/>
    <w:tmpl w:val="37BA68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9D3FE2"/>
    <w:multiLevelType w:val="hybridMultilevel"/>
    <w:tmpl w:val="F87664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1C73C8C"/>
    <w:multiLevelType w:val="multilevel"/>
    <w:tmpl w:val="143C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68063F8"/>
    <w:multiLevelType w:val="hybridMultilevel"/>
    <w:tmpl w:val="28E42C02"/>
    <w:lvl w:ilvl="0" w:tplc="BAE4654C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B221DB3"/>
    <w:multiLevelType w:val="hybridMultilevel"/>
    <w:tmpl w:val="1AD4936A"/>
    <w:lvl w:ilvl="0" w:tplc="F3721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A4D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70A6EA">
      <w:start w:val="578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04F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36A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3250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4043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61E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9409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D476CD3"/>
    <w:multiLevelType w:val="hybridMultilevel"/>
    <w:tmpl w:val="34D67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9"/>
  </w:num>
  <w:num w:numId="3">
    <w:abstractNumId w:val="45"/>
  </w:num>
  <w:num w:numId="4">
    <w:abstractNumId w:val="26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15"/>
  </w:num>
  <w:num w:numId="11">
    <w:abstractNumId w:val="8"/>
  </w:num>
  <w:num w:numId="12">
    <w:abstractNumId w:val="23"/>
  </w:num>
  <w:num w:numId="13">
    <w:abstractNumId w:val="11"/>
  </w:num>
  <w:num w:numId="14">
    <w:abstractNumId w:val="14"/>
  </w:num>
  <w:num w:numId="15">
    <w:abstractNumId w:val="18"/>
  </w:num>
  <w:num w:numId="16">
    <w:abstractNumId w:val="46"/>
  </w:num>
  <w:num w:numId="17">
    <w:abstractNumId w:val="17"/>
  </w:num>
  <w:num w:numId="18">
    <w:abstractNumId w:val="36"/>
  </w:num>
  <w:num w:numId="19">
    <w:abstractNumId w:val="7"/>
  </w:num>
  <w:num w:numId="20">
    <w:abstractNumId w:val="22"/>
  </w:num>
  <w:num w:numId="21">
    <w:abstractNumId w:val="4"/>
  </w:num>
  <w:num w:numId="22">
    <w:abstractNumId w:val="40"/>
  </w:num>
  <w:num w:numId="23">
    <w:abstractNumId w:val="25"/>
  </w:num>
  <w:num w:numId="24">
    <w:abstractNumId w:val="41"/>
  </w:num>
  <w:num w:numId="25">
    <w:abstractNumId w:val="31"/>
  </w:num>
  <w:num w:numId="26">
    <w:abstractNumId w:val="30"/>
  </w:num>
  <w:num w:numId="27">
    <w:abstractNumId w:val="19"/>
  </w:num>
  <w:num w:numId="28">
    <w:abstractNumId w:val="29"/>
  </w:num>
  <w:num w:numId="29">
    <w:abstractNumId w:val="20"/>
  </w:num>
  <w:num w:numId="30">
    <w:abstractNumId w:val="6"/>
  </w:num>
  <w:num w:numId="31">
    <w:abstractNumId w:val="12"/>
  </w:num>
  <w:num w:numId="32">
    <w:abstractNumId w:val="27"/>
  </w:num>
  <w:num w:numId="33">
    <w:abstractNumId w:val="42"/>
  </w:num>
  <w:num w:numId="34">
    <w:abstractNumId w:val="13"/>
  </w:num>
  <w:num w:numId="35">
    <w:abstractNumId w:val="43"/>
  </w:num>
  <w:num w:numId="36">
    <w:abstractNumId w:val="47"/>
  </w:num>
  <w:num w:numId="37">
    <w:abstractNumId w:val="16"/>
  </w:num>
  <w:num w:numId="38">
    <w:abstractNumId w:val="33"/>
  </w:num>
  <w:num w:numId="39">
    <w:abstractNumId w:val="34"/>
  </w:num>
  <w:num w:numId="40">
    <w:abstractNumId w:val="44"/>
  </w:num>
  <w:num w:numId="41">
    <w:abstractNumId w:val="28"/>
  </w:num>
  <w:num w:numId="42">
    <w:abstractNumId w:val="35"/>
  </w:num>
  <w:num w:numId="43">
    <w:abstractNumId w:val="38"/>
  </w:num>
  <w:num w:numId="44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9"/>
  </w:num>
  <w:num w:numId="46">
    <w:abstractNumId w:val="5"/>
  </w:num>
  <w:num w:numId="47">
    <w:abstractNumId w:val="32"/>
  </w:num>
  <w:num w:numId="48">
    <w:abstractNumId w:val="24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93"/>
    <w:rsid w:val="0000518C"/>
    <w:rsid w:val="000406D1"/>
    <w:rsid w:val="00047931"/>
    <w:rsid w:val="000708AD"/>
    <w:rsid w:val="00080C74"/>
    <w:rsid w:val="00087AC4"/>
    <w:rsid w:val="000A22CD"/>
    <w:rsid w:val="000A60C9"/>
    <w:rsid w:val="000B1C2C"/>
    <w:rsid w:val="000D1D4D"/>
    <w:rsid w:val="000F2A57"/>
    <w:rsid w:val="000F3BE1"/>
    <w:rsid w:val="000F74AD"/>
    <w:rsid w:val="001003D5"/>
    <w:rsid w:val="00100992"/>
    <w:rsid w:val="0011274C"/>
    <w:rsid w:val="00135774"/>
    <w:rsid w:val="00136806"/>
    <w:rsid w:val="00136CBF"/>
    <w:rsid w:val="00140A39"/>
    <w:rsid w:val="00152889"/>
    <w:rsid w:val="00170A6A"/>
    <w:rsid w:val="001722B3"/>
    <w:rsid w:val="00177BFF"/>
    <w:rsid w:val="001B7F2E"/>
    <w:rsid w:val="001C6E5A"/>
    <w:rsid w:val="001C7040"/>
    <w:rsid w:val="001D0E9F"/>
    <w:rsid w:val="001D6567"/>
    <w:rsid w:val="001F3AD0"/>
    <w:rsid w:val="00200171"/>
    <w:rsid w:val="0020039A"/>
    <w:rsid w:val="002014CC"/>
    <w:rsid w:val="002021A1"/>
    <w:rsid w:val="00227DF7"/>
    <w:rsid w:val="00243984"/>
    <w:rsid w:val="00255242"/>
    <w:rsid w:val="00263AC0"/>
    <w:rsid w:val="0027390D"/>
    <w:rsid w:val="00273B5D"/>
    <w:rsid w:val="0027439B"/>
    <w:rsid w:val="00275584"/>
    <w:rsid w:val="0029328B"/>
    <w:rsid w:val="00293DCD"/>
    <w:rsid w:val="002A5C5B"/>
    <w:rsid w:val="002C33B4"/>
    <w:rsid w:val="002C3A27"/>
    <w:rsid w:val="002C6618"/>
    <w:rsid w:val="002D22D1"/>
    <w:rsid w:val="002D63CC"/>
    <w:rsid w:val="002F1E05"/>
    <w:rsid w:val="002F4DC7"/>
    <w:rsid w:val="002F6481"/>
    <w:rsid w:val="00300FCE"/>
    <w:rsid w:val="00303FC7"/>
    <w:rsid w:val="003116C9"/>
    <w:rsid w:val="00314A79"/>
    <w:rsid w:val="00341399"/>
    <w:rsid w:val="003441D9"/>
    <w:rsid w:val="00372CB2"/>
    <w:rsid w:val="003743AC"/>
    <w:rsid w:val="00380D5D"/>
    <w:rsid w:val="003B5437"/>
    <w:rsid w:val="003E0506"/>
    <w:rsid w:val="003E4FAF"/>
    <w:rsid w:val="00400070"/>
    <w:rsid w:val="00406596"/>
    <w:rsid w:val="00411BE5"/>
    <w:rsid w:val="00415F9E"/>
    <w:rsid w:val="00426E93"/>
    <w:rsid w:val="004347E8"/>
    <w:rsid w:val="00444F14"/>
    <w:rsid w:val="004622C2"/>
    <w:rsid w:val="00466E08"/>
    <w:rsid w:val="00473469"/>
    <w:rsid w:val="004907D2"/>
    <w:rsid w:val="004A1060"/>
    <w:rsid w:val="004A3A78"/>
    <w:rsid w:val="004B7B35"/>
    <w:rsid w:val="004D0178"/>
    <w:rsid w:val="004D0700"/>
    <w:rsid w:val="004E7FAF"/>
    <w:rsid w:val="004F2FB6"/>
    <w:rsid w:val="0050561B"/>
    <w:rsid w:val="00506EC6"/>
    <w:rsid w:val="005279C9"/>
    <w:rsid w:val="005365AF"/>
    <w:rsid w:val="00550C6B"/>
    <w:rsid w:val="00564FCE"/>
    <w:rsid w:val="00567C2E"/>
    <w:rsid w:val="00573900"/>
    <w:rsid w:val="0058095B"/>
    <w:rsid w:val="00583563"/>
    <w:rsid w:val="00592250"/>
    <w:rsid w:val="005A1DD3"/>
    <w:rsid w:val="005A31B8"/>
    <w:rsid w:val="005E3586"/>
    <w:rsid w:val="005E6ED4"/>
    <w:rsid w:val="00602E0A"/>
    <w:rsid w:val="0061103A"/>
    <w:rsid w:val="0061366D"/>
    <w:rsid w:val="00613F75"/>
    <w:rsid w:val="006326A9"/>
    <w:rsid w:val="00632A48"/>
    <w:rsid w:val="00634382"/>
    <w:rsid w:val="006408C5"/>
    <w:rsid w:val="00664C24"/>
    <w:rsid w:val="0066743F"/>
    <w:rsid w:val="006757E1"/>
    <w:rsid w:val="00687D96"/>
    <w:rsid w:val="00694FB5"/>
    <w:rsid w:val="006B715F"/>
    <w:rsid w:val="006C1C03"/>
    <w:rsid w:val="006E1DB2"/>
    <w:rsid w:val="00755450"/>
    <w:rsid w:val="007711E9"/>
    <w:rsid w:val="007811B3"/>
    <w:rsid w:val="00781365"/>
    <w:rsid w:val="007820B2"/>
    <w:rsid w:val="00792CC3"/>
    <w:rsid w:val="007A368B"/>
    <w:rsid w:val="007B6FFA"/>
    <w:rsid w:val="007B7523"/>
    <w:rsid w:val="007C4FFF"/>
    <w:rsid w:val="007C5A7E"/>
    <w:rsid w:val="007E6B21"/>
    <w:rsid w:val="00805ACE"/>
    <w:rsid w:val="0081048A"/>
    <w:rsid w:val="008105E4"/>
    <w:rsid w:val="008305F3"/>
    <w:rsid w:val="00862809"/>
    <w:rsid w:val="00863FEC"/>
    <w:rsid w:val="00870DC0"/>
    <w:rsid w:val="0087108C"/>
    <w:rsid w:val="00874739"/>
    <w:rsid w:val="00896513"/>
    <w:rsid w:val="008A108D"/>
    <w:rsid w:val="008C455A"/>
    <w:rsid w:val="008D4EFE"/>
    <w:rsid w:val="008F256F"/>
    <w:rsid w:val="00931D96"/>
    <w:rsid w:val="00932DF0"/>
    <w:rsid w:val="00936128"/>
    <w:rsid w:val="00943AB2"/>
    <w:rsid w:val="00983BE8"/>
    <w:rsid w:val="009861CE"/>
    <w:rsid w:val="009A171D"/>
    <w:rsid w:val="009B3EDC"/>
    <w:rsid w:val="009C49D5"/>
    <w:rsid w:val="00A14955"/>
    <w:rsid w:val="00A14D3C"/>
    <w:rsid w:val="00A33FF2"/>
    <w:rsid w:val="00A84E9D"/>
    <w:rsid w:val="00A92A49"/>
    <w:rsid w:val="00AA4110"/>
    <w:rsid w:val="00AB3B6D"/>
    <w:rsid w:val="00AC5216"/>
    <w:rsid w:val="00B00C2A"/>
    <w:rsid w:val="00B04FEF"/>
    <w:rsid w:val="00B24202"/>
    <w:rsid w:val="00B25783"/>
    <w:rsid w:val="00B31AE4"/>
    <w:rsid w:val="00B46890"/>
    <w:rsid w:val="00B47756"/>
    <w:rsid w:val="00B57048"/>
    <w:rsid w:val="00B723C7"/>
    <w:rsid w:val="00BA04C9"/>
    <w:rsid w:val="00BA1F01"/>
    <w:rsid w:val="00BA2EEE"/>
    <w:rsid w:val="00BA4544"/>
    <w:rsid w:val="00BA4FA5"/>
    <w:rsid w:val="00BB5FF3"/>
    <w:rsid w:val="00BB682D"/>
    <w:rsid w:val="00BC4D1A"/>
    <w:rsid w:val="00BC5948"/>
    <w:rsid w:val="00BC789E"/>
    <w:rsid w:val="00BD41B7"/>
    <w:rsid w:val="00BE2502"/>
    <w:rsid w:val="00C11491"/>
    <w:rsid w:val="00C426A1"/>
    <w:rsid w:val="00C5121F"/>
    <w:rsid w:val="00C57B0D"/>
    <w:rsid w:val="00C71AFF"/>
    <w:rsid w:val="00C76869"/>
    <w:rsid w:val="00C92C48"/>
    <w:rsid w:val="00C94F28"/>
    <w:rsid w:val="00CA044F"/>
    <w:rsid w:val="00CC618E"/>
    <w:rsid w:val="00CE181C"/>
    <w:rsid w:val="00CE51F7"/>
    <w:rsid w:val="00D246E9"/>
    <w:rsid w:val="00D251B9"/>
    <w:rsid w:val="00D33378"/>
    <w:rsid w:val="00D46E09"/>
    <w:rsid w:val="00D5393F"/>
    <w:rsid w:val="00D62E6B"/>
    <w:rsid w:val="00D715AD"/>
    <w:rsid w:val="00D833C1"/>
    <w:rsid w:val="00D848BF"/>
    <w:rsid w:val="00D9488F"/>
    <w:rsid w:val="00DA05D3"/>
    <w:rsid w:val="00DA4C80"/>
    <w:rsid w:val="00DB1206"/>
    <w:rsid w:val="00DB36EC"/>
    <w:rsid w:val="00DB6782"/>
    <w:rsid w:val="00DB7530"/>
    <w:rsid w:val="00DD05A3"/>
    <w:rsid w:val="00DD1C2A"/>
    <w:rsid w:val="00DD1DE3"/>
    <w:rsid w:val="00DD6DEE"/>
    <w:rsid w:val="00E2014C"/>
    <w:rsid w:val="00E2191B"/>
    <w:rsid w:val="00E23ED0"/>
    <w:rsid w:val="00E36BFC"/>
    <w:rsid w:val="00E42204"/>
    <w:rsid w:val="00E47563"/>
    <w:rsid w:val="00E52217"/>
    <w:rsid w:val="00E75D16"/>
    <w:rsid w:val="00EA4BDA"/>
    <w:rsid w:val="00EA5F33"/>
    <w:rsid w:val="00EB2638"/>
    <w:rsid w:val="00EB5390"/>
    <w:rsid w:val="00EC106D"/>
    <w:rsid w:val="00ED1BA6"/>
    <w:rsid w:val="00EF20F1"/>
    <w:rsid w:val="00F00545"/>
    <w:rsid w:val="00F074CE"/>
    <w:rsid w:val="00F11BF5"/>
    <w:rsid w:val="00F1205D"/>
    <w:rsid w:val="00F27F80"/>
    <w:rsid w:val="00F41CD6"/>
    <w:rsid w:val="00F46F4B"/>
    <w:rsid w:val="00F548D3"/>
    <w:rsid w:val="00F95861"/>
    <w:rsid w:val="00FE0EB3"/>
    <w:rsid w:val="00FF33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4800BD"/>
  <w15:docId w15:val="{22D962F1-F19C-44B6-9BE7-D46B021F5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E4FAF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3E4FAF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3E4FAF"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3E4FAF"/>
    <w:pPr>
      <w:keepNext/>
      <w:ind w:firstLine="720"/>
      <w:outlineLvl w:val="2"/>
    </w:pPr>
    <w:rPr>
      <w:i/>
      <w:sz w:val="22"/>
    </w:rPr>
  </w:style>
  <w:style w:type="paragraph" w:styleId="Heading4">
    <w:name w:val="heading 4"/>
    <w:basedOn w:val="Normal"/>
    <w:next w:val="Normal"/>
    <w:qFormat/>
    <w:rsid w:val="003E4FAF"/>
    <w:pPr>
      <w:keepNext/>
      <w:jc w:val="center"/>
      <w:outlineLvl w:val="3"/>
    </w:pPr>
    <w:rPr>
      <w:rFonts w:ascii="Tahoma" w:eastAsia="Arial Unicode MS" w:hAnsi="Tahoma"/>
      <w:b/>
      <w:sz w:val="20"/>
    </w:rPr>
  </w:style>
  <w:style w:type="paragraph" w:styleId="Heading5">
    <w:name w:val="heading 5"/>
    <w:basedOn w:val="Normal"/>
    <w:next w:val="Normal"/>
    <w:qFormat/>
    <w:rsid w:val="003E4FAF"/>
    <w:pPr>
      <w:keepNext/>
      <w:spacing w:after="120"/>
      <w:ind w:left="1584" w:firstLine="576"/>
      <w:outlineLvl w:val="4"/>
    </w:pPr>
    <w:rPr>
      <w:rFonts w:ascii="Tahoma" w:hAnsi="Tahoma"/>
      <w:b/>
      <w:sz w:val="20"/>
    </w:rPr>
  </w:style>
  <w:style w:type="paragraph" w:styleId="Heading6">
    <w:name w:val="heading 6"/>
    <w:basedOn w:val="Normal"/>
    <w:next w:val="Normal"/>
    <w:qFormat/>
    <w:rsid w:val="003E4FAF"/>
    <w:pPr>
      <w:keepNext/>
      <w:numPr>
        <w:numId w:val="1"/>
      </w:numPr>
      <w:ind w:left="720" w:hanging="720"/>
      <w:jc w:val="both"/>
      <w:outlineLvl w:val="5"/>
    </w:pPr>
    <w:rPr>
      <w:rFonts w:ascii="Tahoma" w:hAnsi="Tahom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E4F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E4F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E4FAF"/>
  </w:style>
  <w:style w:type="paragraph" w:styleId="TOAHeading">
    <w:name w:val="toa heading"/>
    <w:basedOn w:val="Normal"/>
    <w:next w:val="Normal"/>
    <w:semiHidden/>
    <w:rsid w:val="003E4FAF"/>
    <w:pPr>
      <w:tabs>
        <w:tab w:val="left" w:pos="9000"/>
        <w:tab w:val="right" w:pos="9360"/>
      </w:tabs>
      <w:suppressAutoHyphens/>
    </w:pPr>
    <w:rPr>
      <w:rFonts w:ascii="Courier New" w:hAnsi="Courier New"/>
    </w:rPr>
  </w:style>
  <w:style w:type="paragraph" w:styleId="BodyTextIndent">
    <w:name w:val="Body Text Indent"/>
    <w:basedOn w:val="Normal"/>
    <w:rsid w:val="003E4FAF"/>
    <w:pPr>
      <w:ind w:left="2160" w:hanging="1440"/>
      <w:jc w:val="both"/>
    </w:pPr>
    <w:rPr>
      <w:rFonts w:ascii="Tahoma" w:hAnsi="Tahoma"/>
      <w:sz w:val="20"/>
    </w:rPr>
  </w:style>
  <w:style w:type="paragraph" w:styleId="BodyTextIndent2">
    <w:name w:val="Body Text Indent 2"/>
    <w:basedOn w:val="Normal"/>
    <w:rsid w:val="003E4FAF"/>
    <w:pPr>
      <w:ind w:left="720"/>
      <w:jc w:val="both"/>
    </w:pPr>
    <w:rPr>
      <w:rFonts w:ascii="Tahoma" w:hAnsi="Tahoma"/>
      <w:sz w:val="20"/>
    </w:rPr>
  </w:style>
  <w:style w:type="paragraph" w:styleId="BodyTextIndent3">
    <w:name w:val="Body Text Indent 3"/>
    <w:basedOn w:val="Normal"/>
    <w:rsid w:val="003E4FAF"/>
    <w:pPr>
      <w:ind w:left="1080"/>
      <w:jc w:val="both"/>
    </w:pPr>
    <w:rPr>
      <w:rFonts w:ascii="Tahoma" w:hAnsi="Tahoma"/>
      <w:sz w:val="20"/>
    </w:rPr>
  </w:style>
  <w:style w:type="character" w:customStyle="1" w:styleId="Heading1Char">
    <w:name w:val="Heading 1 Char"/>
    <w:rsid w:val="003E4FAF"/>
    <w:rPr>
      <w:b/>
      <w:sz w:val="24"/>
      <w:szCs w:val="24"/>
    </w:rPr>
  </w:style>
  <w:style w:type="character" w:customStyle="1" w:styleId="Heading2Char">
    <w:name w:val="Heading 2 Char"/>
    <w:rsid w:val="003E4FAF"/>
    <w:rPr>
      <w:b/>
      <w:sz w:val="22"/>
      <w:szCs w:val="24"/>
    </w:rPr>
  </w:style>
  <w:style w:type="paragraph" w:styleId="ListParagraph">
    <w:name w:val="List Paragraph"/>
    <w:basedOn w:val="Normal"/>
    <w:uiPriority w:val="34"/>
    <w:qFormat/>
    <w:rsid w:val="00687D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  <w:style w:type="paragraph" w:customStyle="1" w:styleId="bp">
    <w:name w:val="bp"/>
    <w:basedOn w:val="Normal"/>
    <w:rsid w:val="00BB682D"/>
    <w:pPr>
      <w:spacing w:before="100" w:beforeAutospacing="1" w:after="100" w:afterAutospacing="1"/>
    </w:pPr>
    <w:rPr>
      <w:lang w:val="fil-PH" w:eastAsia="fil-PH"/>
    </w:rPr>
  </w:style>
  <w:style w:type="paragraph" w:styleId="NormalWeb">
    <w:name w:val="Normal (Web)"/>
    <w:basedOn w:val="Normal"/>
    <w:uiPriority w:val="99"/>
    <w:unhideWhenUsed/>
    <w:rsid w:val="00314A79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4A1060"/>
    <w:rPr>
      <w:color w:val="0000FF"/>
      <w:u w:val="single"/>
    </w:rPr>
  </w:style>
  <w:style w:type="character" w:styleId="Strong">
    <w:name w:val="Strong"/>
    <w:uiPriority w:val="22"/>
    <w:qFormat/>
    <w:rsid w:val="00466E08"/>
    <w:rPr>
      <w:b/>
      <w:bCs/>
    </w:rPr>
  </w:style>
  <w:style w:type="table" w:styleId="TableGrid">
    <w:name w:val="Table Grid"/>
    <w:basedOn w:val="TableNormal"/>
    <w:rsid w:val="0059225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DefaultParagraphFont"/>
    <w:rsid w:val="008C4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1345">
              <w:marLeft w:val="0"/>
              <w:marRight w:val="0"/>
              <w:marTop w:val="167"/>
              <w:marBottom w:val="16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58307">
                  <w:marLeft w:val="0"/>
                  <w:marRight w:val="0"/>
                  <w:marTop w:val="0"/>
                  <w:marBottom w:val="3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10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649075">
                              <w:marLeft w:val="-469"/>
                              <w:marRight w:val="-469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1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1780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132069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6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5803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633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3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608976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97182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3609">
          <w:marLeft w:val="161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09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30223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2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2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57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1871">
      <w:bodyDiv w:val="1"/>
      <w:marLeft w:val="0"/>
      <w:marRight w:val="0"/>
      <w:marTop w:val="0"/>
      <w:marBottom w:val="0"/>
      <w:divBdr>
        <w:top w:val="single" w:sz="24" w:space="0" w:color="FF3300"/>
        <w:left w:val="none" w:sz="0" w:space="0" w:color="auto"/>
        <w:bottom w:val="none" w:sz="0" w:space="0" w:color="auto"/>
        <w:right w:val="none" w:sz="0" w:space="0" w:color="auto"/>
      </w:divBdr>
      <w:divsChild>
        <w:div w:id="369379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578347">
                      <w:marLeft w:val="0"/>
                      <w:marRight w:val="-572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251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8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9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%20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E2274-3369-44D2-8668-3E1B08631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 2</Template>
  <TotalTime>21</TotalTime>
  <Pages>12</Pages>
  <Words>1511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&lt;INSTRUCTIONS&gt;</vt:lpstr>
    </vt:vector>
  </TitlesOfParts>
  <Company>FEU - East Asia College</Company>
  <LinksUpToDate>false</LinksUpToDate>
  <CharactersWithSpaces>10104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&lt;INSTRUCTIONS&gt;</dc:title>
  <dc:subject/>
  <dc:creator>FEU - East Asia College</dc:creator>
  <cp:keywords/>
  <cp:lastModifiedBy>MARK ANGELO CAPILI</cp:lastModifiedBy>
  <cp:revision>3</cp:revision>
  <cp:lastPrinted>2013-06-09T22:49:00Z</cp:lastPrinted>
  <dcterms:created xsi:type="dcterms:W3CDTF">2020-02-18T06:54:00Z</dcterms:created>
  <dcterms:modified xsi:type="dcterms:W3CDTF">2020-02-18T07:15:00Z</dcterms:modified>
</cp:coreProperties>
</file>