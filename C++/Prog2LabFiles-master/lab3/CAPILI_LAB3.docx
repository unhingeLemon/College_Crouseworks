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1A1" w:rsidRDefault="000D1D4D" w:rsidP="002021A1"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506730</wp:posOffset>
            </wp:positionH>
            <wp:positionV relativeFrom="paragraph">
              <wp:posOffset>-127000</wp:posOffset>
            </wp:positionV>
            <wp:extent cx="4883785" cy="970915"/>
            <wp:effectExtent l="0" t="0" r="0" b="0"/>
            <wp:wrapNone/>
            <wp:docPr id="35" name="Picture 1" descr="C:\Users\alalix\Desktop\FEU TECH Seal\FEU TECH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lix\Desktop\FEU TECH Seal\FEU TECH Hea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21A1" w:rsidRDefault="002021A1" w:rsidP="002021A1">
      <w:pPr>
        <w:pStyle w:val="Heading2"/>
        <w:rPr>
          <w:sz w:val="28"/>
          <w:szCs w:val="28"/>
        </w:rPr>
      </w:pPr>
    </w:p>
    <w:p w:rsidR="002021A1" w:rsidRDefault="002021A1" w:rsidP="002021A1"/>
    <w:p w:rsidR="002021A1" w:rsidRDefault="002021A1" w:rsidP="002021A1"/>
    <w:p w:rsidR="002021A1" w:rsidRDefault="002021A1" w:rsidP="002021A1"/>
    <w:p w:rsidR="002021A1" w:rsidRDefault="00C0523A" w:rsidP="002021A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CCS0007</w:t>
      </w:r>
    </w:p>
    <w:p w:rsidR="002021A1" w:rsidRDefault="00E45571" w:rsidP="002021A1">
      <w:pPr>
        <w:jc w:val="center"/>
      </w:pPr>
      <w:r>
        <w:rPr>
          <w:sz w:val="40"/>
          <w:szCs w:val="40"/>
        </w:rPr>
        <w:t>Computer Programming 2 for IT</w:t>
      </w:r>
    </w:p>
    <w:p w:rsidR="002021A1" w:rsidRDefault="002021A1" w:rsidP="002021A1">
      <w:pPr>
        <w:jc w:val="center"/>
      </w:pPr>
    </w:p>
    <w:p w:rsidR="002021A1" w:rsidRDefault="002021A1" w:rsidP="002021A1">
      <w:pPr>
        <w:jc w:val="center"/>
      </w:pPr>
    </w:p>
    <w:p w:rsidR="002021A1" w:rsidRDefault="002021A1" w:rsidP="002021A1">
      <w:pPr>
        <w:jc w:val="center"/>
      </w:pPr>
    </w:p>
    <w:p w:rsidR="002021A1" w:rsidRDefault="002021A1" w:rsidP="002021A1">
      <w:pPr>
        <w:jc w:val="center"/>
      </w:pPr>
    </w:p>
    <w:p w:rsidR="002021A1" w:rsidRDefault="002021A1" w:rsidP="002021A1">
      <w:pPr>
        <w:jc w:val="center"/>
      </w:pPr>
    </w:p>
    <w:p w:rsidR="002021A1" w:rsidRDefault="002021A1" w:rsidP="002021A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EXERCISE </w:t>
      </w:r>
    </w:p>
    <w:p w:rsidR="002021A1" w:rsidRDefault="00C014E2" w:rsidP="002021A1">
      <w:pPr>
        <w:jc w:val="center"/>
        <w:rPr>
          <w:sz w:val="144"/>
          <w:szCs w:val="144"/>
        </w:rPr>
      </w:pPr>
      <w:r>
        <w:rPr>
          <w:noProof/>
          <w:sz w:val="144"/>
          <w:szCs w:val="144"/>
          <w:lang w:val="en-PH"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4" o:spid="_x0000_s1026" type="#_x0000_t32" style="position:absolute;left:0;text-align:left;margin-left:168.75pt;margin-top:76.55pt;width:127.5pt;height:0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" adj="-40786,-1,-40786" strokeweight="1.5pt"/>
        </w:pict>
      </w:r>
      <w:r>
        <w:rPr>
          <w:noProof/>
          <w:sz w:val="144"/>
          <w:szCs w:val="144"/>
          <w:lang w:val="en-PH" w:eastAsia="en-PH"/>
        </w:rPr>
        <w:pict>
          <v:shape id="AutoShape 33" o:spid="_x0000_s1027" type="#_x0000_t32" style="position:absolute;left:0;text-align:left;margin-left:168.75pt;margin-top:.8pt;width:127.5pt;height:0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" adj="-40786,-1,-40786" strokeweight="1.5pt"/>
        </w:pict>
      </w:r>
      <w:r w:rsidR="00E45571">
        <w:rPr>
          <w:noProof/>
          <w:sz w:val="144"/>
          <w:szCs w:val="144"/>
          <w:lang w:val="en-PH" w:eastAsia="en-PH"/>
        </w:rPr>
        <w:t>3</w:t>
      </w:r>
    </w:p>
    <w:p w:rsidR="002021A1" w:rsidRDefault="002021A1" w:rsidP="002021A1">
      <w:pPr>
        <w:jc w:val="center"/>
        <w:rPr>
          <w:sz w:val="40"/>
          <w:szCs w:val="40"/>
        </w:rPr>
      </w:pPr>
    </w:p>
    <w:p w:rsidR="002021A1" w:rsidRDefault="002021A1" w:rsidP="002021A1">
      <w:pPr>
        <w:jc w:val="center"/>
        <w:rPr>
          <w:sz w:val="40"/>
          <w:szCs w:val="40"/>
        </w:rPr>
      </w:pPr>
    </w:p>
    <w:p w:rsidR="002021A1" w:rsidRPr="00227DF7" w:rsidRDefault="002021A1" w:rsidP="002021A1">
      <w:pPr>
        <w:jc w:val="center"/>
        <w:rPr>
          <w:sz w:val="40"/>
          <w:szCs w:val="40"/>
        </w:rPr>
      </w:pPr>
    </w:p>
    <w:p w:rsidR="000A60C9" w:rsidRPr="000A60C9" w:rsidRDefault="00E45571" w:rsidP="000A60C9">
      <w:pPr>
        <w:jc w:val="center"/>
        <w:rPr>
          <w:sz w:val="40"/>
          <w:szCs w:val="40"/>
        </w:rPr>
      </w:pPr>
      <w:r>
        <w:rPr>
          <w:sz w:val="40"/>
          <w:szCs w:val="40"/>
        </w:rPr>
        <w:t>Structures</w:t>
      </w:r>
    </w:p>
    <w:p w:rsidR="002021A1" w:rsidRDefault="002021A1" w:rsidP="002021A1">
      <w:pPr>
        <w:rPr>
          <w:sz w:val="40"/>
          <w:szCs w:val="40"/>
        </w:rPr>
      </w:pPr>
    </w:p>
    <w:p w:rsidR="002021A1" w:rsidRDefault="002021A1" w:rsidP="002021A1">
      <w:pPr>
        <w:rPr>
          <w:sz w:val="40"/>
          <w:szCs w:val="40"/>
        </w:rPr>
      </w:pPr>
    </w:p>
    <w:p w:rsidR="002021A1" w:rsidRDefault="002021A1" w:rsidP="002021A1">
      <w:pPr>
        <w:jc w:val="center"/>
        <w:rPr>
          <w:sz w:val="40"/>
          <w:szCs w:val="40"/>
        </w:rPr>
      </w:pPr>
    </w:p>
    <w:p w:rsidR="002021A1" w:rsidRDefault="002021A1" w:rsidP="002021A1">
      <w:pPr>
        <w:jc w:val="center"/>
        <w:rPr>
          <w:sz w:val="40"/>
          <w:szCs w:val="40"/>
        </w:rPr>
      </w:pPr>
    </w:p>
    <w:p w:rsidR="002021A1" w:rsidRDefault="002021A1" w:rsidP="002021A1">
      <w:pPr>
        <w:jc w:val="center"/>
        <w:rPr>
          <w:sz w:val="40"/>
          <w:szCs w:val="40"/>
        </w:rPr>
      </w:pPr>
    </w:p>
    <w:p w:rsidR="002021A1" w:rsidRDefault="002021A1" w:rsidP="002021A1">
      <w:pPr>
        <w:jc w:val="center"/>
        <w:rPr>
          <w:sz w:val="40"/>
          <w:szCs w:val="40"/>
        </w:rPr>
      </w:pPr>
    </w:p>
    <w:p w:rsidR="002021A1" w:rsidRDefault="002021A1" w:rsidP="002021A1">
      <w:pPr>
        <w:jc w:val="center"/>
        <w:rPr>
          <w:sz w:val="40"/>
          <w:szCs w:val="40"/>
        </w:rPr>
      </w:pPr>
    </w:p>
    <w:p w:rsidR="002021A1" w:rsidRDefault="002021A1" w:rsidP="002021A1">
      <w:pPr>
        <w:jc w:val="center"/>
        <w:rPr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021A1" w:rsidRPr="00C942BD" w:rsidTr="002A5C5B">
        <w:tc>
          <w:tcPr>
            <w:tcW w:w="4788" w:type="dxa"/>
            <w:shd w:val="clear" w:color="auto" w:fill="auto"/>
          </w:tcPr>
          <w:p w:rsidR="002021A1" w:rsidRPr="00C942BD" w:rsidRDefault="00860732" w:rsidP="002A5C5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CAPILI, MARK ANGELO</w:t>
            </w:r>
            <w:r w:rsidR="002021A1" w:rsidRPr="00C942BD">
              <w:rPr>
                <w:sz w:val="40"/>
                <w:szCs w:val="40"/>
              </w:rPr>
              <w:t xml:space="preserve"> </w:t>
            </w:r>
          </w:p>
        </w:tc>
        <w:tc>
          <w:tcPr>
            <w:tcW w:w="4788" w:type="dxa"/>
            <w:shd w:val="clear" w:color="auto" w:fill="auto"/>
          </w:tcPr>
          <w:p w:rsidR="002021A1" w:rsidRPr="00C942BD" w:rsidRDefault="00860732" w:rsidP="002A5C5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Joie Ann Maghanoy</w:t>
            </w:r>
          </w:p>
        </w:tc>
      </w:tr>
      <w:tr w:rsidR="002021A1" w:rsidRPr="00C942BD" w:rsidTr="002A5C5B">
        <w:tc>
          <w:tcPr>
            <w:tcW w:w="4788" w:type="dxa"/>
            <w:shd w:val="clear" w:color="auto" w:fill="auto"/>
          </w:tcPr>
          <w:p w:rsidR="002021A1" w:rsidRPr="00C942BD" w:rsidRDefault="00860732" w:rsidP="00F27FC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1/22/20</w:t>
            </w:r>
          </w:p>
        </w:tc>
        <w:tc>
          <w:tcPr>
            <w:tcW w:w="4788" w:type="dxa"/>
            <w:shd w:val="clear" w:color="auto" w:fill="auto"/>
          </w:tcPr>
          <w:p w:rsidR="002021A1" w:rsidRPr="00C942BD" w:rsidRDefault="00860732" w:rsidP="002A5C5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1/22/20</w:t>
            </w:r>
            <w:r w:rsidR="002021A1" w:rsidRPr="00C942BD">
              <w:rPr>
                <w:sz w:val="40"/>
                <w:szCs w:val="40"/>
              </w:rPr>
              <w:t xml:space="preserve"> </w:t>
            </w:r>
          </w:p>
        </w:tc>
      </w:tr>
    </w:tbl>
    <w:p w:rsidR="002021A1" w:rsidRDefault="002021A1" w:rsidP="002021A1">
      <w:pPr>
        <w:rPr>
          <w:sz w:val="32"/>
          <w:szCs w:val="32"/>
        </w:rPr>
      </w:pPr>
    </w:p>
    <w:p w:rsidR="000A60C9" w:rsidRDefault="000A60C9" w:rsidP="000A60C9">
      <w:pPr>
        <w:tabs>
          <w:tab w:val="left" w:pos="360"/>
        </w:tabs>
        <w:suppressAutoHyphens/>
        <w:jc w:val="both"/>
        <w:rPr>
          <w:lang w:eastAsia="ar-SA"/>
        </w:rPr>
      </w:pPr>
    </w:p>
    <w:p w:rsidR="002021A1" w:rsidRPr="0043679D" w:rsidRDefault="002021A1" w:rsidP="000A60C9">
      <w:pPr>
        <w:numPr>
          <w:ilvl w:val="0"/>
          <w:numId w:val="46"/>
        </w:numPr>
        <w:tabs>
          <w:tab w:val="left" w:pos="360"/>
        </w:tabs>
        <w:suppressAutoHyphens/>
        <w:ind w:hanging="1260"/>
        <w:jc w:val="both"/>
        <w:rPr>
          <w:b/>
          <w:lang w:eastAsia="ar-SA"/>
        </w:rPr>
      </w:pPr>
      <w:r w:rsidRPr="0043679D">
        <w:rPr>
          <w:b/>
          <w:lang w:eastAsia="ar-SA"/>
        </w:rPr>
        <w:lastRenderedPageBreak/>
        <w:t>OBJECTIVES</w:t>
      </w:r>
    </w:p>
    <w:p w:rsidR="00E45571" w:rsidRPr="00E45571" w:rsidRDefault="00E45571" w:rsidP="00E45571">
      <w:pPr>
        <w:pStyle w:val="ListParagraph"/>
        <w:numPr>
          <w:ilvl w:val="0"/>
          <w:numId w:val="4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</w:t>
      </w:r>
      <w:r w:rsidRPr="00E45571">
        <w:rPr>
          <w:rFonts w:ascii="Times New Roman" w:hAnsi="Times New Roman"/>
          <w:sz w:val="24"/>
        </w:rPr>
        <w:t>reate user- defined types using structures, access its elements and process</w:t>
      </w:r>
    </w:p>
    <w:p w:rsidR="00E45571" w:rsidRDefault="00E45571" w:rsidP="00E45571">
      <w:pPr>
        <w:pStyle w:val="ListParagraph"/>
        <w:numPr>
          <w:ilvl w:val="0"/>
          <w:numId w:val="47"/>
        </w:numPr>
        <w:rPr>
          <w:rFonts w:ascii="Times New Roman" w:hAnsi="Times New Roman"/>
          <w:sz w:val="24"/>
        </w:rPr>
      </w:pPr>
      <w:r w:rsidRPr="00E45571">
        <w:rPr>
          <w:rFonts w:ascii="Times New Roman" w:hAnsi="Times New Roman"/>
          <w:sz w:val="24"/>
        </w:rPr>
        <w:t>Create a record management program.</w:t>
      </w:r>
    </w:p>
    <w:p w:rsidR="00B23F31" w:rsidRPr="00B23F31" w:rsidRDefault="00B23F31" w:rsidP="00B23F31">
      <w:pPr>
        <w:ind w:left="360"/>
      </w:pPr>
    </w:p>
    <w:p w:rsidR="000A60C9" w:rsidRDefault="002021A1" w:rsidP="00E45571">
      <w:pPr>
        <w:numPr>
          <w:ilvl w:val="0"/>
          <w:numId w:val="46"/>
        </w:numPr>
        <w:tabs>
          <w:tab w:val="left" w:pos="360"/>
        </w:tabs>
        <w:ind w:hanging="1260"/>
        <w:rPr>
          <w:b/>
          <w:lang w:eastAsia="ar-SA"/>
        </w:rPr>
      </w:pPr>
      <w:r w:rsidRPr="0043679D">
        <w:rPr>
          <w:b/>
          <w:lang w:eastAsia="ar-SA"/>
        </w:rPr>
        <w:t>BACKGROUND INFORMATION</w:t>
      </w:r>
    </w:p>
    <w:p w:rsidR="00E45571" w:rsidRPr="00E45571" w:rsidRDefault="00E45571" w:rsidP="00E45571">
      <w:pPr>
        <w:ind w:firstLine="720"/>
        <w:rPr>
          <w:lang w:eastAsia="ar-SA"/>
        </w:rPr>
      </w:pPr>
      <w:r w:rsidRPr="00E45571">
        <w:rPr>
          <w:lang w:eastAsia="ar-SA"/>
        </w:rPr>
        <w:t>A structure is a group of elements which are of different type. Each of the elements is identified by its own identifier and they are called member.</w:t>
      </w:r>
    </w:p>
    <w:p w:rsidR="000A60C9" w:rsidRPr="00E45571" w:rsidRDefault="00E45571" w:rsidP="00E45571">
      <w:pPr>
        <w:ind w:firstLine="720"/>
        <w:rPr>
          <w:lang w:eastAsia="ar-SA"/>
        </w:rPr>
      </w:pPr>
      <w:r w:rsidRPr="00E45571">
        <w:rPr>
          <w:lang w:eastAsia="ar-SA"/>
        </w:rPr>
        <w:tab/>
        <w:t>A structure can be thought of as an object without any member functions. The important property of structures is that the data in a structure can be a collection of data items of diverse types.</w:t>
      </w:r>
    </w:p>
    <w:p w:rsidR="00E45571" w:rsidRDefault="00E45571" w:rsidP="00E45571">
      <w:pPr>
        <w:ind w:firstLine="720"/>
        <w:rPr>
          <w:lang w:eastAsia="ar-SA"/>
        </w:rPr>
      </w:pPr>
      <w:r w:rsidRPr="00E45571">
        <w:rPr>
          <w:lang w:eastAsia="ar-SA"/>
        </w:rPr>
        <w:t>A structure variable can hold values just like any other variable can. A structure value is a collection of smaller values called member values.</w:t>
      </w:r>
    </w:p>
    <w:p w:rsidR="00B23F31" w:rsidRDefault="00B23F31" w:rsidP="00B23F31">
      <w:pPr>
        <w:ind w:firstLine="720"/>
        <w:rPr>
          <w:lang w:eastAsia="ar-SA"/>
        </w:rPr>
      </w:pPr>
      <w:r>
        <w:rPr>
          <w:lang w:eastAsia="ar-SA"/>
        </w:rPr>
        <w:t>Structures are used to represent a record, suppose you want to keep track of your books in a library. You might want to track the following attributes about each book:</w:t>
      </w:r>
    </w:p>
    <w:p w:rsidR="00B23F31" w:rsidRDefault="00B23F31" w:rsidP="00B23F31">
      <w:pPr>
        <w:ind w:firstLine="720"/>
        <w:rPr>
          <w:lang w:eastAsia="ar-SA"/>
        </w:rPr>
      </w:pPr>
      <w:r>
        <w:rPr>
          <w:lang w:eastAsia="ar-SA"/>
        </w:rPr>
        <w:t>•</w:t>
      </w:r>
      <w:r>
        <w:rPr>
          <w:lang w:eastAsia="ar-SA"/>
        </w:rPr>
        <w:tab/>
        <w:t>Title</w:t>
      </w:r>
    </w:p>
    <w:p w:rsidR="00B23F31" w:rsidRDefault="00B23F31" w:rsidP="00B23F31">
      <w:pPr>
        <w:ind w:firstLine="720"/>
        <w:rPr>
          <w:lang w:eastAsia="ar-SA"/>
        </w:rPr>
      </w:pPr>
      <w:r>
        <w:rPr>
          <w:lang w:eastAsia="ar-SA"/>
        </w:rPr>
        <w:t>•</w:t>
      </w:r>
      <w:r>
        <w:rPr>
          <w:lang w:eastAsia="ar-SA"/>
        </w:rPr>
        <w:tab/>
        <w:t>Author</w:t>
      </w:r>
    </w:p>
    <w:p w:rsidR="00B23F31" w:rsidRDefault="00B23F31" w:rsidP="00B23F31">
      <w:pPr>
        <w:ind w:firstLine="720"/>
        <w:rPr>
          <w:lang w:eastAsia="ar-SA"/>
        </w:rPr>
      </w:pPr>
      <w:r>
        <w:rPr>
          <w:lang w:eastAsia="ar-SA"/>
        </w:rPr>
        <w:t>•</w:t>
      </w:r>
      <w:r>
        <w:rPr>
          <w:lang w:eastAsia="ar-SA"/>
        </w:rPr>
        <w:tab/>
        <w:t>Subject</w:t>
      </w:r>
    </w:p>
    <w:p w:rsidR="00B23F31" w:rsidRDefault="00B23F31" w:rsidP="00B23F31">
      <w:pPr>
        <w:ind w:firstLine="720"/>
        <w:rPr>
          <w:lang w:eastAsia="ar-SA"/>
        </w:rPr>
      </w:pPr>
      <w:r>
        <w:rPr>
          <w:lang w:eastAsia="ar-SA"/>
        </w:rPr>
        <w:t>•</w:t>
      </w:r>
      <w:r>
        <w:rPr>
          <w:lang w:eastAsia="ar-SA"/>
        </w:rPr>
        <w:tab/>
        <w:t>Book ID</w:t>
      </w:r>
    </w:p>
    <w:p w:rsidR="00B23F31" w:rsidRPr="00E45571" w:rsidRDefault="00B23F31" w:rsidP="00B23F31">
      <w:pPr>
        <w:ind w:firstLine="720"/>
        <w:rPr>
          <w:lang w:eastAsia="ar-SA"/>
        </w:rPr>
      </w:pPr>
      <w:r>
        <w:rPr>
          <w:lang w:eastAsia="ar-SA"/>
        </w:rPr>
        <w:t>To access any member of a structure, we use the member access operator (.). The member access operator is coded as a period between the structure variable name and the structure member that we wish to access. You would use struct keyword to define variables of structure type.</w:t>
      </w:r>
      <w:r>
        <w:rPr>
          <w:lang w:eastAsia="ar-SA"/>
        </w:rPr>
        <w:tab/>
      </w:r>
    </w:p>
    <w:p w:rsidR="007B6FFA" w:rsidRDefault="007B6FFA" w:rsidP="000D1D4D">
      <w:pPr>
        <w:rPr>
          <w:lang w:eastAsia="ar-SA"/>
        </w:rPr>
      </w:pPr>
    </w:p>
    <w:p w:rsidR="000D1D4D" w:rsidRDefault="000D1D4D" w:rsidP="007B6FFA">
      <w:pPr>
        <w:rPr>
          <w:b/>
          <w:lang w:eastAsia="ar-SA"/>
        </w:rPr>
      </w:pPr>
    </w:p>
    <w:p w:rsidR="002021A1" w:rsidRPr="000A60C9" w:rsidRDefault="002021A1" w:rsidP="00B23F31">
      <w:pPr>
        <w:numPr>
          <w:ilvl w:val="0"/>
          <w:numId w:val="46"/>
        </w:numPr>
        <w:tabs>
          <w:tab w:val="left" w:pos="360"/>
        </w:tabs>
        <w:ind w:hanging="1260"/>
        <w:rPr>
          <w:b/>
          <w:lang w:eastAsia="ar-SA"/>
        </w:rPr>
      </w:pPr>
      <w:r w:rsidRPr="000A60C9">
        <w:rPr>
          <w:b/>
          <w:lang w:eastAsia="ar-SA"/>
        </w:rPr>
        <w:t>EXPERIMENTAL PROCEDURE</w:t>
      </w:r>
    </w:p>
    <w:p w:rsidR="002021A1" w:rsidRDefault="002021A1" w:rsidP="002021A1">
      <w:pPr>
        <w:ind w:left="360"/>
        <w:rPr>
          <w:b/>
        </w:rPr>
      </w:pPr>
    </w:p>
    <w:p w:rsidR="000A60C9" w:rsidRDefault="002021A1" w:rsidP="000A60C9">
      <w:pPr>
        <w:ind w:left="360"/>
        <w:rPr>
          <w:b/>
          <w:caps/>
        </w:rPr>
      </w:pPr>
      <w:r w:rsidRPr="00FA5A56">
        <w:rPr>
          <w:b/>
          <w:caps/>
        </w:rPr>
        <w:t>Instructions:</w:t>
      </w:r>
    </w:p>
    <w:p w:rsidR="00B23F31" w:rsidRDefault="00B23F31" w:rsidP="00B23F31">
      <w:pPr>
        <w:ind w:left="720" w:firstLine="720"/>
      </w:pPr>
      <w:r>
        <w:t>Copy your source codes to be pasted in this document as well as a screen shot of your running output.</w:t>
      </w:r>
    </w:p>
    <w:p w:rsidR="00B23F31" w:rsidRDefault="00B23F31" w:rsidP="00B23F31">
      <w:pPr>
        <w:ind w:left="720" w:firstLine="720"/>
      </w:pPr>
      <w:r>
        <w:t>Upload your document using the link provided in your Canvas.</w:t>
      </w:r>
    </w:p>
    <w:p w:rsidR="000A60C9" w:rsidRDefault="000A60C9" w:rsidP="000A60C9">
      <w:pPr>
        <w:ind w:left="360"/>
        <w:rPr>
          <w:b/>
          <w:caps/>
        </w:rPr>
      </w:pPr>
    </w:p>
    <w:p w:rsidR="000A60C9" w:rsidRDefault="00B23F31" w:rsidP="00B23F31">
      <w:pPr>
        <w:jc w:val="center"/>
        <w:rPr>
          <w:b/>
        </w:rPr>
      </w:pPr>
      <w:r w:rsidRPr="00B23F31">
        <w:rPr>
          <w:b/>
        </w:rPr>
        <w:t xml:space="preserve">ACTIVITY </w:t>
      </w:r>
      <w:r w:rsidR="00436D12">
        <w:rPr>
          <w:b/>
        </w:rPr>
        <w:t>3.</w:t>
      </w:r>
      <w:r w:rsidRPr="00B23F31">
        <w:rPr>
          <w:b/>
        </w:rPr>
        <w:t>1:</w:t>
      </w:r>
      <w:r>
        <w:rPr>
          <w:b/>
        </w:rPr>
        <w:t xml:space="preserve"> Player’s Record</w:t>
      </w:r>
    </w:p>
    <w:p w:rsidR="00356883" w:rsidRDefault="00356883" w:rsidP="00B23F31">
      <w:pPr>
        <w:jc w:val="center"/>
        <w:rPr>
          <w:b/>
        </w:rPr>
      </w:pPr>
    </w:p>
    <w:p w:rsidR="00B23F31" w:rsidRDefault="00B23F31" w:rsidP="00B23F31">
      <w:pPr>
        <w:ind w:firstLine="720"/>
        <w:jc w:val="both"/>
      </w:pPr>
      <w:r>
        <w:t>Write a C++ program to keep records and compute for the scores of 5 players. The information of each player contains: Nickname, Age and two best played scores.</w:t>
      </w:r>
    </w:p>
    <w:p w:rsidR="00B23F31" w:rsidRDefault="00B23F31" w:rsidP="00B23F31">
      <w:pPr>
        <w:ind w:firstLine="720"/>
        <w:jc w:val="both"/>
      </w:pPr>
    </w:p>
    <w:p w:rsidR="00B23F31" w:rsidRDefault="00B23F31" w:rsidP="00B23F31">
      <w:pPr>
        <w:ind w:firstLine="720"/>
        <w:jc w:val="both"/>
      </w:pPr>
      <w:r>
        <w:t xml:space="preserve">The program will prompt the user to choose the operation of records from a menu as shown below: </w:t>
      </w:r>
    </w:p>
    <w:p w:rsidR="00B23F31" w:rsidRDefault="00B23F31" w:rsidP="00B23F31">
      <w:pPr>
        <w:jc w:val="both"/>
      </w:pPr>
    </w:p>
    <w:p w:rsidR="00B23F31" w:rsidRDefault="00B23F31" w:rsidP="00B23F31">
      <w:pPr>
        <w:jc w:val="both"/>
      </w:pPr>
      <w:r>
        <w:t xml:space="preserve">============================================== </w:t>
      </w:r>
    </w:p>
    <w:p w:rsidR="00B23F31" w:rsidRDefault="00B23F31" w:rsidP="00B23F31">
      <w:pPr>
        <w:jc w:val="both"/>
      </w:pPr>
      <w:r>
        <w:t xml:space="preserve">                                          MENU</w:t>
      </w:r>
    </w:p>
    <w:p w:rsidR="00B23F31" w:rsidRDefault="00B23F31" w:rsidP="00B23F31">
      <w:pPr>
        <w:jc w:val="both"/>
      </w:pPr>
      <w:r>
        <w:t>==============================================</w:t>
      </w:r>
    </w:p>
    <w:p w:rsidR="00B23F31" w:rsidRDefault="00B23F31" w:rsidP="00B23F31">
      <w:pPr>
        <w:jc w:val="both"/>
      </w:pPr>
      <w:r>
        <w:t>1.</w:t>
      </w:r>
      <w:r>
        <w:tab/>
        <w:t>Add  record</w:t>
      </w:r>
    </w:p>
    <w:p w:rsidR="00B23F31" w:rsidRDefault="00B23F31" w:rsidP="00B23F31">
      <w:pPr>
        <w:jc w:val="both"/>
      </w:pPr>
      <w:r>
        <w:t>2.</w:t>
      </w:r>
      <w:r>
        <w:tab/>
        <w:t>View players records</w:t>
      </w:r>
    </w:p>
    <w:p w:rsidR="00B23F31" w:rsidRDefault="00B23F31" w:rsidP="00B23F31">
      <w:pPr>
        <w:jc w:val="both"/>
      </w:pPr>
      <w:r>
        <w:t>3.</w:t>
      </w:r>
      <w:r>
        <w:tab/>
        <w:t>Compute for the average</w:t>
      </w:r>
    </w:p>
    <w:p w:rsidR="00B23F31" w:rsidRDefault="00B23F31" w:rsidP="00B23F31">
      <w:pPr>
        <w:jc w:val="both"/>
      </w:pPr>
      <w:r>
        <w:lastRenderedPageBreak/>
        <w:t>4.</w:t>
      </w:r>
      <w:r>
        <w:tab/>
        <w:t>Show the player(s) who gets the max average.</w:t>
      </w:r>
    </w:p>
    <w:p w:rsidR="00B23F31" w:rsidRDefault="00B23F31" w:rsidP="00B23F31">
      <w:pPr>
        <w:jc w:val="both"/>
      </w:pPr>
      <w:r>
        <w:t>5.</w:t>
      </w:r>
      <w:r>
        <w:tab/>
        <w:t>Show the player(s) who gets the min average.</w:t>
      </w:r>
    </w:p>
    <w:p w:rsidR="00B23F31" w:rsidRDefault="00B23F31" w:rsidP="00B23F31">
      <w:pPr>
        <w:jc w:val="both"/>
      </w:pPr>
      <w:r>
        <w:t>6.</w:t>
      </w:r>
      <w:r>
        <w:tab/>
        <w:t>Exit</w:t>
      </w:r>
    </w:p>
    <w:tbl>
      <w:tblPr>
        <w:tblStyle w:val="TableGrid"/>
        <w:tblpPr w:leftFromText="180" w:rightFromText="180" w:vertAnchor="text" w:horzAnchor="margin" w:tblpX="-702" w:tblpY="119"/>
        <w:tblOverlap w:val="never"/>
        <w:tblW w:w="10908" w:type="dxa"/>
        <w:tblLook w:val="04A0" w:firstRow="1" w:lastRow="0" w:firstColumn="1" w:lastColumn="0" w:noHBand="0" w:noVBand="1"/>
      </w:tblPr>
      <w:tblGrid>
        <w:gridCol w:w="5689"/>
        <w:gridCol w:w="5219"/>
      </w:tblGrid>
      <w:tr w:rsidR="002E2677" w:rsidTr="002E2677">
        <w:trPr>
          <w:trHeight w:val="96"/>
        </w:trPr>
        <w:tc>
          <w:tcPr>
            <w:tcW w:w="5689" w:type="dxa"/>
          </w:tcPr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>#include &lt;iostream&gt;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>#include &lt;cstring&gt;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>using namespace std;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>int choice;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>// structure for storing all the players data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>struct Person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>{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 xml:space="preserve">    char name[50];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 xml:space="preserve">    int age;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 xml:space="preserve">    int score1;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 xml:space="preserve">    int score2;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 xml:space="preserve">    float ave;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>};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>//for IU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>void menu(){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  <w:t>cout &lt;&lt; "*********************************\n";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  <w:t>cout &lt;&lt; "              MENU               \n";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  <w:t>cout &lt;&lt; "*********************************\n";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  <w:t>cout &lt;&lt; "1. Add Record\n";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  <w:t>cout &lt;&lt; "2. View Players Records\n";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  <w:t>cout &lt;&lt; "3. Compute For The Average\n";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  <w:t>cout &lt;&lt; "4. Show the player(s) who get the max average\n";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  <w:t>cout &lt;&lt; "5. Show the player(s) who get the min average\n";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  <w:t>cout &lt;&lt; "6. Exit\n";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  <w:t>cout &lt;&lt; "Enter the # of choice: ";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  <w:t>cin &gt;&gt; choice;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>}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>// ALGORITHM FOR ALL THE REQUIREMENTS in the MENU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4D3AFA">
              <w:lastRenderedPageBreak/>
              <w:drawing>
                <wp:anchor distT="0" distB="0" distL="114300" distR="114300" simplePos="0" relativeHeight="251651584" behindDoc="0" locked="0" layoutInCell="1" allowOverlap="1" wp14:anchorId="2C8A2FF6" wp14:editId="4C5EBD18">
                  <wp:simplePos x="0" y="0"/>
                  <wp:positionH relativeFrom="column">
                    <wp:posOffset>3722764</wp:posOffset>
                  </wp:positionH>
                  <wp:positionV relativeFrom="paragraph">
                    <wp:posOffset>200331</wp:posOffset>
                  </wp:positionV>
                  <wp:extent cx="2676525" cy="495363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495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72225">
              <w:rPr>
                <w:rFonts w:ascii="Courier New" w:hAnsi="Courier New" w:cs="Courier New"/>
              </w:rPr>
              <w:t>int main() {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  <w:t>int temp1,temp2;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  <w:t>int aveT = 0;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  <w:t>menu();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  <w:t>Person p[5];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  <w:t>// setting all the members to default values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  <w:t>for(int i = 0 ; i &lt; 5 ; i++) {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p[i].age = 0;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p[i].score1 = 0;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p[i].score2 = 0;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  <w:t>}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  <w:t>while(true){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switch(choice) {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//FOR STORING THE DATA INSIDE tHE STRUCT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case 1: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for(int i = 0 ; i &lt; 1 ; i++) {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cout &lt;&lt; "PLAYER " &lt;&lt; i + 1 &lt;&lt; " RECORDS\n";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cout &lt;&lt; "Enter Name: ";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cin &gt;&gt; p[i].name;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cout &lt;&lt; "Enter Age: ";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cin &gt;&gt; p[i].age;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cout &lt;&lt; "Enter 1st score: ";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cin &gt;&gt; p[i].score1;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cout &lt;&lt; "Enter 2nd score: ";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cin &gt;&gt; p[i].score2;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system ("cls");</w:t>
            </w:r>
            <w:r w:rsidRPr="00B72225">
              <w:rPr>
                <w:rFonts w:ascii="Courier New" w:hAnsi="Courier New" w:cs="Courier New"/>
              </w:rPr>
              <w:tab/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}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menu();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break;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// FOR OUTPUTING THE AVERAGES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case 2: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//if age is STILL 0 then there's still no inputs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if (p[0].age == 0) {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cout &lt;&lt; "NO INPUT" &lt;&lt; endl;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system ("pause");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menu();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}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4D3AFA">
              <w:lastRenderedPageBreak/>
              <w:drawing>
                <wp:anchor distT="0" distB="0" distL="114300" distR="114300" simplePos="0" relativeHeight="251660800" behindDoc="0" locked="0" layoutInCell="1" allowOverlap="1" wp14:anchorId="40F13393" wp14:editId="00546540">
                  <wp:simplePos x="0" y="0"/>
                  <wp:positionH relativeFrom="column">
                    <wp:posOffset>3943920</wp:posOffset>
                  </wp:positionH>
                  <wp:positionV relativeFrom="paragraph">
                    <wp:posOffset>261466</wp:posOffset>
                  </wp:positionV>
                  <wp:extent cx="2553056" cy="2695951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269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for(int i = 0 ; i &lt; 5 ; i++) {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cout &lt;&lt; "PLAYER " &lt;&lt; i+1 &lt;&lt; " RECORDS: \n";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cout &lt;&lt; "NICKNAME: " &lt;&lt; p[i].name &lt;&lt; endl;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cout &lt;&lt; "AGE: " &lt;&lt;  p[i].age &lt;&lt; endl;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cout &lt;&lt; "SCORE1: " &lt;&lt; p[i].score1 &lt;&lt; endl;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cout &lt;&lt; "SCORE2: " &lt;&lt; p[i].score2 &lt;&lt; endl &lt;&lt; endl;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p[i].ave = (p[i].score1 + p[i].score2) / 2;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}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system ("pause");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system ("cls");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menu();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drawing>
                <wp:anchor distT="0" distB="0" distL="114300" distR="114300" simplePos="0" relativeHeight="251673088" behindDoc="0" locked="0" layoutInCell="1" allowOverlap="1" wp14:anchorId="27A63D0E" wp14:editId="2F81158F">
                  <wp:simplePos x="0" y="0"/>
                  <wp:positionH relativeFrom="column">
                    <wp:posOffset>3723202</wp:posOffset>
                  </wp:positionH>
                  <wp:positionV relativeFrom="paragraph">
                    <wp:posOffset>191836</wp:posOffset>
                  </wp:positionV>
                  <wp:extent cx="3571875" cy="188595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break;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// TOTALLING ALL THE AVERAGES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case 3: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//if age is STILL 0 then there's still no inputs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if (p[0].age == 0) {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cout &lt;&lt; "NO INPUT" &lt;&lt; endl;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system ("pause");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menu();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}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for(int i = 0 ; i &lt; 5 ; i++) {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drawing>
                <wp:anchor distT="0" distB="0" distL="114300" distR="114300" simplePos="0" relativeHeight="251666944" behindDoc="0" locked="0" layoutInCell="1" allowOverlap="1" wp14:anchorId="1C4634FC" wp14:editId="4C6B5C12">
                  <wp:simplePos x="0" y="0"/>
                  <wp:positionH relativeFrom="margin">
                    <wp:posOffset>3496748</wp:posOffset>
                  </wp:positionH>
                  <wp:positionV relativeFrom="paragraph">
                    <wp:posOffset>446427</wp:posOffset>
                  </wp:positionV>
                  <wp:extent cx="3971925" cy="409575"/>
                  <wp:effectExtent l="0" t="0" r="9525" b="952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cout &lt;&lt; "PLAYER " &lt;&lt; p[i].name &lt;&lt; " SCORE AVERAGE: " &lt;&lt; endl;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cout &lt;&lt; p[i].ave &lt;&lt; endl &lt;&lt; endl;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}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 xml:space="preserve">cout &lt;&lt; "TOTAL 5 PLAYERS AVERAGE: "; 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for(int i = 0 ; i &lt; 5 ; i++) {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aveT = p[i].ave + aveT 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}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cout &lt;&lt; aveT / 5 &lt;&lt; endl;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system ("pause");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lastRenderedPageBreak/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menu();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break;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// ALGO FOR PRODUCING THE MAX AVERAGE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case 4: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//if age is STILL 0 then there's still no inputs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if (p[0].age == 0) {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cout &lt;&lt; "NO INPUT" &lt;&lt; endl;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4D3AFA">
              <w:drawing>
                <wp:anchor distT="0" distB="0" distL="114300" distR="114300" simplePos="0" relativeHeight="251701760" behindDoc="0" locked="0" layoutInCell="1" allowOverlap="1" wp14:anchorId="541328FB" wp14:editId="7E18005E">
                  <wp:simplePos x="0" y="0"/>
                  <wp:positionH relativeFrom="margin">
                    <wp:posOffset>3630930</wp:posOffset>
                  </wp:positionH>
                  <wp:positionV relativeFrom="paragraph">
                    <wp:posOffset>252730</wp:posOffset>
                  </wp:positionV>
                  <wp:extent cx="3229610" cy="213360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61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system ("pause");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menu();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}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 xml:space="preserve">temp1 = p[0].ave; 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for(int i = 0 ; i &lt; 5 ; i++) {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if(temp1 &lt; p[i].ave){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temp1 = p[i].ave;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}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}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cout &lt;&lt; "THE HIGHEST AVERAGE AMONG ALL PLAYER IS : ";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for(int i = 0 ; i &lt; 5 ; i++) {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if(temp1 == p[i].ave){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cout &lt;&lt; p[i].name &lt;&lt; endl;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break;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}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}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system ("pause");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menu();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break;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//ALGO FOR PRODUCING THE MIN AVERAGE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case 5: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//if age is STILL 0 then there's still no inputs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if (p[0].age == 0) {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 xml:space="preserve">cout &lt;&lt; "NO INPUT" &lt;&lt; </w:t>
            </w:r>
            <w:bookmarkStart w:id="0" w:name="_GoBack"/>
            <w:bookmarkEnd w:id="0"/>
            <w:r w:rsidRPr="00B72225">
              <w:rPr>
                <w:rFonts w:ascii="Courier New" w:hAnsi="Courier New" w:cs="Courier New"/>
              </w:rPr>
              <w:t>endl;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system ("pause");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menu();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}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 xml:space="preserve">temp2 = p[0].ave; 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for(int i = 0 ; i &lt; 5 ; i++) {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lastRenderedPageBreak/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if(temp2 &gt; p[i].ave){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temp2 = p[i].ave;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}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}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cout &lt;&lt; "THE LOWER AVERAGE AMONG ALL PLAYER IS : ";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for(int i = 0 ; i &lt; 5 ; i++) {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if(temp2 == p[i].ave){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cout &lt;&lt; p[i].name &lt;&lt; endl;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break;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}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}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system ("pause");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menu();</w:t>
            </w:r>
            <w:r w:rsidRPr="00B72225">
              <w:rPr>
                <w:rFonts w:ascii="Courier New" w:hAnsi="Courier New" w:cs="Courier New"/>
              </w:rPr>
              <w:tab/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break;</w:t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case 6: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return 0;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break;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  <w:r w:rsidRPr="00B72225">
              <w:rPr>
                <w:rFonts w:ascii="Courier New" w:hAnsi="Courier New" w:cs="Courier New"/>
              </w:rPr>
              <w:tab/>
              <w:t>}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  <w:t>}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  <w:t>}</w:t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</w:p>
          <w:p w:rsidR="00B72225" w:rsidRPr="00B72225" w:rsidRDefault="00B72225" w:rsidP="00B72225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</w:p>
          <w:p w:rsidR="002E2677" w:rsidRPr="00B72225" w:rsidRDefault="00B72225" w:rsidP="002E2677">
            <w:pPr>
              <w:jc w:val="both"/>
              <w:rPr>
                <w:rFonts w:ascii="Courier New" w:hAnsi="Courier New" w:cs="Courier New"/>
              </w:rPr>
            </w:pPr>
            <w:r w:rsidRPr="00B72225">
              <w:rPr>
                <w:rFonts w:ascii="Courier New" w:hAnsi="Courier New" w:cs="Courier New"/>
              </w:rPr>
              <w:tab/>
            </w:r>
          </w:p>
        </w:tc>
        <w:tc>
          <w:tcPr>
            <w:tcW w:w="5219" w:type="dxa"/>
          </w:tcPr>
          <w:p w:rsidR="002E2677" w:rsidRDefault="00B72225" w:rsidP="002E2677">
            <w:pPr>
              <w:jc w:val="both"/>
            </w:pPr>
            <w:r w:rsidRPr="004D3AFA">
              <w:lastRenderedPageBreak/>
              <w:drawing>
                <wp:anchor distT="0" distB="0" distL="114300" distR="114300" simplePos="0" relativeHeight="251642368" behindDoc="0" locked="0" layoutInCell="1" allowOverlap="1" wp14:anchorId="51C47170" wp14:editId="7840B61E">
                  <wp:simplePos x="0" y="0"/>
                  <wp:positionH relativeFrom="margin">
                    <wp:posOffset>-173530</wp:posOffset>
                  </wp:positionH>
                  <wp:positionV relativeFrom="paragraph">
                    <wp:posOffset>2310655</wp:posOffset>
                  </wp:positionV>
                  <wp:extent cx="3515216" cy="236253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23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D3AFA">
              <w:drawing>
                <wp:anchor distT="0" distB="0" distL="114300" distR="114300" simplePos="0" relativeHeight="251641344" behindDoc="0" locked="0" layoutInCell="1" allowOverlap="1" wp14:anchorId="0FF5364A" wp14:editId="4D305DA5">
                  <wp:simplePos x="0" y="0"/>
                  <wp:positionH relativeFrom="column">
                    <wp:posOffset>-265233</wp:posOffset>
                  </wp:positionH>
                  <wp:positionV relativeFrom="paragraph">
                    <wp:posOffset>218068</wp:posOffset>
                  </wp:positionV>
                  <wp:extent cx="3572374" cy="1667108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B3BB1" w:rsidRDefault="000B3BB1" w:rsidP="00B23F31">
      <w:pPr>
        <w:jc w:val="both"/>
      </w:pPr>
    </w:p>
    <w:p w:rsidR="000B3BB1" w:rsidRDefault="00B7150C" w:rsidP="00B23F31">
      <w:pPr>
        <w:jc w:val="both"/>
      </w:pPr>
      <w:r>
        <w:br w:type="textWrapping" w:clear="all"/>
      </w:r>
    </w:p>
    <w:p w:rsidR="000B3BB1" w:rsidRDefault="000B3BB1" w:rsidP="00B23F31">
      <w:pPr>
        <w:jc w:val="both"/>
      </w:pPr>
    </w:p>
    <w:p w:rsidR="000B3BB1" w:rsidRDefault="000B3BB1" w:rsidP="00B23F31">
      <w:pPr>
        <w:jc w:val="both"/>
      </w:pPr>
    </w:p>
    <w:p w:rsidR="000B3BB1" w:rsidRDefault="000B3BB1" w:rsidP="00B23F31">
      <w:pPr>
        <w:jc w:val="both"/>
      </w:pPr>
    </w:p>
    <w:p w:rsidR="000B3BB1" w:rsidRDefault="000B3BB1" w:rsidP="00B23F31">
      <w:pPr>
        <w:jc w:val="both"/>
      </w:pPr>
    </w:p>
    <w:p w:rsidR="000B3BB1" w:rsidRDefault="000B3BB1" w:rsidP="00B23F31">
      <w:pPr>
        <w:jc w:val="both"/>
      </w:pPr>
    </w:p>
    <w:p w:rsidR="000B3BB1" w:rsidRDefault="000B3BB1" w:rsidP="00B23F31">
      <w:pPr>
        <w:jc w:val="both"/>
      </w:pPr>
    </w:p>
    <w:p w:rsidR="000B3BB1" w:rsidRDefault="000B3BB1" w:rsidP="00B23F31">
      <w:pPr>
        <w:jc w:val="both"/>
      </w:pPr>
    </w:p>
    <w:p w:rsidR="000B3BB1" w:rsidRDefault="000B3BB1" w:rsidP="00B23F31">
      <w:pPr>
        <w:jc w:val="both"/>
      </w:pPr>
    </w:p>
    <w:p w:rsidR="000B3BB1" w:rsidRDefault="000B3BB1" w:rsidP="00B23F31">
      <w:pPr>
        <w:jc w:val="both"/>
      </w:pPr>
    </w:p>
    <w:p w:rsidR="000B3BB1" w:rsidRDefault="000B3BB1" w:rsidP="00B23F31">
      <w:pPr>
        <w:jc w:val="both"/>
      </w:pPr>
    </w:p>
    <w:p w:rsidR="000B3BB1" w:rsidRDefault="000B3BB1" w:rsidP="00B23F31">
      <w:pPr>
        <w:jc w:val="both"/>
      </w:pPr>
    </w:p>
    <w:p w:rsidR="000B3BB1" w:rsidRDefault="000B3BB1" w:rsidP="00B23F31">
      <w:pPr>
        <w:jc w:val="both"/>
      </w:pPr>
    </w:p>
    <w:p w:rsidR="000B3BB1" w:rsidRDefault="000B3BB1" w:rsidP="00B23F31">
      <w:pPr>
        <w:jc w:val="both"/>
      </w:pPr>
    </w:p>
    <w:p w:rsidR="000B3BB1" w:rsidRDefault="000B3BB1" w:rsidP="00B23F31">
      <w:pPr>
        <w:jc w:val="both"/>
      </w:pPr>
    </w:p>
    <w:p w:rsidR="000B3BB1" w:rsidRDefault="000B3BB1" w:rsidP="00B23F31">
      <w:pPr>
        <w:jc w:val="both"/>
      </w:pPr>
    </w:p>
    <w:p w:rsidR="000B3BB1" w:rsidRDefault="000B3BB1" w:rsidP="00B23F31">
      <w:pPr>
        <w:jc w:val="both"/>
      </w:pPr>
    </w:p>
    <w:p w:rsidR="000B3BB1" w:rsidRDefault="000B3BB1" w:rsidP="00B23F31">
      <w:pPr>
        <w:jc w:val="both"/>
      </w:pPr>
    </w:p>
    <w:p w:rsidR="000B3BB1" w:rsidRDefault="000B3BB1" w:rsidP="00B23F31">
      <w:pPr>
        <w:jc w:val="both"/>
      </w:pPr>
    </w:p>
    <w:p w:rsidR="000B3BB1" w:rsidRDefault="000B3BB1" w:rsidP="00B23F31">
      <w:pPr>
        <w:jc w:val="both"/>
      </w:pPr>
    </w:p>
    <w:p w:rsidR="000B3BB1" w:rsidRPr="00B23F31" w:rsidRDefault="000B3BB1" w:rsidP="00B23F31">
      <w:pPr>
        <w:jc w:val="both"/>
      </w:pPr>
    </w:p>
    <w:p w:rsidR="00B23F31" w:rsidRDefault="00B23F31" w:rsidP="007B6FFA">
      <w:pPr>
        <w:rPr>
          <w:b/>
          <w:caps/>
        </w:rPr>
      </w:pPr>
    </w:p>
    <w:p w:rsidR="00356883" w:rsidRPr="00356883" w:rsidRDefault="00356883" w:rsidP="00356883">
      <w:pPr>
        <w:jc w:val="both"/>
      </w:pPr>
      <w:r w:rsidRPr="00356883">
        <w:t>1. What are the ways to use or declare structure in your program?</w:t>
      </w:r>
    </w:p>
    <w:p w:rsidR="00356883" w:rsidRPr="003F3B09" w:rsidRDefault="00356883" w:rsidP="00356883">
      <w:pPr>
        <w:jc w:val="both"/>
        <w:rPr>
          <w:u w:val="single"/>
        </w:rPr>
      </w:pPr>
    </w:p>
    <w:p w:rsidR="00356883" w:rsidRPr="003F3B09" w:rsidRDefault="003F3B09" w:rsidP="00356883">
      <w:pPr>
        <w:jc w:val="both"/>
        <w:rPr>
          <w:u w:val="single"/>
        </w:rPr>
      </w:pPr>
      <w:r w:rsidRPr="003F3B09">
        <w:rPr>
          <w:u w:val="single"/>
        </w:rPr>
        <w:t xml:space="preserve">To declare a structure in a your program, you must put it above your main function. To declare one this is the syntax: struct struct_name {members};. Members is just the data type in its variable that the structure can access. You can also put another name before the semicolon. </w:t>
      </w:r>
    </w:p>
    <w:p w:rsidR="00356883" w:rsidRPr="00356883" w:rsidRDefault="00356883" w:rsidP="00356883">
      <w:pPr>
        <w:jc w:val="both"/>
      </w:pPr>
    </w:p>
    <w:p w:rsidR="003F3B09" w:rsidRDefault="00356883" w:rsidP="003F3B09">
      <w:pPr>
        <w:pBdr>
          <w:bottom w:val="single" w:sz="12" w:space="1" w:color="auto"/>
        </w:pBdr>
        <w:jc w:val="both"/>
      </w:pPr>
      <w:r w:rsidRPr="00356883">
        <w:t>2. How do you access a member in a structures?</w:t>
      </w:r>
    </w:p>
    <w:p w:rsidR="003F3B09" w:rsidRDefault="003F3B09" w:rsidP="003F3B09">
      <w:pPr>
        <w:pBdr>
          <w:bottom w:val="single" w:sz="12" w:space="1" w:color="auto"/>
        </w:pBdr>
        <w:jc w:val="both"/>
      </w:pPr>
    </w:p>
    <w:p w:rsidR="003F3B09" w:rsidRPr="003F3B09" w:rsidRDefault="003F3B09" w:rsidP="003F3B09">
      <w:pPr>
        <w:pBdr>
          <w:bottom w:val="single" w:sz="12" w:space="1" w:color="auto"/>
        </w:pBdr>
        <w:jc w:val="both"/>
        <w:rPr>
          <w:u w:val="single"/>
        </w:rPr>
      </w:pPr>
      <w:r w:rsidRPr="003F3B09">
        <w:rPr>
          <w:u w:val="single"/>
        </w:rPr>
        <w:t>To access member in a structure you just need to put a dot(.) after the struct name. For example: Struct_name.age. You will now access the data inside the member named age.</w:t>
      </w:r>
    </w:p>
    <w:p w:rsidR="003F3B09" w:rsidRDefault="003F3B09" w:rsidP="003F3B09">
      <w:pPr>
        <w:pBdr>
          <w:bottom w:val="single" w:sz="12" w:space="1" w:color="auto"/>
        </w:pBdr>
        <w:jc w:val="both"/>
      </w:pPr>
    </w:p>
    <w:p w:rsidR="003F3B09" w:rsidRPr="003F3B09" w:rsidRDefault="003F3B09" w:rsidP="003F3B09">
      <w:pPr>
        <w:pBdr>
          <w:bottom w:val="single" w:sz="12" w:space="1" w:color="auto"/>
        </w:pBdr>
        <w:jc w:val="both"/>
      </w:pPr>
    </w:p>
    <w:p w:rsidR="00356883" w:rsidRDefault="00356883" w:rsidP="007B6FFA">
      <w:pPr>
        <w:rPr>
          <w:b/>
          <w:caps/>
        </w:rPr>
      </w:pPr>
    </w:p>
    <w:p w:rsidR="002021A1" w:rsidRPr="00B63752" w:rsidRDefault="002021A1" w:rsidP="00B23F31">
      <w:pPr>
        <w:numPr>
          <w:ilvl w:val="0"/>
          <w:numId w:val="46"/>
        </w:numPr>
        <w:tabs>
          <w:tab w:val="left" w:pos="360"/>
        </w:tabs>
        <w:ind w:hanging="1260"/>
        <w:rPr>
          <w:b/>
          <w:caps/>
        </w:rPr>
      </w:pPr>
      <w:r w:rsidRPr="00B63752">
        <w:rPr>
          <w:b/>
          <w:caps/>
          <w:lang w:eastAsia="ar-SA"/>
        </w:rPr>
        <w:t xml:space="preserve">Assessment </w:t>
      </w:r>
    </w:p>
    <w:p w:rsidR="002021A1" w:rsidRDefault="002021A1" w:rsidP="002021A1">
      <w:pPr>
        <w:jc w:val="both"/>
        <w:rPr>
          <w:lang w:eastAsia="ar-SA"/>
        </w:rPr>
      </w:pPr>
    </w:p>
    <w:p w:rsidR="002021A1" w:rsidRDefault="002021A1" w:rsidP="002021A1">
      <w:pPr>
        <w:jc w:val="both"/>
        <w:rPr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021A1" w:rsidRPr="00C942BD" w:rsidTr="002A5C5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21A1" w:rsidRPr="00C942BD" w:rsidRDefault="002021A1" w:rsidP="002A5C5B">
            <w:pPr>
              <w:rPr>
                <w:sz w:val="22"/>
                <w:szCs w:val="22"/>
              </w:rPr>
            </w:pPr>
            <w:r>
              <w:t>Department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21A1" w:rsidRPr="00C942BD" w:rsidRDefault="002021A1" w:rsidP="002A5C5B">
            <w:pPr>
              <w:rPr>
                <w:sz w:val="22"/>
                <w:szCs w:val="22"/>
              </w:rPr>
            </w:pPr>
            <w:r>
              <w:t>Information Technology</w:t>
            </w:r>
          </w:p>
        </w:tc>
      </w:tr>
      <w:tr w:rsidR="002021A1" w:rsidRPr="00C942BD" w:rsidTr="002A5C5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21A1" w:rsidRPr="00C942BD" w:rsidRDefault="002021A1" w:rsidP="002A5C5B">
            <w:pPr>
              <w:rPr>
                <w:sz w:val="22"/>
                <w:szCs w:val="22"/>
              </w:rPr>
            </w:pPr>
            <w:r>
              <w:t>Subject Code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21A1" w:rsidRPr="00C942BD" w:rsidRDefault="00C0523A" w:rsidP="000D1D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CCS0007</w:t>
            </w:r>
          </w:p>
        </w:tc>
      </w:tr>
      <w:tr w:rsidR="002021A1" w:rsidRPr="00C942BD" w:rsidTr="002A5C5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21A1" w:rsidRPr="00C942BD" w:rsidRDefault="002021A1" w:rsidP="002A5C5B">
            <w:pPr>
              <w:ind w:left="720" w:hanging="720"/>
              <w:rPr>
                <w:sz w:val="22"/>
                <w:szCs w:val="22"/>
              </w:rPr>
            </w:pPr>
            <w:r>
              <w:t>Description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21A1" w:rsidRPr="00C942BD" w:rsidRDefault="00356883" w:rsidP="002A5C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PROGRAMMING 2 FOR IT</w:t>
            </w:r>
          </w:p>
        </w:tc>
      </w:tr>
      <w:tr w:rsidR="002021A1" w:rsidRPr="00C942BD" w:rsidTr="002A5C5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21A1" w:rsidRPr="00C942BD" w:rsidRDefault="002021A1" w:rsidP="002A5C5B">
            <w:pPr>
              <w:ind w:left="720" w:hanging="720"/>
              <w:rPr>
                <w:sz w:val="22"/>
                <w:szCs w:val="22"/>
              </w:rPr>
            </w:pPr>
            <w:r>
              <w:t>Term/Academic Year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21A1" w:rsidRPr="00C942BD" w:rsidRDefault="002021A1" w:rsidP="002A5C5B">
            <w:pPr>
              <w:rPr>
                <w:sz w:val="22"/>
                <w:szCs w:val="22"/>
              </w:rPr>
            </w:pPr>
          </w:p>
        </w:tc>
      </w:tr>
    </w:tbl>
    <w:p w:rsidR="002021A1" w:rsidRPr="0043679D" w:rsidRDefault="002021A1" w:rsidP="002021A1">
      <w:pPr>
        <w:rPr>
          <w:rFonts w:ascii="Calibri" w:hAnsi="Calibr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3114"/>
      </w:tblGrid>
      <w:tr w:rsidR="002021A1" w:rsidRPr="00C942BD" w:rsidTr="002A5C5B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21A1" w:rsidRPr="00C942BD" w:rsidRDefault="002021A1" w:rsidP="002A5C5B">
            <w:pPr>
              <w:rPr>
                <w:sz w:val="22"/>
                <w:szCs w:val="22"/>
              </w:rPr>
            </w:pPr>
            <w:r>
              <w:t>Topic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21A1" w:rsidRPr="00C942BD" w:rsidRDefault="00356883" w:rsidP="002A5C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Structures</w:t>
            </w:r>
          </w:p>
        </w:tc>
      </w:tr>
      <w:tr w:rsidR="002021A1" w:rsidRPr="00C942BD" w:rsidTr="002A5C5B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21A1" w:rsidRPr="00C942BD" w:rsidRDefault="002021A1" w:rsidP="002A5C5B">
            <w:pPr>
              <w:rPr>
                <w:sz w:val="22"/>
                <w:szCs w:val="22"/>
              </w:rPr>
            </w:pPr>
            <w:r>
              <w:t>Lab Activity  No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21A1" w:rsidRPr="00C942BD" w:rsidRDefault="00356883" w:rsidP="002A5C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9B3EDC" w:rsidRPr="00C942BD" w:rsidTr="002A5C5B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EDC" w:rsidRPr="00C942BD" w:rsidRDefault="009B3EDC" w:rsidP="002A5C5B">
            <w:pPr>
              <w:rPr>
                <w:sz w:val="22"/>
                <w:szCs w:val="22"/>
              </w:rPr>
            </w:pPr>
            <w:r>
              <w:t>Lab Activity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EDC" w:rsidRPr="00F11BF5" w:rsidRDefault="00356883" w:rsidP="002A5C5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Structures</w:t>
            </w:r>
          </w:p>
        </w:tc>
      </w:tr>
      <w:tr w:rsidR="009B3EDC" w:rsidRPr="00C942BD" w:rsidTr="002A5C5B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EDC" w:rsidRPr="00C942BD" w:rsidRDefault="009B3EDC" w:rsidP="002A5C5B">
            <w:pPr>
              <w:rPr>
                <w:sz w:val="22"/>
                <w:szCs w:val="22"/>
              </w:rPr>
            </w:pPr>
            <w:r>
              <w:t>CLO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3EDC" w:rsidRPr="00C942BD" w:rsidRDefault="00356883" w:rsidP="002A5C5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</w:tbl>
    <w:p w:rsidR="002021A1" w:rsidRDefault="002021A1" w:rsidP="002021A1">
      <w:pPr>
        <w:rPr>
          <w:rFonts w:ascii="Calibri" w:hAnsi="Calibri"/>
          <w:b/>
          <w:sz w:val="22"/>
          <w:szCs w:val="22"/>
        </w:rPr>
      </w:pPr>
    </w:p>
    <w:p w:rsidR="002021A1" w:rsidRPr="0043679D" w:rsidRDefault="002021A1" w:rsidP="002021A1">
      <w:pPr>
        <w:rPr>
          <w:rFonts w:ascii="Calibri" w:hAnsi="Calibri"/>
          <w:b/>
          <w:sz w:val="22"/>
          <w:szCs w:val="22"/>
        </w:rPr>
      </w:pPr>
    </w:p>
    <w:p w:rsidR="00303FC7" w:rsidRDefault="002021A1" w:rsidP="002021A1">
      <w:pPr>
        <w:rPr>
          <w:b/>
        </w:rPr>
      </w:pPr>
      <w:r>
        <w:rPr>
          <w:b/>
        </w:rPr>
        <w:t>Note: The following rubrics/metrics will be used to grade studen</w:t>
      </w:r>
      <w:r w:rsidR="00805ACE">
        <w:rPr>
          <w:b/>
        </w:rPr>
        <w:t>ts’ output in the lab exercise</w:t>
      </w:r>
      <w:r>
        <w:rPr>
          <w:b/>
        </w:rPr>
        <w:t>.</w:t>
      </w:r>
    </w:p>
    <w:p w:rsidR="002021A1" w:rsidRDefault="002021A1" w:rsidP="00303FC7">
      <w:pPr>
        <w:jc w:val="center"/>
        <w:rPr>
          <w:b/>
        </w:rPr>
      </w:pPr>
    </w:p>
    <w:p w:rsidR="00356883" w:rsidRDefault="00356883" w:rsidP="00356883">
      <w:pPr>
        <w:rPr>
          <w:b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1848"/>
        <w:gridCol w:w="1880"/>
        <w:gridCol w:w="1862"/>
        <w:gridCol w:w="1912"/>
      </w:tblGrid>
      <w:tr w:rsidR="00356883" w:rsidRPr="000437E9" w:rsidTr="008A31BE"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883" w:rsidRPr="00FD409A" w:rsidRDefault="00356883" w:rsidP="008A31B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Trait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883" w:rsidRPr="000437E9" w:rsidRDefault="00356883" w:rsidP="008A31BE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(Excellent)</w:t>
            </w:r>
          </w:p>
        </w:tc>
        <w:tc>
          <w:tcPr>
            <w:tcW w:w="1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883" w:rsidRPr="000437E9" w:rsidRDefault="00356883" w:rsidP="008A31BE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(Good)</w:t>
            </w:r>
          </w:p>
        </w:tc>
        <w:tc>
          <w:tcPr>
            <w:tcW w:w="1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883" w:rsidRPr="000437E9" w:rsidRDefault="00356883" w:rsidP="008A31BE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(Fair)</w:t>
            </w:r>
          </w:p>
        </w:tc>
        <w:tc>
          <w:tcPr>
            <w:tcW w:w="1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883" w:rsidRPr="000437E9" w:rsidRDefault="00356883" w:rsidP="008A31BE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(Poor)</w:t>
            </w:r>
          </w:p>
        </w:tc>
      </w:tr>
      <w:tr w:rsidR="00356883" w:rsidRPr="000437E9" w:rsidTr="008A31BE">
        <w:trPr>
          <w:trHeight w:val="1762"/>
        </w:trPr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883" w:rsidRPr="0063312A" w:rsidRDefault="00356883" w:rsidP="008A31B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Requirement Specification(3</w:t>
            </w:r>
            <w:r w:rsidRPr="0063312A">
              <w:rPr>
                <w:b/>
                <w:sz w:val="22"/>
              </w:rPr>
              <w:t>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883" w:rsidRDefault="00356883" w:rsidP="008A31BE">
            <w:r>
              <w:t>Able to identify correctly all input and output and provide alternative.</w:t>
            </w:r>
          </w:p>
          <w:p w:rsidR="00356883" w:rsidRPr="00861E30" w:rsidRDefault="00356883" w:rsidP="008A31BE">
            <w:r w:rsidRPr="001E5C16">
              <w:rPr>
                <w:b/>
              </w:rPr>
              <w:t xml:space="preserve"> (28-20pts)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883" w:rsidRDefault="00356883" w:rsidP="008A31BE">
            <w:pPr>
              <w:rPr>
                <w:b/>
              </w:rPr>
            </w:pPr>
            <w:r>
              <w:t>Able to identify correctly all input and output</w:t>
            </w:r>
          </w:p>
          <w:p w:rsidR="00356883" w:rsidRPr="001E5C16" w:rsidRDefault="00356883" w:rsidP="008A31BE">
            <w:r w:rsidRPr="001E5C16">
              <w:rPr>
                <w:b/>
              </w:rPr>
              <w:t>(25-17pts)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883" w:rsidRDefault="00356883" w:rsidP="008A31BE">
            <w:pPr>
              <w:rPr>
                <w:b/>
              </w:rPr>
            </w:pPr>
            <w:r>
              <w:t>Able to identify only one input or output</w:t>
            </w:r>
          </w:p>
          <w:p w:rsidR="00356883" w:rsidRPr="001E5C16" w:rsidRDefault="00356883" w:rsidP="008A31BE">
            <w:r w:rsidRPr="001E5C16">
              <w:rPr>
                <w:b/>
              </w:rPr>
              <w:t>(22-14pts)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883" w:rsidRDefault="00356883" w:rsidP="008A31BE">
            <w:pPr>
              <w:rPr>
                <w:b/>
              </w:rPr>
            </w:pPr>
            <w:r>
              <w:t>Unable to identify any input and output</w:t>
            </w:r>
          </w:p>
          <w:p w:rsidR="00356883" w:rsidRPr="001E5C16" w:rsidRDefault="00356883" w:rsidP="008A31BE">
            <w:r w:rsidRPr="001E5C16">
              <w:rPr>
                <w:b/>
              </w:rPr>
              <w:t>(20-11pts)</w:t>
            </w:r>
          </w:p>
        </w:tc>
      </w:tr>
      <w:tr w:rsidR="00356883" w:rsidRPr="000437E9" w:rsidTr="008A31BE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883" w:rsidRDefault="00356883" w:rsidP="008A31B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Data type(2</w:t>
            </w:r>
            <w:r w:rsidRPr="0063312A">
              <w:rPr>
                <w:b/>
                <w:sz w:val="22"/>
              </w:rPr>
              <w:t>0pts)</w:t>
            </w:r>
          </w:p>
          <w:p w:rsidR="00356883" w:rsidRPr="008A0883" w:rsidRDefault="00356883" w:rsidP="008A31BE">
            <w:pPr>
              <w:rPr>
                <w:b/>
                <w:sz w:val="22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883" w:rsidRPr="001E5C16" w:rsidRDefault="00356883" w:rsidP="008A31BE">
            <w:r>
              <w:t xml:space="preserve">Able to apply required data type or data </w:t>
            </w:r>
            <w:r>
              <w:lastRenderedPageBreak/>
              <w:t>structure and produce correct results</w:t>
            </w:r>
            <w:r w:rsidRPr="001E5C16">
              <w:rPr>
                <w:b/>
              </w:rPr>
              <w:t xml:space="preserve"> (18-20pts)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883" w:rsidRPr="001E5C16" w:rsidRDefault="00356883" w:rsidP="008A31BE">
            <w:r>
              <w:lastRenderedPageBreak/>
              <w:t xml:space="preserve">Able to apply required data type or data </w:t>
            </w:r>
            <w:r>
              <w:lastRenderedPageBreak/>
              <w:t>structure and produce partially correct results</w:t>
            </w:r>
            <w:r w:rsidRPr="001E5C16">
              <w:rPr>
                <w:b/>
              </w:rPr>
              <w:t xml:space="preserve"> (15-17pts)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883" w:rsidRPr="001E5C16" w:rsidRDefault="00356883" w:rsidP="008A31BE">
            <w:r>
              <w:lastRenderedPageBreak/>
              <w:t xml:space="preserve">Able to identify required data type or data </w:t>
            </w:r>
            <w:r>
              <w:lastRenderedPageBreak/>
              <w:t>structure but does apply correctly</w:t>
            </w:r>
            <w:r w:rsidRPr="001E5C16">
              <w:rPr>
                <w:b/>
              </w:rPr>
              <w:t xml:space="preserve"> (12-14pts)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883" w:rsidRDefault="00356883" w:rsidP="008A31BE">
            <w:r>
              <w:lastRenderedPageBreak/>
              <w:t xml:space="preserve">Unable to identify required data type </w:t>
            </w:r>
          </w:p>
          <w:p w:rsidR="00356883" w:rsidRPr="001E5C16" w:rsidRDefault="00356883" w:rsidP="008A31BE">
            <w:r>
              <w:rPr>
                <w:b/>
              </w:rPr>
              <w:lastRenderedPageBreak/>
              <w:t>(9</w:t>
            </w:r>
            <w:r w:rsidRPr="001E5C16">
              <w:rPr>
                <w:b/>
              </w:rPr>
              <w:t>-11pts)</w:t>
            </w:r>
          </w:p>
        </w:tc>
      </w:tr>
      <w:tr w:rsidR="00356883" w:rsidRPr="000437E9" w:rsidTr="008A31BE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883" w:rsidRPr="008A0883" w:rsidRDefault="00356883" w:rsidP="008A31B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Input Validation(2</w:t>
            </w:r>
            <w:r w:rsidRPr="0063312A">
              <w:rPr>
                <w:b/>
                <w:sz w:val="22"/>
              </w:rPr>
              <w:t>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883" w:rsidRPr="001E5C16" w:rsidRDefault="00356883" w:rsidP="008A31BE">
            <w:r>
              <w:t xml:space="preserve">The program works and meets all specifications. Does exception al checking for errors and out-of- range data </w:t>
            </w:r>
            <w:r w:rsidRPr="001E5C16">
              <w:rPr>
                <w:b/>
              </w:rPr>
              <w:t>(18-20pts)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883" w:rsidRPr="001E5C16" w:rsidRDefault="00356883" w:rsidP="008A31BE">
            <w:r>
              <w:t>The program works and meets all specifications. Does some checking for errors and outof- range data</w:t>
            </w:r>
            <w:r w:rsidRPr="001E5C16">
              <w:rPr>
                <w:b/>
              </w:rPr>
              <w:t xml:space="preserve"> (15-17pts)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883" w:rsidRPr="001E5C16" w:rsidRDefault="00356883" w:rsidP="008A31BE">
            <w:r>
              <w:t xml:space="preserve">The program produces correct results but does not display correctly Does not check for errors and outof- range data </w:t>
            </w:r>
            <w:r w:rsidRPr="001E5C16">
              <w:rPr>
                <w:b/>
              </w:rPr>
              <w:t>(12-14pts)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883" w:rsidRPr="001E5C16" w:rsidRDefault="00356883" w:rsidP="008A31BE">
            <w:r>
              <w:t xml:space="preserve">The program produce s incorrect results </w:t>
            </w:r>
            <w:r>
              <w:rPr>
                <w:b/>
              </w:rPr>
              <w:t>(9</w:t>
            </w:r>
            <w:r w:rsidRPr="001E5C16">
              <w:rPr>
                <w:b/>
              </w:rPr>
              <w:t>-11pts)</w:t>
            </w:r>
          </w:p>
        </w:tc>
      </w:tr>
      <w:tr w:rsidR="00356883" w:rsidRPr="000437E9" w:rsidTr="008A31BE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883" w:rsidRPr="008A0883" w:rsidRDefault="00356883" w:rsidP="008A31BE">
            <w:pPr>
              <w:rPr>
                <w:b/>
                <w:sz w:val="22"/>
              </w:rPr>
            </w:pPr>
            <w:r w:rsidRPr="004D024A">
              <w:rPr>
                <w:b/>
                <w:sz w:val="22"/>
              </w:rPr>
              <w:t>Free from syntax, logic, and runtime errors</w:t>
            </w:r>
            <w:r>
              <w:rPr>
                <w:b/>
                <w:sz w:val="22"/>
              </w:rPr>
              <w:t xml:space="preserve"> (1</w:t>
            </w:r>
            <w:r w:rsidRPr="0063312A">
              <w:rPr>
                <w:b/>
                <w:sz w:val="22"/>
              </w:rPr>
              <w:t>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883" w:rsidRPr="001E5C16" w:rsidRDefault="00356883" w:rsidP="008A31BE">
            <w:r>
              <w:t xml:space="preserve">Unable to run program </w:t>
            </w:r>
            <w:r w:rsidRPr="001E5C16">
              <w:rPr>
                <w:b/>
              </w:rPr>
              <w:t>(10pts)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883" w:rsidRPr="001E5C16" w:rsidRDefault="00356883" w:rsidP="008A31BE">
            <w:r>
              <w:t xml:space="preserve">Able to run program but have logic error </w:t>
            </w:r>
            <w:r w:rsidRPr="001E5C16">
              <w:rPr>
                <w:b/>
              </w:rPr>
              <w:t>(8-9pts)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883" w:rsidRPr="001E5C16" w:rsidRDefault="00356883" w:rsidP="008A31BE">
            <w:r>
              <w:t>Able to run program correctly without any logic error and display inappropri ate output</w:t>
            </w:r>
            <w:r w:rsidRPr="001E5C16">
              <w:rPr>
                <w:b/>
              </w:rPr>
              <w:t xml:space="preserve"> (6-7pts)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883" w:rsidRPr="001E5C16" w:rsidRDefault="00356883" w:rsidP="008A31BE">
            <w:r>
              <w:t xml:space="preserve">Able to run program correctly without any logic error and display appropriate output </w:t>
            </w:r>
            <w:r w:rsidRPr="001E5C16">
              <w:rPr>
                <w:b/>
              </w:rPr>
              <w:t>(5pts)</w:t>
            </w:r>
          </w:p>
        </w:tc>
      </w:tr>
      <w:tr w:rsidR="00356883" w:rsidRPr="000437E9" w:rsidTr="008A31BE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883" w:rsidRPr="008A0883" w:rsidRDefault="00356883" w:rsidP="008A31B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Delivery (10pts)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6883" w:rsidRPr="000437E9" w:rsidRDefault="00356883" w:rsidP="008A31BE">
            <w:pPr>
              <w:rPr>
                <w:sz w:val="22"/>
              </w:rPr>
            </w:pPr>
            <w:r>
              <w:t>The program was delivered on time</w:t>
            </w:r>
            <w:r w:rsidRPr="0063312A">
              <w:rPr>
                <w:b/>
                <w:sz w:val="22"/>
              </w:rPr>
              <w:t xml:space="preserve"> (10pts)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6883" w:rsidRPr="000437E9" w:rsidRDefault="00356883" w:rsidP="008A31BE">
            <w:pPr>
              <w:rPr>
                <w:sz w:val="22"/>
              </w:rPr>
            </w:pPr>
            <w:r>
              <w:t xml:space="preserve">The program was delivered after 5 minutes from the time required. </w:t>
            </w:r>
            <w:r w:rsidRPr="00BA017D">
              <w:rPr>
                <w:b/>
                <w:sz w:val="22"/>
              </w:rPr>
              <w:t>(8-9pts)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6883" w:rsidRPr="000437E9" w:rsidRDefault="00356883" w:rsidP="008A31BE">
            <w:pPr>
              <w:rPr>
                <w:sz w:val="22"/>
              </w:rPr>
            </w:pPr>
            <w:r>
              <w:t>The program was delivered after 10 minutes from the time required.</w:t>
            </w:r>
            <w:r w:rsidRPr="009F7127">
              <w:rPr>
                <w:b/>
                <w:sz w:val="22"/>
              </w:rPr>
              <w:t xml:space="preserve"> (6-7pts)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6883" w:rsidRPr="000437E9" w:rsidRDefault="00356883" w:rsidP="008A31BE">
            <w:pPr>
              <w:rPr>
                <w:sz w:val="22"/>
              </w:rPr>
            </w:pPr>
            <w:r>
              <w:t xml:space="preserve">The program was delivered after 15 (or more) minutes from the time required. </w:t>
            </w:r>
            <w:r w:rsidRPr="009C1D17">
              <w:rPr>
                <w:b/>
                <w:sz w:val="22"/>
              </w:rPr>
              <w:t>(5pts)</w:t>
            </w:r>
          </w:p>
        </w:tc>
      </w:tr>
      <w:tr w:rsidR="00356883" w:rsidRPr="000437E9" w:rsidTr="008A31BE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883" w:rsidRPr="0063312A" w:rsidRDefault="00356883" w:rsidP="008A31B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Use of Comments</w:t>
            </w:r>
          </w:p>
          <w:p w:rsidR="00356883" w:rsidRPr="000437E9" w:rsidRDefault="00356883" w:rsidP="008A31BE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(10pts)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883" w:rsidRPr="001E5C16" w:rsidRDefault="00356883" w:rsidP="008A31BE">
            <w:r w:rsidRPr="001E5C16">
              <w:t xml:space="preserve">Specific purpose is noted for each function, control structure, input requirements, and output results. </w:t>
            </w:r>
            <w:r w:rsidRPr="001E5C16">
              <w:rPr>
                <w:b/>
              </w:rPr>
              <w:t>(10pts)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883" w:rsidRPr="001E5C16" w:rsidRDefault="00356883" w:rsidP="008A31BE">
            <w:r w:rsidRPr="001E5C16">
              <w:t xml:space="preserve">Specific purpose is noted for each function and control structure. </w:t>
            </w:r>
            <w:r w:rsidRPr="001E5C16">
              <w:rPr>
                <w:b/>
              </w:rPr>
              <w:t>(8-9pts)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883" w:rsidRPr="001E5C16" w:rsidRDefault="00356883" w:rsidP="008A31BE">
            <w:r w:rsidRPr="001E5C16">
              <w:t xml:space="preserve">Purpose is noted for each function. </w:t>
            </w:r>
            <w:r w:rsidRPr="001E5C16">
              <w:rPr>
                <w:b/>
              </w:rPr>
              <w:t>(6-7pts)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6883" w:rsidRPr="001E5C16" w:rsidRDefault="00356883" w:rsidP="008A31BE">
            <w:r w:rsidRPr="001E5C16">
              <w:t xml:space="preserve">No comments included. </w:t>
            </w:r>
            <w:r w:rsidRPr="001E5C16">
              <w:rPr>
                <w:b/>
              </w:rPr>
              <w:t>(5pts)</w:t>
            </w:r>
          </w:p>
        </w:tc>
      </w:tr>
    </w:tbl>
    <w:p w:rsidR="00356883" w:rsidRDefault="00356883" w:rsidP="00356883">
      <w:pPr>
        <w:rPr>
          <w:lang w:eastAsia="ar-SA"/>
        </w:rPr>
      </w:pPr>
    </w:p>
    <w:p w:rsidR="00356883" w:rsidRDefault="00356883" w:rsidP="00356883">
      <w:pPr>
        <w:rPr>
          <w:lang w:eastAsia="ar-S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3528"/>
      </w:tblGrid>
      <w:tr w:rsidR="00356883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56883" w:rsidRPr="00750653" w:rsidRDefault="00356883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Topic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56883" w:rsidRPr="00F915F2" w:rsidRDefault="00356883" w:rsidP="008A31BE">
            <w:r>
              <w:t>Structures</w:t>
            </w:r>
          </w:p>
        </w:tc>
      </w:tr>
      <w:tr w:rsidR="00356883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56883" w:rsidRPr="00750653" w:rsidRDefault="00356883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Lab Activity  No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56883" w:rsidRPr="00750653" w:rsidRDefault="00356883" w:rsidP="008A31BE">
            <w:pPr>
              <w:rPr>
                <w:sz w:val="22"/>
                <w:szCs w:val="22"/>
              </w:rPr>
            </w:pPr>
            <w:r>
              <w:t>3</w:t>
            </w:r>
          </w:p>
        </w:tc>
      </w:tr>
      <w:tr w:rsidR="00356883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56883" w:rsidRPr="00750653" w:rsidRDefault="00356883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Lab Activity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56883" w:rsidRPr="00D1570A" w:rsidRDefault="00356883" w:rsidP="008A31BE">
            <w:r w:rsidRPr="0087678D">
              <w:t>Structures</w:t>
            </w:r>
          </w:p>
        </w:tc>
      </w:tr>
      <w:tr w:rsidR="00356883" w:rsidRPr="00C942BD" w:rsidTr="008A31BE">
        <w:trPr>
          <w:trHeight w:val="359"/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56883" w:rsidRPr="00750653" w:rsidRDefault="00356883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CLO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56883" w:rsidRPr="00750653" w:rsidRDefault="00356883" w:rsidP="008A31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356883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883" w:rsidRPr="00DE375F" w:rsidRDefault="00356883" w:rsidP="008A31BE">
            <w:pPr>
              <w:rPr>
                <w:sz w:val="22"/>
              </w:rPr>
            </w:pPr>
            <w:r w:rsidRPr="00045591">
              <w:rPr>
                <w:sz w:val="22"/>
              </w:rPr>
              <w:t xml:space="preserve">Requirement Specification </w:t>
            </w:r>
            <w:r w:rsidRPr="00B300E3">
              <w:rPr>
                <w:sz w:val="22"/>
              </w:rPr>
              <w:t>(30pts)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883" w:rsidRDefault="00356883" w:rsidP="008A31BE">
            <w:pPr>
              <w:rPr>
                <w:b/>
                <w:sz w:val="22"/>
                <w:szCs w:val="22"/>
              </w:rPr>
            </w:pPr>
          </w:p>
        </w:tc>
      </w:tr>
      <w:tr w:rsidR="00356883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883" w:rsidRPr="00B300E3" w:rsidRDefault="00356883" w:rsidP="008A31BE">
            <w:pPr>
              <w:rPr>
                <w:sz w:val="22"/>
              </w:rPr>
            </w:pPr>
            <w:r w:rsidRPr="00045591">
              <w:rPr>
                <w:sz w:val="22"/>
              </w:rPr>
              <w:t>Data type</w:t>
            </w:r>
            <w:r w:rsidRPr="00B300E3">
              <w:rPr>
                <w:sz w:val="22"/>
              </w:rPr>
              <w:t xml:space="preserve"> (20pts)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883" w:rsidRDefault="00356883" w:rsidP="008A31BE">
            <w:pPr>
              <w:rPr>
                <w:b/>
                <w:sz w:val="22"/>
                <w:szCs w:val="22"/>
              </w:rPr>
            </w:pPr>
          </w:p>
        </w:tc>
      </w:tr>
      <w:tr w:rsidR="00356883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883" w:rsidRPr="00DE375F" w:rsidRDefault="00356883" w:rsidP="008A31BE">
            <w:pPr>
              <w:rPr>
                <w:sz w:val="22"/>
              </w:rPr>
            </w:pPr>
            <w:r w:rsidRPr="00612BA1">
              <w:rPr>
                <w:sz w:val="22"/>
              </w:rPr>
              <w:t>Input Validation (20pts)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883" w:rsidRDefault="00356883" w:rsidP="008A31BE">
            <w:pPr>
              <w:rPr>
                <w:b/>
                <w:sz w:val="22"/>
                <w:szCs w:val="22"/>
              </w:rPr>
            </w:pPr>
          </w:p>
        </w:tc>
      </w:tr>
      <w:tr w:rsidR="00356883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883" w:rsidRPr="00DE375F" w:rsidRDefault="00356883" w:rsidP="008A31BE">
            <w:pPr>
              <w:rPr>
                <w:sz w:val="22"/>
              </w:rPr>
            </w:pPr>
            <w:r w:rsidRPr="00045591">
              <w:rPr>
                <w:sz w:val="22"/>
              </w:rPr>
              <w:t>Free from syntax, logic, and runtime errors</w:t>
            </w:r>
            <w:r w:rsidRPr="00B300E3">
              <w:rPr>
                <w:sz w:val="22"/>
              </w:rPr>
              <w:t xml:space="preserve"> (10pts)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883" w:rsidRDefault="00356883" w:rsidP="008A31BE">
            <w:pPr>
              <w:rPr>
                <w:b/>
                <w:sz w:val="22"/>
                <w:szCs w:val="22"/>
              </w:rPr>
            </w:pPr>
          </w:p>
        </w:tc>
      </w:tr>
      <w:tr w:rsidR="00356883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883" w:rsidRPr="000437E9" w:rsidRDefault="00356883" w:rsidP="008A31BE">
            <w:pPr>
              <w:rPr>
                <w:sz w:val="22"/>
              </w:rPr>
            </w:pPr>
            <w:r w:rsidRPr="00045591">
              <w:rPr>
                <w:sz w:val="22"/>
              </w:rPr>
              <w:lastRenderedPageBreak/>
              <w:t>Delivery</w:t>
            </w:r>
            <w:r w:rsidRPr="00B300E3">
              <w:rPr>
                <w:sz w:val="22"/>
              </w:rPr>
              <w:t xml:space="preserve"> (10pts)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883" w:rsidRDefault="00356883" w:rsidP="008A31BE">
            <w:pPr>
              <w:rPr>
                <w:b/>
                <w:sz w:val="22"/>
                <w:szCs w:val="22"/>
              </w:rPr>
            </w:pPr>
          </w:p>
        </w:tc>
      </w:tr>
      <w:tr w:rsidR="00356883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883" w:rsidRPr="00B300E3" w:rsidRDefault="00356883" w:rsidP="008A31BE">
            <w:pPr>
              <w:rPr>
                <w:sz w:val="22"/>
              </w:rPr>
            </w:pPr>
            <w:r w:rsidRPr="00B300E3">
              <w:rPr>
                <w:sz w:val="22"/>
              </w:rPr>
              <w:t>Use of Comments (10pts)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883" w:rsidRDefault="00356883" w:rsidP="008A31BE">
            <w:pPr>
              <w:rPr>
                <w:b/>
                <w:sz w:val="22"/>
                <w:szCs w:val="22"/>
              </w:rPr>
            </w:pPr>
          </w:p>
        </w:tc>
      </w:tr>
      <w:tr w:rsidR="00356883" w:rsidRPr="00C942BD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883" w:rsidRPr="00CB77CF" w:rsidRDefault="00356883" w:rsidP="008A31BE">
            <w:pPr>
              <w:jc w:val="right"/>
              <w:rPr>
                <w:b/>
                <w:sz w:val="22"/>
              </w:rPr>
            </w:pPr>
            <w:r w:rsidRPr="00CB77CF">
              <w:rPr>
                <w:b/>
                <w:sz w:val="22"/>
              </w:rPr>
              <w:t>TOTAL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883" w:rsidRDefault="00356883" w:rsidP="008A31BE">
            <w:pPr>
              <w:rPr>
                <w:b/>
                <w:sz w:val="22"/>
                <w:szCs w:val="22"/>
              </w:rPr>
            </w:pPr>
          </w:p>
        </w:tc>
      </w:tr>
    </w:tbl>
    <w:p w:rsidR="002021A1" w:rsidRDefault="002021A1" w:rsidP="002021A1">
      <w:pPr>
        <w:jc w:val="both"/>
        <w:rPr>
          <w:lang w:eastAsia="ar-SA"/>
        </w:rPr>
      </w:pPr>
    </w:p>
    <w:p w:rsidR="002021A1" w:rsidRPr="00A141A3" w:rsidRDefault="002021A1" w:rsidP="002021A1">
      <w:pPr>
        <w:rPr>
          <w:lang w:eastAsia="ar-SA"/>
        </w:rPr>
      </w:pPr>
    </w:p>
    <w:p w:rsidR="002021A1" w:rsidRDefault="002021A1" w:rsidP="002021A1">
      <w:pPr>
        <w:rPr>
          <w:lang w:val="fil-PH" w:eastAsia="ar-SA"/>
        </w:rPr>
      </w:pPr>
    </w:p>
    <w:p w:rsidR="002021A1" w:rsidRDefault="002021A1" w:rsidP="002021A1">
      <w:pPr>
        <w:rPr>
          <w:lang w:val="fil-PH" w:eastAsia="ar-SA"/>
        </w:rPr>
      </w:pPr>
    </w:p>
    <w:p w:rsidR="002021A1" w:rsidRPr="00E9289F" w:rsidRDefault="002021A1" w:rsidP="002021A1">
      <w:pPr>
        <w:rPr>
          <w:lang w:val="fil-PH" w:eastAsia="ar-SA"/>
        </w:rPr>
      </w:pPr>
    </w:p>
    <w:p w:rsidR="002021A1" w:rsidRPr="0027390D" w:rsidRDefault="002021A1" w:rsidP="0027390D">
      <w:pPr>
        <w:ind w:left="720"/>
        <w:jc w:val="both"/>
        <w:rPr>
          <w:u w:val="single"/>
          <w:lang w:eastAsia="ar-SA"/>
        </w:rPr>
      </w:pPr>
    </w:p>
    <w:sectPr w:rsidR="002021A1" w:rsidRPr="0027390D" w:rsidSect="00EB2638">
      <w:type w:val="continuous"/>
      <w:pgSz w:w="12240" w:h="15840" w:code="1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4E2" w:rsidRDefault="00C014E2">
      <w:r>
        <w:separator/>
      </w:r>
    </w:p>
  </w:endnote>
  <w:endnote w:type="continuationSeparator" w:id="0">
    <w:p w:rsidR="00C014E2" w:rsidRDefault="00C01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4E2" w:rsidRDefault="00C014E2">
      <w:r>
        <w:separator/>
      </w:r>
    </w:p>
  </w:footnote>
  <w:footnote w:type="continuationSeparator" w:id="0">
    <w:p w:rsidR="00C014E2" w:rsidRDefault="00C01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lowerLetter"/>
      <w:lvlText w:val="%1.)"/>
      <w:lvlJc w:val="left"/>
      <w:pPr>
        <w:tabs>
          <w:tab w:val="num" w:pos="780"/>
        </w:tabs>
        <w:ind w:left="780" w:hanging="360"/>
      </w:pPr>
    </w:lvl>
  </w:abstractNum>
  <w:abstractNum w:abstractNumId="3" w15:restartNumberingAfterBreak="0">
    <w:nsid w:val="00000004"/>
    <w:multiLevelType w:val="multilevel"/>
    <w:tmpl w:val="17404E02"/>
    <w:name w:val="WW8Num5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21359"/>
    <w:multiLevelType w:val="hybridMultilevel"/>
    <w:tmpl w:val="F9C244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5046B"/>
    <w:multiLevelType w:val="hybridMultilevel"/>
    <w:tmpl w:val="335A91E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1969DD"/>
    <w:multiLevelType w:val="hybridMultilevel"/>
    <w:tmpl w:val="142C3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996E5A"/>
    <w:multiLevelType w:val="hybridMultilevel"/>
    <w:tmpl w:val="7CF8C3E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C04147"/>
    <w:multiLevelType w:val="hybridMultilevel"/>
    <w:tmpl w:val="F97807EC"/>
    <w:lvl w:ilvl="0" w:tplc="5BD45E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CC2BF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4A64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C04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4230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386D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56CE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5EC8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8A14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576270"/>
    <w:multiLevelType w:val="hybridMultilevel"/>
    <w:tmpl w:val="7B90CA88"/>
    <w:lvl w:ilvl="0" w:tplc="86DAE584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A65EA7"/>
    <w:multiLevelType w:val="hybridMultilevel"/>
    <w:tmpl w:val="A1E0B416"/>
    <w:lvl w:ilvl="0" w:tplc="29C4BB08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15882967"/>
    <w:multiLevelType w:val="hybridMultilevel"/>
    <w:tmpl w:val="118C84C0"/>
    <w:lvl w:ilvl="0" w:tplc="3BFE12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E477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92DF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4008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58F0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D23E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3877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0212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284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60D6B"/>
    <w:multiLevelType w:val="hybridMultilevel"/>
    <w:tmpl w:val="E46C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C1F12"/>
    <w:multiLevelType w:val="multilevel"/>
    <w:tmpl w:val="70A8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CE2EFC"/>
    <w:multiLevelType w:val="hybridMultilevel"/>
    <w:tmpl w:val="3DAC6FFE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0058DB"/>
    <w:multiLevelType w:val="hybridMultilevel"/>
    <w:tmpl w:val="1616AFC0"/>
    <w:lvl w:ilvl="0" w:tplc="C8F88D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09C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A29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FC79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6A3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9641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A0C1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868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F610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E7F99"/>
    <w:multiLevelType w:val="hybridMultilevel"/>
    <w:tmpl w:val="D696C0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5584103"/>
    <w:multiLevelType w:val="hybridMultilevel"/>
    <w:tmpl w:val="9648E3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B3229"/>
    <w:multiLevelType w:val="hybridMultilevel"/>
    <w:tmpl w:val="393E69DC"/>
    <w:lvl w:ilvl="0" w:tplc="A7725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9456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821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FE4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FEEA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964F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524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6E8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12CB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470699"/>
    <w:multiLevelType w:val="hybridMultilevel"/>
    <w:tmpl w:val="71A41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A474D2"/>
    <w:multiLevelType w:val="hybridMultilevel"/>
    <w:tmpl w:val="CC962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FD29D3"/>
    <w:multiLevelType w:val="hybridMultilevel"/>
    <w:tmpl w:val="651073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D1919"/>
    <w:multiLevelType w:val="hybridMultilevel"/>
    <w:tmpl w:val="14B4AF90"/>
    <w:lvl w:ilvl="0" w:tplc="D27C82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84B3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2C6C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68CD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491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6819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C4F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3C3D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1215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647410"/>
    <w:multiLevelType w:val="hybridMultilevel"/>
    <w:tmpl w:val="979CE68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B8917FB"/>
    <w:multiLevelType w:val="hybridMultilevel"/>
    <w:tmpl w:val="5A8C1F7C"/>
    <w:lvl w:ilvl="0" w:tplc="FFD8B2B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4BC87949"/>
    <w:multiLevelType w:val="hybridMultilevel"/>
    <w:tmpl w:val="39386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A5D57"/>
    <w:multiLevelType w:val="hybridMultilevel"/>
    <w:tmpl w:val="3DAC6FFE"/>
    <w:lvl w:ilvl="0" w:tplc="3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F227EE"/>
    <w:multiLevelType w:val="hybridMultilevel"/>
    <w:tmpl w:val="452635F4"/>
    <w:lvl w:ilvl="0" w:tplc="04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28" w15:restartNumberingAfterBreak="0">
    <w:nsid w:val="528A334B"/>
    <w:multiLevelType w:val="hybridMultilevel"/>
    <w:tmpl w:val="F0B4C388"/>
    <w:lvl w:ilvl="0" w:tplc="B7A6D2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C9A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2EA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66A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D6250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36313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D66C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45F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3664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3D55CD2"/>
    <w:multiLevelType w:val="hybridMultilevel"/>
    <w:tmpl w:val="5C02443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B12146"/>
    <w:multiLevelType w:val="hybridMultilevel"/>
    <w:tmpl w:val="929E4FBA"/>
    <w:lvl w:ilvl="0" w:tplc="8EA82772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1" w15:restartNumberingAfterBreak="0">
    <w:nsid w:val="589E6418"/>
    <w:multiLevelType w:val="multilevel"/>
    <w:tmpl w:val="91D0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5B3044"/>
    <w:multiLevelType w:val="hybridMultilevel"/>
    <w:tmpl w:val="209422D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D8EFB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C0F6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EE90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BC2F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081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E49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8EED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D64C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4722A7"/>
    <w:multiLevelType w:val="hybridMultilevel"/>
    <w:tmpl w:val="496E77D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6E1DC7"/>
    <w:multiLevelType w:val="singleLevel"/>
    <w:tmpl w:val="4544D818"/>
    <w:lvl w:ilvl="0">
      <w:start w:val="1"/>
      <w:numFmt w:val="upperRoman"/>
      <w:pStyle w:val="Heading6"/>
      <w:lvlText w:val="%1."/>
      <w:lvlJc w:val="left"/>
      <w:pPr>
        <w:tabs>
          <w:tab w:val="num" w:pos="720"/>
        </w:tabs>
        <w:ind w:left="360" w:hanging="360"/>
      </w:pPr>
      <w:rPr>
        <w:rFonts w:ascii="Tahoma" w:hAnsi="Tahoma" w:hint="default"/>
        <w:b/>
        <w:i w:val="0"/>
      </w:rPr>
    </w:lvl>
  </w:abstractNum>
  <w:abstractNum w:abstractNumId="35" w15:restartNumberingAfterBreak="0">
    <w:nsid w:val="60A56BFD"/>
    <w:multiLevelType w:val="hybridMultilevel"/>
    <w:tmpl w:val="3DAC6FFE"/>
    <w:lvl w:ilvl="0" w:tplc="3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3B42B01"/>
    <w:multiLevelType w:val="hybridMultilevel"/>
    <w:tmpl w:val="5A7CB1A6"/>
    <w:lvl w:ilvl="0" w:tplc="E5405E80">
      <w:start w:val="1"/>
      <w:numFmt w:val="upperRoman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78079B8"/>
    <w:multiLevelType w:val="hybridMultilevel"/>
    <w:tmpl w:val="6FDCE2D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FE27C3"/>
    <w:multiLevelType w:val="hybridMultilevel"/>
    <w:tmpl w:val="37783E6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5E74E4"/>
    <w:multiLevelType w:val="hybridMultilevel"/>
    <w:tmpl w:val="37BA6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9D3FE2"/>
    <w:multiLevelType w:val="hybridMultilevel"/>
    <w:tmpl w:val="F8766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C73C8C"/>
    <w:multiLevelType w:val="multilevel"/>
    <w:tmpl w:val="143C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8063F8"/>
    <w:multiLevelType w:val="hybridMultilevel"/>
    <w:tmpl w:val="28E42C02"/>
    <w:lvl w:ilvl="0" w:tplc="BAE4654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AB26312"/>
    <w:multiLevelType w:val="hybridMultilevel"/>
    <w:tmpl w:val="4F6422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B22A7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221DB3"/>
    <w:multiLevelType w:val="hybridMultilevel"/>
    <w:tmpl w:val="1AD4936A"/>
    <w:lvl w:ilvl="0" w:tplc="F3721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A4D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70A6EA">
      <w:start w:val="578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04F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6A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325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404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261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940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D476CD3"/>
    <w:multiLevelType w:val="hybridMultilevel"/>
    <w:tmpl w:val="34D67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6"/>
  </w:num>
  <w:num w:numId="3">
    <w:abstractNumId w:val="42"/>
  </w:num>
  <w:num w:numId="4">
    <w:abstractNumId w:val="24"/>
  </w:num>
  <w:num w:numId="5">
    <w:abstractNumId w:val="10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15"/>
  </w:num>
  <w:num w:numId="11">
    <w:abstractNumId w:val="8"/>
  </w:num>
  <w:num w:numId="12">
    <w:abstractNumId w:val="22"/>
  </w:num>
  <w:num w:numId="13">
    <w:abstractNumId w:val="11"/>
  </w:num>
  <w:num w:numId="14">
    <w:abstractNumId w:val="14"/>
  </w:num>
  <w:num w:numId="15">
    <w:abstractNumId w:val="18"/>
  </w:num>
  <w:num w:numId="16">
    <w:abstractNumId w:val="44"/>
  </w:num>
  <w:num w:numId="17">
    <w:abstractNumId w:val="17"/>
  </w:num>
  <w:num w:numId="18">
    <w:abstractNumId w:val="33"/>
  </w:num>
  <w:num w:numId="19">
    <w:abstractNumId w:val="7"/>
  </w:num>
  <w:num w:numId="20">
    <w:abstractNumId w:val="21"/>
  </w:num>
  <w:num w:numId="21">
    <w:abstractNumId w:val="4"/>
  </w:num>
  <w:num w:numId="22">
    <w:abstractNumId w:val="37"/>
  </w:num>
  <w:num w:numId="23">
    <w:abstractNumId w:val="23"/>
  </w:num>
  <w:num w:numId="24">
    <w:abstractNumId w:val="38"/>
  </w:num>
  <w:num w:numId="25">
    <w:abstractNumId w:val="29"/>
  </w:num>
  <w:num w:numId="26">
    <w:abstractNumId w:val="28"/>
  </w:num>
  <w:num w:numId="27">
    <w:abstractNumId w:val="19"/>
  </w:num>
  <w:num w:numId="28">
    <w:abstractNumId w:val="27"/>
  </w:num>
  <w:num w:numId="29">
    <w:abstractNumId w:val="20"/>
  </w:num>
  <w:num w:numId="30">
    <w:abstractNumId w:val="6"/>
  </w:num>
  <w:num w:numId="31">
    <w:abstractNumId w:val="12"/>
  </w:num>
  <w:num w:numId="32">
    <w:abstractNumId w:val="25"/>
  </w:num>
  <w:num w:numId="33">
    <w:abstractNumId w:val="39"/>
  </w:num>
  <w:num w:numId="34">
    <w:abstractNumId w:val="13"/>
  </w:num>
  <w:num w:numId="35">
    <w:abstractNumId w:val="40"/>
  </w:num>
  <w:num w:numId="36">
    <w:abstractNumId w:val="45"/>
  </w:num>
  <w:num w:numId="37">
    <w:abstractNumId w:val="16"/>
  </w:num>
  <w:num w:numId="38">
    <w:abstractNumId w:val="30"/>
  </w:num>
  <w:num w:numId="39">
    <w:abstractNumId w:val="31"/>
  </w:num>
  <w:num w:numId="40">
    <w:abstractNumId w:val="41"/>
  </w:num>
  <w:num w:numId="41">
    <w:abstractNumId w:val="26"/>
  </w:num>
  <w:num w:numId="42">
    <w:abstractNumId w:val="32"/>
  </w:num>
  <w:num w:numId="43">
    <w:abstractNumId w:val="35"/>
  </w:num>
  <w:num w:numId="44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9"/>
  </w:num>
  <w:num w:numId="46">
    <w:abstractNumId w:val="5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426E93"/>
    <w:rsid w:val="0000518C"/>
    <w:rsid w:val="000406D1"/>
    <w:rsid w:val="00047931"/>
    <w:rsid w:val="000708AD"/>
    <w:rsid w:val="00080C74"/>
    <w:rsid w:val="00087AC4"/>
    <w:rsid w:val="000A22CD"/>
    <w:rsid w:val="000A4905"/>
    <w:rsid w:val="000A60C9"/>
    <w:rsid w:val="000B1C2C"/>
    <w:rsid w:val="000B3BB1"/>
    <w:rsid w:val="000D1D4D"/>
    <w:rsid w:val="000F2A57"/>
    <w:rsid w:val="000F3BE1"/>
    <w:rsid w:val="000F74AD"/>
    <w:rsid w:val="001003D5"/>
    <w:rsid w:val="00100992"/>
    <w:rsid w:val="0011274C"/>
    <w:rsid w:val="00135774"/>
    <w:rsid w:val="00136806"/>
    <w:rsid w:val="00136CBF"/>
    <w:rsid w:val="00157BCF"/>
    <w:rsid w:val="00170A6A"/>
    <w:rsid w:val="001722B3"/>
    <w:rsid w:val="00177BFF"/>
    <w:rsid w:val="001B7F2E"/>
    <w:rsid w:val="001C6E5A"/>
    <w:rsid w:val="001C7040"/>
    <w:rsid w:val="001D0E9F"/>
    <w:rsid w:val="001D6567"/>
    <w:rsid w:val="001F3AD0"/>
    <w:rsid w:val="00200171"/>
    <w:rsid w:val="0020039A"/>
    <w:rsid w:val="002014CC"/>
    <w:rsid w:val="002021A1"/>
    <w:rsid w:val="00227DF7"/>
    <w:rsid w:val="00243984"/>
    <w:rsid w:val="00255242"/>
    <w:rsid w:val="00263AC0"/>
    <w:rsid w:val="0027390D"/>
    <w:rsid w:val="00273B5D"/>
    <w:rsid w:val="0027439B"/>
    <w:rsid w:val="00275584"/>
    <w:rsid w:val="0029328B"/>
    <w:rsid w:val="00293DCD"/>
    <w:rsid w:val="002A5C5B"/>
    <w:rsid w:val="002C33B4"/>
    <w:rsid w:val="002C3A27"/>
    <w:rsid w:val="002C6618"/>
    <w:rsid w:val="002D22D1"/>
    <w:rsid w:val="002E2677"/>
    <w:rsid w:val="002F1E05"/>
    <w:rsid w:val="002F4DC7"/>
    <w:rsid w:val="002F6481"/>
    <w:rsid w:val="00300FCE"/>
    <w:rsid w:val="00303FC7"/>
    <w:rsid w:val="003116C9"/>
    <w:rsid w:val="00314A79"/>
    <w:rsid w:val="00341399"/>
    <w:rsid w:val="003441D9"/>
    <w:rsid w:val="00356883"/>
    <w:rsid w:val="00372CB2"/>
    <w:rsid w:val="003743AC"/>
    <w:rsid w:val="00380D5D"/>
    <w:rsid w:val="003B5437"/>
    <w:rsid w:val="003E0506"/>
    <w:rsid w:val="003F3B09"/>
    <w:rsid w:val="00400070"/>
    <w:rsid w:val="00406596"/>
    <w:rsid w:val="00411BE5"/>
    <w:rsid w:val="00415F9E"/>
    <w:rsid w:val="00426E93"/>
    <w:rsid w:val="004347E8"/>
    <w:rsid w:val="00436D12"/>
    <w:rsid w:val="00444F14"/>
    <w:rsid w:val="004622C2"/>
    <w:rsid w:val="00466E08"/>
    <w:rsid w:val="00473469"/>
    <w:rsid w:val="004907D2"/>
    <w:rsid w:val="004A1060"/>
    <w:rsid w:val="004A3A78"/>
    <w:rsid w:val="004B7B35"/>
    <w:rsid w:val="004D0178"/>
    <w:rsid w:val="004D0700"/>
    <w:rsid w:val="004E7FAF"/>
    <w:rsid w:val="004F2FB6"/>
    <w:rsid w:val="0050561B"/>
    <w:rsid w:val="00506EC6"/>
    <w:rsid w:val="005279C9"/>
    <w:rsid w:val="005365AF"/>
    <w:rsid w:val="00550C6B"/>
    <w:rsid w:val="00562C51"/>
    <w:rsid w:val="00564FCE"/>
    <w:rsid w:val="00567C2E"/>
    <w:rsid w:val="00573900"/>
    <w:rsid w:val="0058095B"/>
    <w:rsid w:val="00583563"/>
    <w:rsid w:val="00592250"/>
    <w:rsid w:val="005A1DD3"/>
    <w:rsid w:val="005A31B8"/>
    <w:rsid w:val="005E3586"/>
    <w:rsid w:val="005E6ED4"/>
    <w:rsid w:val="00602E0A"/>
    <w:rsid w:val="0061103A"/>
    <w:rsid w:val="0061366D"/>
    <w:rsid w:val="00613F75"/>
    <w:rsid w:val="006326A9"/>
    <w:rsid w:val="00632A48"/>
    <w:rsid w:val="00634382"/>
    <w:rsid w:val="006408C5"/>
    <w:rsid w:val="00664C24"/>
    <w:rsid w:val="0066743F"/>
    <w:rsid w:val="006757E1"/>
    <w:rsid w:val="00687D96"/>
    <w:rsid w:val="00694FB5"/>
    <w:rsid w:val="006B715F"/>
    <w:rsid w:val="006C1C03"/>
    <w:rsid w:val="006E1DB2"/>
    <w:rsid w:val="00755450"/>
    <w:rsid w:val="007711E9"/>
    <w:rsid w:val="007811B3"/>
    <w:rsid w:val="00781365"/>
    <w:rsid w:val="00792CC3"/>
    <w:rsid w:val="007A368B"/>
    <w:rsid w:val="007B6FFA"/>
    <w:rsid w:val="007B7523"/>
    <w:rsid w:val="007C4FFF"/>
    <w:rsid w:val="007C5A7E"/>
    <w:rsid w:val="00805ACE"/>
    <w:rsid w:val="0081048A"/>
    <w:rsid w:val="008305F3"/>
    <w:rsid w:val="00860732"/>
    <w:rsid w:val="00862809"/>
    <w:rsid w:val="00863FEC"/>
    <w:rsid w:val="00870DC0"/>
    <w:rsid w:val="0087108C"/>
    <w:rsid w:val="008A108D"/>
    <w:rsid w:val="008C455A"/>
    <w:rsid w:val="008D4EFE"/>
    <w:rsid w:val="008F256F"/>
    <w:rsid w:val="00931D96"/>
    <w:rsid w:val="00932DF0"/>
    <w:rsid w:val="00936128"/>
    <w:rsid w:val="00943AB2"/>
    <w:rsid w:val="00983BE8"/>
    <w:rsid w:val="009861CE"/>
    <w:rsid w:val="009A171D"/>
    <w:rsid w:val="009B3EDC"/>
    <w:rsid w:val="009C49D5"/>
    <w:rsid w:val="00A14955"/>
    <w:rsid w:val="00A14D3C"/>
    <w:rsid w:val="00A33FF2"/>
    <w:rsid w:val="00A84E9D"/>
    <w:rsid w:val="00A92A49"/>
    <w:rsid w:val="00AA4110"/>
    <w:rsid w:val="00AB3B6D"/>
    <w:rsid w:val="00AC5216"/>
    <w:rsid w:val="00B00C2A"/>
    <w:rsid w:val="00B04FEF"/>
    <w:rsid w:val="00B23F31"/>
    <w:rsid w:val="00B24202"/>
    <w:rsid w:val="00B25783"/>
    <w:rsid w:val="00B31AE4"/>
    <w:rsid w:val="00B47756"/>
    <w:rsid w:val="00B57048"/>
    <w:rsid w:val="00B7150C"/>
    <w:rsid w:val="00B72225"/>
    <w:rsid w:val="00B723C7"/>
    <w:rsid w:val="00BA05B5"/>
    <w:rsid w:val="00BA2EEE"/>
    <w:rsid w:val="00BA4544"/>
    <w:rsid w:val="00BA4FA5"/>
    <w:rsid w:val="00BB682D"/>
    <w:rsid w:val="00BC4D1A"/>
    <w:rsid w:val="00BC5948"/>
    <w:rsid w:val="00BC789E"/>
    <w:rsid w:val="00BD41B7"/>
    <w:rsid w:val="00BE2502"/>
    <w:rsid w:val="00C014E2"/>
    <w:rsid w:val="00C0523A"/>
    <w:rsid w:val="00C11491"/>
    <w:rsid w:val="00C426A1"/>
    <w:rsid w:val="00C46A7B"/>
    <w:rsid w:val="00C57B0D"/>
    <w:rsid w:val="00C71AFF"/>
    <w:rsid w:val="00C76869"/>
    <w:rsid w:val="00C92C48"/>
    <w:rsid w:val="00C94F28"/>
    <w:rsid w:val="00CA044F"/>
    <w:rsid w:val="00CC618E"/>
    <w:rsid w:val="00CE181C"/>
    <w:rsid w:val="00D246E9"/>
    <w:rsid w:val="00D33378"/>
    <w:rsid w:val="00D46E09"/>
    <w:rsid w:val="00D5393F"/>
    <w:rsid w:val="00D62E6B"/>
    <w:rsid w:val="00D715AD"/>
    <w:rsid w:val="00D833C1"/>
    <w:rsid w:val="00D848BF"/>
    <w:rsid w:val="00D9488F"/>
    <w:rsid w:val="00DA4C80"/>
    <w:rsid w:val="00DB1206"/>
    <w:rsid w:val="00DB36EC"/>
    <w:rsid w:val="00DB6782"/>
    <w:rsid w:val="00DB7530"/>
    <w:rsid w:val="00DD05A3"/>
    <w:rsid w:val="00DD1C2A"/>
    <w:rsid w:val="00DD1DE3"/>
    <w:rsid w:val="00DD6DEE"/>
    <w:rsid w:val="00E2014C"/>
    <w:rsid w:val="00E2191B"/>
    <w:rsid w:val="00E23ED0"/>
    <w:rsid w:val="00E36BFC"/>
    <w:rsid w:val="00E45571"/>
    <w:rsid w:val="00E47563"/>
    <w:rsid w:val="00E52217"/>
    <w:rsid w:val="00EA4BDA"/>
    <w:rsid w:val="00EA5F33"/>
    <w:rsid w:val="00EB2638"/>
    <w:rsid w:val="00EB5390"/>
    <w:rsid w:val="00EC106D"/>
    <w:rsid w:val="00ED1BA6"/>
    <w:rsid w:val="00EF20F1"/>
    <w:rsid w:val="00F00545"/>
    <w:rsid w:val="00F074CE"/>
    <w:rsid w:val="00F11BF5"/>
    <w:rsid w:val="00F1205D"/>
    <w:rsid w:val="00F27F80"/>
    <w:rsid w:val="00F27FC7"/>
    <w:rsid w:val="00F41CD6"/>
    <w:rsid w:val="00F46F4B"/>
    <w:rsid w:val="00F74CC3"/>
    <w:rsid w:val="00F95861"/>
    <w:rsid w:val="00FC4E7D"/>
    <w:rsid w:val="00FE0EB3"/>
    <w:rsid w:val="00FF33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AutoShape 34"/>
        <o:r id="V:Rule2" type="connector" idref="#AutoShape 33"/>
      </o:rules>
    </o:shapelayout>
  </w:shapeDefaults>
  <w:decimalSymbol w:val="."/>
  <w:listSeparator w:val=","/>
  <w15:docId w15:val="{4913F512-943B-475B-870C-CF9073DB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5B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A05B5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BA05B5"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BA05B5"/>
    <w:pPr>
      <w:keepNext/>
      <w:ind w:firstLine="720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rsid w:val="00BA05B5"/>
    <w:pPr>
      <w:keepNext/>
      <w:jc w:val="center"/>
      <w:outlineLvl w:val="3"/>
    </w:pPr>
    <w:rPr>
      <w:rFonts w:ascii="Tahoma" w:eastAsia="Arial Unicode MS" w:hAnsi="Tahoma"/>
      <w:b/>
      <w:sz w:val="20"/>
    </w:rPr>
  </w:style>
  <w:style w:type="paragraph" w:styleId="Heading5">
    <w:name w:val="heading 5"/>
    <w:basedOn w:val="Normal"/>
    <w:next w:val="Normal"/>
    <w:qFormat/>
    <w:rsid w:val="00BA05B5"/>
    <w:pPr>
      <w:keepNext/>
      <w:spacing w:after="120"/>
      <w:ind w:left="1584" w:firstLine="576"/>
      <w:outlineLvl w:val="4"/>
    </w:pPr>
    <w:rPr>
      <w:rFonts w:ascii="Tahoma" w:hAnsi="Tahoma"/>
      <w:b/>
      <w:sz w:val="20"/>
    </w:rPr>
  </w:style>
  <w:style w:type="paragraph" w:styleId="Heading6">
    <w:name w:val="heading 6"/>
    <w:basedOn w:val="Normal"/>
    <w:next w:val="Normal"/>
    <w:qFormat/>
    <w:rsid w:val="00BA05B5"/>
    <w:pPr>
      <w:keepNext/>
      <w:numPr>
        <w:numId w:val="1"/>
      </w:numPr>
      <w:ind w:left="720" w:hanging="720"/>
      <w:jc w:val="both"/>
      <w:outlineLvl w:val="5"/>
    </w:pPr>
    <w:rPr>
      <w:rFonts w:ascii="Tahoma" w:hAnsi="Tahom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A05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05B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05B5"/>
  </w:style>
  <w:style w:type="paragraph" w:styleId="TOAHeading">
    <w:name w:val="toa heading"/>
    <w:basedOn w:val="Normal"/>
    <w:next w:val="Normal"/>
    <w:semiHidden/>
    <w:rsid w:val="00BA05B5"/>
    <w:pPr>
      <w:tabs>
        <w:tab w:val="left" w:pos="9000"/>
        <w:tab w:val="right" w:pos="9360"/>
      </w:tabs>
      <w:suppressAutoHyphens/>
    </w:pPr>
    <w:rPr>
      <w:rFonts w:ascii="Courier New" w:hAnsi="Courier New"/>
    </w:rPr>
  </w:style>
  <w:style w:type="paragraph" w:styleId="BodyTextIndent">
    <w:name w:val="Body Text Indent"/>
    <w:basedOn w:val="Normal"/>
    <w:rsid w:val="00BA05B5"/>
    <w:pPr>
      <w:ind w:left="2160" w:hanging="1440"/>
      <w:jc w:val="both"/>
    </w:pPr>
    <w:rPr>
      <w:rFonts w:ascii="Tahoma" w:hAnsi="Tahoma"/>
      <w:sz w:val="20"/>
    </w:rPr>
  </w:style>
  <w:style w:type="paragraph" w:styleId="BodyTextIndent2">
    <w:name w:val="Body Text Indent 2"/>
    <w:basedOn w:val="Normal"/>
    <w:rsid w:val="00BA05B5"/>
    <w:pPr>
      <w:ind w:left="720"/>
      <w:jc w:val="both"/>
    </w:pPr>
    <w:rPr>
      <w:rFonts w:ascii="Tahoma" w:hAnsi="Tahoma"/>
      <w:sz w:val="20"/>
    </w:rPr>
  </w:style>
  <w:style w:type="paragraph" w:styleId="BodyTextIndent3">
    <w:name w:val="Body Text Indent 3"/>
    <w:basedOn w:val="Normal"/>
    <w:rsid w:val="00BA05B5"/>
    <w:pPr>
      <w:ind w:left="1080"/>
      <w:jc w:val="both"/>
    </w:pPr>
    <w:rPr>
      <w:rFonts w:ascii="Tahoma" w:hAnsi="Tahoma"/>
      <w:sz w:val="20"/>
    </w:rPr>
  </w:style>
  <w:style w:type="character" w:customStyle="1" w:styleId="Heading1Char">
    <w:name w:val="Heading 1 Char"/>
    <w:rsid w:val="00BA05B5"/>
    <w:rPr>
      <w:b/>
      <w:sz w:val="24"/>
      <w:szCs w:val="24"/>
    </w:rPr>
  </w:style>
  <w:style w:type="character" w:customStyle="1" w:styleId="Heading2Char">
    <w:name w:val="Heading 2 Char"/>
    <w:rsid w:val="00BA05B5"/>
    <w:rPr>
      <w:b/>
      <w:sz w:val="22"/>
      <w:szCs w:val="24"/>
    </w:rPr>
  </w:style>
  <w:style w:type="paragraph" w:styleId="ListParagraph">
    <w:name w:val="List Paragraph"/>
    <w:basedOn w:val="Normal"/>
    <w:uiPriority w:val="34"/>
    <w:qFormat/>
    <w:rsid w:val="00687D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PH"/>
    </w:rPr>
  </w:style>
  <w:style w:type="paragraph" w:customStyle="1" w:styleId="bp">
    <w:name w:val="bp"/>
    <w:basedOn w:val="Normal"/>
    <w:rsid w:val="00BB682D"/>
    <w:pPr>
      <w:spacing w:before="100" w:beforeAutospacing="1" w:after="100" w:afterAutospacing="1"/>
    </w:pPr>
    <w:rPr>
      <w:lang w:val="fil-PH" w:eastAsia="fil-PH"/>
    </w:rPr>
  </w:style>
  <w:style w:type="paragraph" w:styleId="NormalWeb">
    <w:name w:val="Normal (Web)"/>
    <w:basedOn w:val="Normal"/>
    <w:uiPriority w:val="99"/>
    <w:unhideWhenUsed/>
    <w:rsid w:val="00314A79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4A1060"/>
    <w:rPr>
      <w:color w:val="0000FF"/>
      <w:u w:val="single"/>
    </w:rPr>
  </w:style>
  <w:style w:type="character" w:styleId="Strong">
    <w:name w:val="Strong"/>
    <w:uiPriority w:val="22"/>
    <w:qFormat/>
    <w:rsid w:val="00466E08"/>
    <w:rPr>
      <w:b/>
      <w:bCs/>
    </w:rPr>
  </w:style>
  <w:style w:type="table" w:styleId="TableGrid">
    <w:name w:val="Table Grid"/>
    <w:basedOn w:val="TableNormal"/>
    <w:rsid w:val="0059225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8C4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1345">
              <w:marLeft w:val="0"/>
              <w:marRight w:val="0"/>
              <w:marTop w:val="167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8307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9075">
                              <w:marLeft w:val="-469"/>
                              <w:marRight w:val="-46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780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320697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5803">
                      <w:marLeft w:val="0"/>
                      <w:marRight w:val="-57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6633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8976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829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3609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0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022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5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187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369379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78347">
                      <w:marLeft w:val="0"/>
                      <w:marRight w:val="-57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251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8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%2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05023-5AA2-4EBF-B07E-CC4D83810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2</Template>
  <TotalTime>99</TotalTime>
  <Pages>10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&lt;INSTRUCTIONS&gt;</vt:lpstr>
    </vt:vector>
  </TitlesOfParts>
  <Company>FEU - East Asia College</Company>
  <LinksUpToDate>false</LinksUpToDate>
  <CharactersWithSpaces>8958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&lt;INSTRUCTIONS&gt;</dc:title>
  <dc:subject/>
  <dc:creator>FEU - East Asia College</dc:creator>
  <cp:keywords/>
  <cp:lastModifiedBy>Mark Capili</cp:lastModifiedBy>
  <cp:revision>12</cp:revision>
  <cp:lastPrinted>2013-06-09T22:49:00Z</cp:lastPrinted>
  <dcterms:created xsi:type="dcterms:W3CDTF">2019-01-27T11:19:00Z</dcterms:created>
  <dcterms:modified xsi:type="dcterms:W3CDTF">2020-01-23T14:07:00Z</dcterms:modified>
</cp:coreProperties>
</file>