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A1" w:rsidRDefault="000D1D4D" w:rsidP="002021A1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-127000</wp:posOffset>
            </wp:positionV>
            <wp:extent cx="4883785" cy="970915"/>
            <wp:effectExtent l="0" t="0" r="0" b="0"/>
            <wp:wrapNone/>
            <wp:docPr id="35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21A1" w:rsidRDefault="002021A1" w:rsidP="002021A1">
      <w:pPr>
        <w:pStyle w:val="Heading2"/>
        <w:rPr>
          <w:sz w:val="28"/>
          <w:szCs w:val="28"/>
        </w:rPr>
      </w:pPr>
    </w:p>
    <w:p w:rsidR="002021A1" w:rsidRDefault="002021A1" w:rsidP="002021A1"/>
    <w:p w:rsidR="002021A1" w:rsidRDefault="002021A1" w:rsidP="002021A1"/>
    <w:p w:rsidR="002021A1" w:rsidRDefault="002021A1" w:rsidP="002021A1"/>
    <w:p w:rsidR="002021A1" w:rsidRDefault="00BF7125" w:rsidP="002021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CCS0007</w:t>
      </w:r>
    </w:p>
    <w:p w:rsidR="002021A1" w:rsidRDefault="00B22A9B" w:rsidP="002021A1">
      <w:pPr>
        <w:jc w:val="center"/>
      </w:pPr>
      <w:r>
        <w:rPr>
          <w:sz w:val="40"/>
          <w:szCs w:val="40"/>
        </w:rPr>
        <w:t>Computer Programming 2 for IT</w:t>
      </w: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A523CA" w:rsidP="002021A1">
      <w:pPr>
        <w:jc w:val="center"/>
      </w:pPr>
      <w:r>
        <w:t>s</w:t>
      </w:r>
    </w:p>
    <w:p w:rsidR="002021A1" w:rsidRDefault="002021A1" w:rsidP="002021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</w:p>
    <w:p w:rsidR="002021A1" w:rsidRDefault="00F013E1" w:rsidP="002021A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972184</wp:posOffset>
                </wp:positionV>
                <wp:extent cx="1619250" cy="0"/>
                <wp:effectExtent l="0" t="0" r="0" b="0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77FE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68.75pt;margin-top:76.55pt;width:127.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" strokeweight="1.5pt"/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10159</wp:posOffset>
                </wp:positionV>
                <wp:extent cx="1619250" cy="0"/>
                <wp:effectExtent l="0" t="0" r="0" b="0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25AAE" id="AutoShape 33" o:spid="_x0000_s1026" type="#_x0000_t32" style="position:absolute;margin-left:168.75pt;margin-top:.8pt;width:127.5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ABqKapHQIAAD4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0A1F5E">
        <w:rPr>
          <w:noProof/>
          <w:sz w:val="144"/>
          <w:szCs w:val="144"/>
          <w:lang w:val="en-PH" w:eastAsia="en-PH"/>
        </w:rPr>
        <w:t>2</w:t>
      </w: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Pr="00227DF7" w:rsidRDefault="002021A1" w:rsidP="002021A1">
      <w:pPr>
        <w:jc w:val="center"/>
        <w:rPr>
          <w:sz w:val="40"/>
          <w:szCs w:val="40"/>
        </w:rPr>
      </w:pPr>
    </w:p>
    <w:p w:rsidR="000A60C9" w:rsidRPr="000A60C9" w:rsidRDefault="00577C60" w:rsidP="000A60C9">
      <w:pPr>
        <w:jc w:val="center"/>
        <w:rPr>
          <w:sz w:val="40"/>
          <w:szCs w:val="40"/>
        </w:rPr>
      </w:pPr>
      <w:r>
        <w:rPr>
          <w:sz w:val="40"/>
          <w:szCs w:val="40"/>
        </w:rPr>
        <w:t>Character and String Manipulation</w:t>
      </w:r>
    </w:p>
    <w:p w:rsidR="002021A1" w:rsidRDefault="002021A1" w:rsidP="002021A1">
      <w:pPr>
        <w:rPr>
          <w:sz w:val="40"/>
          <w:szCs w:val="40"/>
        </w:rPr>
      </w:pPr>
    </w:p>
    <w:p w:rsidR="002021A1" w:rsidRDefault="002021A1" w:rsidP="002021A1">
      <w:pPr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2021A1" w:rsidRPr="00C942BD" w:rsidTr="002A5C5B">
        <w:tc>
          <w:tcPr>
            <w:tcW w:w="4788" w:type="dxa"/>
            <w:shd w:val="clear" w:color="auto" w:fill="auto"/>
          </w:tcPr>
          <w:p w:rsidR="002021A1" w:rsidRPr="00C942BD" w:rsidRDefault="0047518D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CAPILI, MARK ANGELO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:rsidR="002021A1" w:rsidRPr="00C942BD" w:rsidRDefault="0047518D" w:rsidP="002A5C5B">
            <w:pPr>
              <w:jc w:val="center"/>
              <w:rPr>
                <w:sz w:val="40"/>
                <w:szCs w:val="40"/>
              </w:rPr>
            </w:pPr>
            <w:r w:rsidRPr="0047518D">
              <w:rPr>
                <w:sz w:val="40"/>
                <w:szCs w:val="40"/>
              </w:rPr>
              <w:t>Joie Ann Maghanoy</w:t>
            </w:r>
          </w:p>
        </w:tc>
      </w:tr>
      <w:tr w:rsidR="002021A1" w:rsidRPr="00C942BD" w:rsidTr="002A5C5B">
        <w:tc>
          <w:tcPr>
            <w:tcW w:w="4788" w:type="dxa"/>
            <w:shd w:val="clear" w:color="auto" w:fill="auto"/>
          </w:tcPr>
          <w:p w:rsidR="002021A1" w:rsidRPr="00C942BD" w:rsidRDefault="0047518D" w:rsidP="004C4B3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1/21/20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:rsidR="002021A1" w:rsidRPr="00C942BD" w:rsidRDefault="0047518D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1/21/20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</w:tr>
    </w:tbl>
    <w:p w:rsidR="002021A1" w:rsidRDefault="002021A1" w:rsidP="002021A1">
      <w:pPr>
        <w:rPr>
          <w:sz w:val="32"/>
          <w:szCs w:val="32"/>
        </w:rPr>
      </w:pPr>
    </w:p>
    <w:p w:rsidR="000A60C9" w:rsidRDefault="000A60C9" w:rsidP="000A60C9">
      <w:pPr>
        <w:tabs>
          <w:tab w:val="left" w:pos="360"/>
        </w:tabs>
        <w:suppressAutoHyphens/>
        <w:jc w:val="both"/>
        <w:rPr>
          <w:lang w:eastAsia="ar-SA"/>
        </w:rPr>
      </w:pPr>
    </w:p>
    <w:p w:rsidR="000A1F5E" w:rsidRDefault="000A1F5E">
      <w:pPr>
        <w:rPr>
          <w:b/>
          <w:lang w:eastAsia="ar-SA"/>
        </w:rPr>
      </w:pPr>
      <w:r>
        <w:rPr>
          <w:b/>
          <w:lang w:eastAsia="ar-SA"/>
        </w:rPr>
        <w:br w:type="page"/>
      </w:r>
    </w:p>
    <w:p w:rsidR="002021A1" w:rsidRPr="0043679D" w:rsidRDefault="002021A1" w:rsidP="00577C60">
      <w:pPr>
        <w:numPr>
          <w:ilvl w:val="0"/>
          <w:numId w:val="2"/>
        </w:numPr>
        <w:tabs>
          <w:tab w:val="left" w:pos="360"/>
        </w:tabs>
        <w:suppressAutoHyphens/>
        <w:ind w:hanging="1260"/>
        <w:jc w:val="both"/>
        <w:rPr>
          <w:b/>
          <w:lang w:eastAsia="ar-SA"/>
        </w:rPr>
      </w:pPr>
      <w:r w:rsidRPr="0043679D">
        <w:rPr>
          <w:b/>
          <w:lang w:eastAsia="ar-SA"/>
        </w:rPr>
        <w:lastRenderedPageBreak/>
        <w:t>OBJECTIVES</w:t>
      </w:r>
    </w:p>
    <w:p w:rsidR="002021A1" w:rsidRDefault="00890A0D" w:rsidP="002021A1">
      <w:r>
        <w:t>At the end of this Laboratory exercise, the students must be able to:</w:t>
      </w:r>
    </w:p>
    <w:p w:rsidR="00577C60" w:rsidRPr="00577C60" w:rsidRDefault="00577C60" w:rsidP="00577C6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77C60">
        <w:rPr>
          <w:rFonts w:ascii="Times New Roman" w:hAnsi="Times New Roman"/>
          <w:sz w:val="24"/>
        </w:rPr>
        <w:t>Create a program that applies different C-String functions.</w:t>
      </w:r>
    </w:p>
    <w:p w:rsidR="00577C60" w:rsidRPr="00577C60" w:rsidRDefault="00577C60" w:rsidP="00577C6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77C60">
        <w:rPr>
          <w:rFonts w:ascii="Times New Roman" w:hAnsi="Times New Roman"/>
          <w:sz w:val="24"/>
        </w:rPr>
        <w:t>Create a program process C-String values using user-defined functions</w:t>
      </w:r>
    </w:p>
    <w:p w:rsidR="000D1D4D" w:rsidRPr="0052392D" w:rsidRDefault="000D1D4D" w:rsidP="002021A1"/>
    <w:p w:rsidR="000A60C9" w:rsidRDefault="002021A1" w:rsidP="00577C60">
      <w:pPr>
        <w:numPr>
          <w:ilvl w:val="0"/>
          <w:numId w:val="2"/>
        </w:numPr>
        <w:tabs>
          <w:tab w:val="left" w:pos="360"/>
        </w:tabs>
        <w:ind w:hanging="1260"/>
        <w:rPr>
          <w:b/>
          <w:lang w:eastAsia="ar-SA"/>
        </w:rPr>
      </w:pPr>
      <w:r w:rsidRPr="0043679D">
        <w:rPr>
          <w:b/>
          <w:lang w:eastAsia="ar-SA"/>
        </w:rPr>
        <w:t>BACKGROUND INFORMATION</w:t>
      </w:r>
    </w:p>
    <w:p w:rsidR="000D1D4D" w:rsidRDefault="00992D96" w:rsidP="007B6FFA">
      <w:pPr>
        <w:rPr>
          <w:lang w:eastAsia="ar-SA"/>
        </w:rPr>
      </w:pPr>
      <w:r w:rsidRPr="00992D96">
        <w:rPr>
          <w:lang w:eastAsia="ar-SA"/>
        </w:rPr>
        <w:t>A string stored as an array of characters terminated with ‘\0’</w:t>
      </w:r>
      <w:r>
        <w:rPr>
          <w:lang w:eastAsia="ar-SA"/>
        </w:rPr>
        <w:t>.</w:t>
      </w:r>
    </w:p>
    <w:p w:rsidR="00992D96" w:rsidRDefault="00992D96" w:rsidP="007B6FFA">
      <w:pPr>
        <w:rPr>
          <w:lang w:eastAsia="ar-SA"/>
        </w:rPr>
      </w:pPr>
    </w:p>
    <w:p w:rsidR="00992D96" w:rsidRPr="00CF1897" w:rsidRDefault="00992D96" w:rsidP="00992D96">
      <w:pPr>
        <w:pStyle w:val="Heading2"/>
      </w:pPr>
      <w:bookmarkStart w:id="0" w:name="_Toc355546659"/>
      <w:r w:rsidRPr="00CF1897">
        <w:t>Table</w:t>
      </w:r>
      <w:r>
        <w:t xml:space="preserve"> 1</w:t>
      </w:r>
      <w:r w:rsidRPr="00CF1897">
        <w:t>: Some Predefined C-String Functions in &lt;cstring&gt;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7"/>
        <w:gridCol w:w="5563"/>
      </w:tblGrid>
      <w:tr w:rsidR="00992D96" w:rsidRPr="00CF1897" w:rsidTr="00992D96">
        <w:tc>
          <w:tcPr>
            <w:tcW w:w="3787" w:type="dxa"/>
            <w:shd w:val="clear" w:color="auto" w:fill="000000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FUNCTION</w:t>
            </w:r>
          </w:p>
        </w:tc>
        <w:tc>
          <w:tcPr>
            <w:tcW w:w="5563" w:type="dxa"/>
            <w:shd w:val="clear" w:color="auto" w:fill="000000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DESCRIPTION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strcpy(Target_String_Var,Src_String)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Copies the C-string value Src_String into the C-string variable Target_String_Var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strcpy(Target_String_Var,Src_String,limit)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The same as the two argument strcpy except that at most Limit characters are copied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strcat(Target_String_Var,Src_String)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Concatenates the C-String value Src_String onto the end of C-string in the C-string variable Target_String_Var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strcat(Target_String_Var,Src_String, Limit)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The same as the two argument strcat except that at most Limit characters are appended.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strlen(Src_String)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Returns an integer equal to the length of Src_String. (The null character, ‘\0’, is not counted in the length.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strcmp(String_1, String_2)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b/>
                <w:sz w:val="20"/>
                <w:szCs w:val="22"/>
              </w:rPr>
              <w:t>Returns 0 if String_1 and String_2 are the same. Returns a value &lt; 0 if String_1 is less than String_2. Returns a value &gt; 0 if String_1 is greater than String_2 (that is, returns a nonzero value if String_1 and String_2 are different). The order is lexicographic.</w:t>
            </w:r>
          </w:p>
        </w:tc>
      </w:tr>
      <w:tr w:rsidR="00992D96" w:rsidRPr="00CF1897" w:rsidTr="00992D96">
        <w:tc>
          <w:tcPr>
            <w:tcW w:w="3787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strcmp(String_1, String_2, Limit)</w:t>
            </w:r>
          </w:p>
        </w:tc>
        <w:tc>
          <w:tcPr>
            <w:tcW w:w="5563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The same as the two-argument strcmp except that at most Limit characters are compared.</w:t>
            </w:r>
          </w:p>
        </w:tc>
      </w:tr>
    </w:tbl>
    <w:p w:rsidR="00992D96" w:rsidRDefault="00992D96" w:rsidP="00992D96">
      <w:pPr>
        <w:suppressAutoHyphens/>
        <w:ind w:left="360"/>
        <w:jc w:val="both"/>
        <w:rPr>
          <w:lang w:eastAsia="ar-SA"/>
        </w:rPr>
      </w:pPr>
    </w:p>
    <w:p w:rsidR="00992D96" w:rsidRPr="00CF1897" w:rsidRDefault="00992D96" w:rsidP="00992D96">
      <w:pPr>
        <w:rPr>
          <w:b/>
        </w:rPr>
      </w:pPr>
      <w:r w:rsidRPr="00CF1897">
        <w:rPr>
          <w:b/>
        </w:rPr>
        <w:t>Table</w:t>
      </w:r>
      <w:r>
        <w:rPr>
          <w:b/>
        </w:rPr>
        <w:t xml:space="preserve"> 2 </w:t>
      </w:r>
      <w:r w:rsidRPr="00CF1897">
        <w:rPr>
          <w:b/>
        </w:rPr>
        <w:t>: Some</w:t>
      </w:r>
      <w:r>
        <w:rPr>
          <w:b/>
        </w:rPr>
        <w:t xml:space="preserve"> Predefined character manipulating </w:t>
      </w:r>
      <w:r w:rsidRPr="00CF1897">
        <w:rPr>
          <w:b/>
        </w:rPr>
        <w:t>functions in &lt;cctype&gt;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7447"/>
      </w:tblGrid>
      <w:tr w:rsidR="00992D96" w:rsidRPr="00CF1897" w:rsidTr="008A31BE">
        <w:tc>
          <w:tcPr>
            <w:tcW w:w="1908" w:type="dxa"/>
            <w:shd w:val="clear" w:color="auto" w:fill="000000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FUNCTION</w:t>
            </w:r>
          </w:p>
        </w:tc>
        <w:tc>
          <w:tcPr>
            <w:tcW w:w="7668" w:type="dxa"/>
            <w:shd w:val="clear" w:color="auto" w:fill="000000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DESCRIPTION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toupper(Char_Exp)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the uppercase version of Char_Exp (as value of type int).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tolower(Char_Exp)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the lowercase version of Char_Exp (as value of type int).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isupper(Char_Exp)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an uppercase letter; otherwise, returns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islower(Char_Exp)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an lowercase letter; otherwise, returns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isalpha(Char_Exp)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letter of the alphabet; otherwise return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isdigit(Char_Exp)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one of the digits ‘0’ through ‘9’; otherwise, returns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isalnum(Char_Exp)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either a letter or a digit; otherwise, returns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isspace(Char_Exp)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whitespace character, such as the blank or newline character, otherwise, return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ispunct(Char_Exp)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printing character other than whitespace, a digit, or a letter; otherwise return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isprint(Char_Exp)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printing characters includes blank space; otherwise returns false.</w:t>
            </w:r>
          </w:p>
        </w:tc>
      </w:tr>
      <w:tr w:rsidR="00992D96" w:rsidRPr="00CF1897" w:rsidTr="00992D96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isgraph(Char_Exp)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printing characters; otherwise returns false.</w:t>
            </w:r>
          </w:p>
        </w:tc>
      </w:tr>
      <w:tr w:rsidR="00992D96" w:rsidRPr="00CF1897" w:rsidTr="008A31BE">
        <w:tc>
          <w:tcPr>
            <w:tcW w:w="190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isctrl(Char_Exp)</w:t>
            </w:r>
          </w:p>
        </w:tc>
        <w:tc>
          <w:tcPr>
            <w:tcW w:w="7668" w:type="dxa"/>
            <w:shd w:val="clear" w:color="auto" w:fill="auto"/>
          </w:tcPr>
          <w:p w:rsidR="00992D96" w:rsidRPr="006D03F6" w:rsidRDefault="00992D96" w:rsidP="008A31BE">
            <w:pPr>
              <w:rPr>
                <w:rFonts w:ascii="Calibri" w:eastAsia="Calibri" w:hAnsi="Calibri"/>
                <w:sz w:val="20"/>
                <w:szCs w:val="22"/>
              </w:rPr>
            </w:pPr>
            <w:r w:rsidRPr="006D03F6">
              <w:rPr>
                <w:rFonts w:ascii="Calibri" w:eastAsia="Calibri" w:hAnsi="Calibri"/>
                <w:sz w:val="20"/>
                <w:szCs w:val="22"/>
              </w:rPr>
              <w:t>Returns true provided Char_Exp is a control character; otherwise, return false.</w:t>
            </w:r>
          </w:p>
        </w:tc>
      </w:tr>
    </w:tbl>
    <w:p w:rsidR="00992D96" w:rsidRPr="00992D96" w:rsidRDefault="00992D96" w:rsidP="007B6FFA">
      <w:pPr>
        <w:rPr>
          <w:lang w:eastAsia="ar-SA"/>
        </w:rPr>
      </w:pPr>
    </w:p>
    <w:p w:rsidR="00992D96" w:rsidRDefault="00992D96">
      <w:pPr>
        <w:rPr>
          <w:b/>
          <w:lang w:eastAsia="ar-SA"/>
        </w:rPr>
      </w:pPr>
      <w:r>
        <w:rPr>
          <w:b/>
          <w:lang w:eastAsia="ar-SA"/>
        </w:rPr>
        <w:br w:type="page"/>
      </w:r>
    </w:p>
    <w:p w:rsidR="002021A1" w:rsidRPr="000A60C9" w:rsidRDefault="002021A1" w:rsidP="00577C60">
      <w:pPr>
        <w:numPr>
          <w:ilvl w:val="0"/>
          <w:numId w:val="2"/>
        </w:numPr>
        <w:tabs>
          <w:tab w:val="left" w:pos="360"/>
        </w:tabs>
        <w:ind w:hanging="1260"/>
        <w:rPr>
          <w:b/>
          <w:lang w:eastAsia="ar-SA"/>
        </w:rPr>
      </w:pPr>
      <w:r w:rsidRPr="000A60C9">
        <w:rPr>
          <w:b/>
          <w:lang w:eastAsia="ar-SA"/>
        </w:rPr>
        <w:lastRenderedPageBreak/>
        <w:t>EXPERIMENTAL PROCEDURE</w:t>
      </w:r>
    </w:p>
    <w:p w:rsidR="002021A1" w:rsidRDefault="002021A1" w:rsidP="002021A1">
      <w:pPr>
        <w:ind w:left="360"/>
        <w:rPr>
          <w:b/>
        </w:rPr>
      </w:pPr>
    </w:p>
    <w:p w:rsidR="000A60C9" w:rsidRDefault="002021A1" w:rsidP="000A60C9">
      <w:pPr>
        <w:ind w:left="360"/>
        <w:rPr>
          <w:b/>
          <w:caps/>
        </w:rPr>
      </w:pPr>
      <w:r w:rsidRPr="00FA5A56">
        <w:rPr>
          <w:b/>
          <w:caps/>
        </w:rPr>
        <w:t>Instructions:</w:t>
      </w:r>
    </w:p>
    <w:p w:rsidR="007B2B3E" w:rsidRPr="007B2B3E" w:rsidRDefault="007B2B3E" w:rsidP="007B2B3E">
      <w:pPr>
        <w:ind w:left="360" w:firstLine="360"/>
        <w:rPr>
          <w:caps/>
        </w:rPr>
      </w:pPr>
      <w:r w:rsidRPr="007B2B3E">
        <w:t>Copy your source codes to be pasted in this document as well as a screen shot of your running output.</w:t>
      </w:r>
    </w:p>
    <w:p w:rsidR="000A60C9" w:rsidRPr="007B2B3E" w:rsidRDefault="007B2B3E" w:rsidP="007B2B3E">
      <w:pPr>
        <w:ind w:left="360" w:firstLine="360"/>
        <w:rPr>
          <w:caps/>
        </w:rPr>
      </w:pPr>
      <w:r w:rsidRPr="007B2B3E">
        <w:t>Upload your document using the link provided in your canvas.</w:t>
      </w:r>
    </w:p>
    <w:p w:rsidR="007B2B3E" w:rsidRDefault="007B2B3E" w:rsidP="007B6FFA">
      <w:pPr>
        <w:ind w:firstLine="360"/>
        <w:jc w:val="both"/>
        <w:rPr>
          <w:b/>
        </w:rPr>
      </w:pPr>
    </w:p>
    <w:p w:rsidR="007B6FFA" w:rsidRDefault="004F5099" w:rsidP="00F704C9">
      <w:pPr>
        <w:jc w:val="center"/>
        <w:rPr>
          <w:b/>
        </w:rPr>
      </w:pPr>
      <w:r>
        <w:rPr>
          <w:b/>
        </w:rPr>
        <w:t>ACTIVITY2.</w:t>
      </w:r>
      <w:r w:rsidR="007B2B3E">
        <w:rPr>
          <w:b/>
        </w:rPr>
        <w:t>1</w:t>
      </w:r>
      <w:r w:rsidR="007B6FFA">
        <w:rPr>
          <w:b/>
        </w:rPr>
        <w:t xml:space="preserve">: </w:t>
      </w:r>
      <w:r w:rsidR="003F52D6">
        <w:rPr>
          <w:b/>
        </w:rPr>
        <w:t>Compare two strings</w:t>
      </w:r>
    </w:p>
    <w:p w:rsidR="00B46817" w:rsidRDefault="007B2B3E" w:rsidP="003F52D6">
      <w:pPr>
        <w:ind w:firstLine="720"/>
        <w:jc w:val="both"/>
      </w:pPr>
      <w:r>
        <w:tab/>
      </w:r>
      <w:r w:rsidR="003F52D6">
        <w:t>Create a program that will compare two input strings using strcmp( ).</w:t>
      </w:r>
    </w:p>
    <w:p w:rsidR="003F52D6" w:rsidRDefault="003F52D6" w:rsidP="003F52D6"/>
    <w:p w:rsidR="003F52D6" w:rsidRPr="003F52D6" w:rsidRDefault="003F52D6" w:rsidP="003F52D6">
      <w:r w:rsidRPr="003F52D6">
        <w:t>EXAMPLE PROGRAM OUTPUT: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615"/>
        <w:gridCol w:w="4715"/>
      </w:tblGrid>
      <w:tr w:rsidR="003F52D6" w:rsidTr="008A31BE">
        <w:tc>
          <w:tcPr>
            <w:tcW w:w="5148" w:type="dxa"/>
            <w:shd w:val="clear" w:color="auto" w:fill="auto"/>
          </w:tcPr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732405" cy="92519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5148" w:type="dxa"/>
            <w:shd w:val="clear" w:color="auto" w:fill="auto"/>
          </w:tcPr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806700" cy="9036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8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3F52D6" w:rsidTr="008A31BE">
        <w:tc>
          <w:tcPr>
            <w:tcW w:w="5148" w:type="dxa"/>
            <w:shd w:val="clear" w:color="auto" w:fill="auto"/>
          </w:tcPr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689860" cy="9036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5148" w:type="dxa"/>
            <w:shd w:val="clear" w:color="auto" w:fill="auto"/>
          </w:tcPr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3F52D6" w:rsidRPr="006D03F6" w:rsidRDefault="003F52D6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EB57FB" w:rsidRDefault="00317D86">
      <w:pPr>
        <w:rPr>
          <w:b/>
          <w:caps/>
          <w:lang w:eastAsia="ar-SA"/>
        </w:rPr>
      </w:pPr>
      <w:r>
        <w:rPr>
          <w:b/>
          <w:caps/>
          <w:lang w:eastAsia="ar-SA"/>
        </w:rPr>
        <w:t>SOURCE CODE:</w:t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627"/>
      </w:tblGrid>
      <w:tr w:rsidR="00A523CA" w:rsidTr="00A523CA">
        <w:trPr>
          <w:trHeight w:val="5382"/>
        </w:trPr>
        <w:tc>
          <w:tcPr>
            <w:tcW w:w="4788" w:type="dxa"/>
          </w:tcPr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>#include &lt;iostream&gt;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>#include &lt;cstring&gt;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>using namespace std;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>int main() {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//For UI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char str1[256];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char str2[256];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"*************" &lt;&lt; endl;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"STRING COMPARE \n";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"*************" &lt;&lt; endl;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"Enter a first word: 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cin.getline(str1,256);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"Enter a second word: 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cin.getline(str2,256);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// algo for determining the result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if(strcmp(str1,str2) == 0) {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</w: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"Equal";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} else if (strcmp(str1,str2) == -1) {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</w: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"Negative";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} else if (strcmp(str1,str2) == 1) {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</w: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cout &lt;&lt; "Positive";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 xml:space="preserve">} </w:t>
            </w:r>
          </w:p>
          <w:p w:rsidR="00A523CA" w:rsidRPr="00317D86" w:rsidRDefault="00A523CA" w:rsidP="00A523CA">
            <w:pPr>
              <w:rPr>
                <w:rFonts w:ascii="Courier New" w:hAnsi="Courier New" w:cs="Courier New"/>
                <w:b/>
                <w:caps/>
                <w:sz w:val="18"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ab/>
              <w:t>return 0;</w:t>
            </w:r>
          </w:p>
          <w:p w:rsidR="00A523CA" w:rsidRDefault="00A523CA" w:rsidP="00A523CA">
            <w:pPr>
              <w:rPr>
                <w:b/>
                <w:caps/>
                <w:lang w:eastAsia="ar-SA"/>
              </w:rPr>
            </w:pPr>
            <w:r w:rsidRPr="00317D86">
              <w:rPr>
                <w:rFonts w:ascii="Courier New" w:hAnsi="Courier New" w:cs="Courier New"/>
                <w:b/>
                <w:caps/>
                <w:sz w:val="18"/>
                <w:lang w:eastAsia="ar-SA"/>
              </w:rPr>
              <w:t>}</w:t>
            </w:r>
          </w:p>
        </w:tc>
        <w:tc>
          <w:tcPr>
            <w:tcW w:w="4788" w:type="dxa"/>
          </w:tcPr>
          <w:p w:rsidR="00A523CA" w:rsidRDefault="00A523CA">
            <w:pPr>
              <w:rPr>
                <w:b/>
                <w:caps/>
                <w:lang w:eastAsia="ar-SA"/>
              </w:rPr>
            </w:pPr>
            <w:r w:rsidRPr="00A523CA">
              <w:rPr>
                <w:b/>
                <w:caps/>
                <w:noProof/>
              </w:rPr>
              <w:drawing>
                <wp:anchor distT="0" distB="0" distL="114300" distR="114300" simplePos="0" relativeHeight="251663360" behindDoc="0" locked="0" layoutInCell="1" allowOverlap="1" wp14:anchorId="47191434" wp14:editId="7DD69ED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2082874</wp:posOffset>
                  </wp:positionV>
                  <wp:extent cx="2086266" cy="952633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23CA">
              <w:rPr>
                <w:b/>
                <w:caps/>
                <w:noProof/>
              </w:rPr>
              <w:drawing>
                <wp:anchor distT="0" distB="0" distL="114300" distR="114300" simplePos="0" relativeHeight="251661312" behindDoc="0" locked="0" layoutInCell="1" allowOverlap="1" wp14:anchorId="2AFF1DD8" wp14:editId="6EBDA32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1030251</wp:posOffset>
                  </wp:positionV>
                  <wp:extent cx="2067213" cy="952633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23CA">
              <w:rPr>
                <w:b/>
                <w:caps/>
                <w:noProof/>
              </w:rPr>
              <w:drawing>
                <wp:anchor distT="0" distB="0" distL="114300" distR="114300" simplePos="0" relativeHeight="251659264" behindDoc="0" locked="0" layoutInCell="1" allowOverlap="1" wp14:anchorId="5F2C27D3" wp14:editId="7FBDC83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9525</wp:posOffset>
                  </wp:positionV>
                  <wp:extent cx="2162477" cy="971686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523CA" w:rsidRDefault="00A523CA">
      <w:pPr>
        <w:rPr>
          <w:b/>
          <w:caps/>
          <w:lang w:eastAsia="ar-SA"/>
        </w:rPr>
      </w:pPr>
    </w:p>
    <w:p w:rsidR="00A523CA" w:rsidRDefault="00A523CA">
      <w:pPr>
        <w:rPr>
          <w:b/>
          <w:caps/>
          <w:lang w:eastAsia="ar-SA"/>
        </w:rPr>
      </w:pPr>
    </w:p>
    <w:p w:rsidR="00070A60" w:rsidRDefault="00070A60" w:rsidP="00070A60">
      <w:pPr>
        <w:jc w:val="center"/>
        <w:rPr>
          <w:b/>
        </w:rPr>
      </w:pPr>
      <w:r>
        <w:rPr>
          <w:b/>
        </w:rPr>
        <w:t>ACTIVITY 2.2: Copying strings</w:t>
      </w:r>
    </w:p>
    <w:p w:rsidR="00070A60" w:rsidRDefault="00070A60" w:rsidP="00070A60">
      <w:pPr>
        <w:ind w:firstLine="720"/>
        <w:jc w:val="both"/>
      </w:pPr>
      <w:r>
        <w:t>Create a program that will copy a string from one variable to another using the strcpy( ) function.</w:t>
      </w:r>
    </w:p>
    <w:p w:rsidR="00070A60" w:rsidRDefault="00070A60" w:rsidP="00070A60">
      <w:pPr>
        <w:jc w:val="both"/>
      </w:pPr>
    </w:p>
    <w:p w:rsidR="00070A60" w:rsidRDefault="00070A60" w:rsidP="00070A60">
      <w:pPr>
        <w:jc w:val="both"/>
      </w:pPr>
      <w:r w:rsidRPr="003F52D6">
        <w:t>EXAMPLE PROGRAM OUTPUT: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065"/>
        <w:gridCol w:w="5265"/>
      </w:tblGrid>
      <w:tr w:rsidR="00070A60" w:rsidTr="00C45110">
        <w:tc>
          <w:tcPr>
            <w:tcW w:w="4171" w:type="dxa"/>
            <w:shd w:val="clear" w:color="auto" w:fill="auto"/>
          </w:tcPr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541270" cy="925195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70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5405" w:type="dxa"/>
            <w:shd w:val="clear" w:color="auto" w:fill="auto"/>
          </w:tcPr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3328035" cy="86106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A60" w:rsidRPr="006D03F6" w:rsidRDefault="00070A60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C45110" w:rsidRPr="00C45110" w:rsidRDefault="00C45110">
      <w:pPr>
        <w:rPr>
          <w:b/>
          <w:caps/>
          <w:lang w:eastAsia="ar-SA"/>
        </w:rPr>
      </w:pPr>
      <w:r>
        <w:rPr>
          <w:b/>
          <w:caps/>
          <w:lang w:eastAsia="ar-SA"/>
        </w:rPr>
        <w:t>SOURCE CODE:</w:t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620"/>
      </w:tblGrid>
      <w:tr w:rsidR="00C45110" w:rsidTr="00C45110">
        <w:trPr>
          <w:trHeight w:val="3535"/>
        </w:trPr>
        <w:tc>
          <w:tcPr>
            <w:tcW w:w="4788" w:type="dxa"/>
          </w:tcPr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>#include &lt;iostream&gt;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>#include &lt;cstring&gt;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>using namespace std;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>int main() {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//For UI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char str1[256];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char str2[256];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"*************" &lt;&lt; endl;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"STRING COPY \n";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"*************" &lt;&lt; endl;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"Enter a first word: ";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cin.getline(str1,256);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"Enter a second word: ";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cin.getline(str2,256);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strcpy (str1,str2);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//outputing the new value of str1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cout &lt;&lt; "The New String Value for str1: " &lt;&lt; str1;</w:t>
            </w:r>
          </w:p>
          <w:p w:rsidR="00C45110" w:rsidRPr="00C45110" w:rsidRDefault="00C45110" w:rsidP="00C45110">
            <w:pPr>
              <w:rPr>
                <w:rFonts w:ascii="Courier New" w:hAnsi="Courier New" w:cs="Courier New"/>
                <w:b/>
                <w:sz w:val="20"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ab/>
              <w:t>return 0;</w:t>
            </w:r>
            <w:r w:rsidRPr="00C45110">
              <w:rPr>
                <w:rFonts w:ascii="Courier New" w:hAnsi="Courier New" w:cs="Courier New"/>
                <w:b/>
                <w:sz w:val="20"/>
              </w:rPr>
              <w:tab/>
            </w:r>
          </w:p>
          <w:p w:rsidR="00C45110" w:rsidRDefault="00C45110" w:rsidP="00C45110">
            <w:pPr>
              <w:rPr>
                <w:b/>
              </w:rPr>
            </w:pPr>
            <w:r w:rsidRPr="00C45110">
              <w:rPr>
                <w:rFonts w:ascii="Courier New" w:hAnsi="Courier New" w:cs="Courier New"/>
                <w:b/>
                <w:sz w:val="20"/>
              </w:rPr>
              <w:t>}</w:t>
            </w:r>
          </w:p>
        </w:tc>
        <w:tc>
          <w:tcPr>
            <w:tcW w:w="4788" w:type="dxa"/>
          </w:tcPr>
          <w:p w:rsidR="00C45110" w:rsidRDefault="00C45110">
            <w:pPr>
              <w:rPr>
                <w:b/>
              </w:rPr>
            </w:pPr>
            <w:r w:rsidRPr="00C45110">
              <w:rPr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5DE2B542" wp14:editId="61B9433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9525</wp:posOffset>
                  </wp:positionV>
                  <wp:extent cx="2676899" cy="93358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C45110" w:rsidRDefault="00C45110">
      <w:pPr>
        <w:rPr>
          <w:b/>
        </w:rPr>
      </w:pPr>
    </w:p>
    <w:p w:rsidR="008510F8" w:rsidRDefault="008510F8" w:rsidP="008510F8">
      <w:pPr>
        <w:jc w:val="center"/>
        <w:rPr>
          <w:b/>
        </w:rPr>
      </w:pPr>
      <w:r>
        <w:rPr>
          <w:b/>
        </w:rPr>
        <w:lastRenderedPageBreak/>
        <w:t>ACTIVITY 2.3: Concatenating strings</w:t>
      </w:r>
    </w:p>
    <w:p w:rsidR="008510F8" w:rsidRDefault="008510F8" w:rsidP="008510F8">
      <w:pPr>
        <w:ind w:firstLine="720"/>
        <w:jc w:val="both"/>
      </w:pPr>
      <w:r>
        <w:t>Create a program that will concatenate two strings.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509"/>
        <w:gridCol w:w="4821"/>
      </w:tblGrid>
      <w:tr w:rsidR="008510F8" w:rsidTr="00B73D0F">
        <w:tc>
          <w:tcPr>
            <w:tcW w:w="4627" w:type="dxa"/>
            <w:shd w:val="clear" w:color="auto" w:fill="auto"/>
          </w:tcPr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870835" cy="797560"/>
                  <wp:effectExtent l="0" t="0" r="5715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949" w:type="dxa"/>
            <w:shd w:val="clear" w:color="auto" w:fill="auto"/>
          </w:tcPr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3083560" cy="871855"/>
                  <wp:effectExtent l="0" t="0" r="254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0F8" w:rsidRPr="006D03F6" w:rsidRDefault="008510F8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8510F8" w:rsidRPr="00B73D0F" w:rsidRDefault="00B73D0F" w:rsidP="00B73D0F">
      <w:pPr>
        <w:rPr>
          <w:b/>
          <w:caps/>
          <w:lang w:eastAsia="ar-SA"/>
        </w:rPr>
      </w:pPr>
      <w:r>
        <w:rPr>
          <w:b/>
          <w:caps/>
          <w:lang w:eastAsia="ar-SA"/>
        </w:rPr>
        <w:t>SOURCE CODE:</w:t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620"/>
      </w:tblGrid>
      <w:tr w:rsidR="00C45110" w:rsidTr="00C45110">
        <w:trPr>
          <w:trHeight w:val="3276"/>
        </w:trPr>
        <w:tc>
          <w:tcPr>
            <w:tcW w:w="4788" w:type="dxa"/>
          </w:tcPr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>#include &lt;iostream&gt;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>#include &lt;cstring&gt;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>using namespace std;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>int main() {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//For UI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char str1[256];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char str2[256];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"*************" &lt;&lt; endl;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"STRING C</w:t>
            </w:r>
            <w:r>
              <w:rPr>
                <w:rFonts w:ascii="Courier New" w:hAnsi="Courier New" w:cs="Courier New"/>
                <w:sz w:val="20"/>
              </w:rPr>
              <w:t>ONCATENATION</w:t>
            </w:r>
            <w:r w:rsidRPr="00C45110">
              <w:rPr>
                <w:rFonts w:ascii="Courier New" w:hAnsi="Courier New" w:cs="Courier New"/>
                <w:sz w:val="20"/>
              </w:rPr>
              <w:t xml:space="preserve"> \n";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"*************" &lt;&lt; endl;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"Enter a first word: ";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cin.getline(str1,256);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"Enter a second word: ";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cin.getline(str2,256);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strcat(str1,str2);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//outputing the new value of str1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cout &lt;&lt; "The New String Value for str1: " &lt;&lt; str1;</w:t>
            </w:r>
          </w:p>
          <w:p w:rsidR="00C45110" w:rsidRPr="00C45110" w:rsidRDefault="00C45110" w:rsidP="00C45110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C45110">
              <w:rPr>
                <w:rFonts w:ascii="Courier New" w:hAnsi="Courier New" w:cs="Courier New"/>
                <w:sz w:val="20"/>
              </w:rPr>
              <w:tab/>
              <w:t>return 0;</w:t>
            </w:r>
            <w:r w:rsidRPr="00C45110">
              <w:rPr>
                <w:rFonts w:ascii="Courier New" w:hAnsi="Courier New" w:cs="Courier New"/>
                <w:sz w:val="20"/>
              </w:rPr>
              <w:tab/>
            </w:r>
          </w:p>
          <w:p w:rsidR="00C45110" w:rsidRDefault="00C45110" w:rsidP="00C45110">
            <w:pPr>
              <w:jc w:val="both"/>
            </w:pPr>
            <w:r w:rsidRPr="00C45110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4788" w:type="dxa"/>
          </w:tcPr>
          <w:p w:rsidR="00C45110" w:rsidRDefault="00C45110" w:rsidP="00070A60">
            <w:pPr>
              <w:jc w:val="both"/>
            </w:pPr>
            <w:r w:rsidRPr="00C45110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13ED807" wp14:editId="6C2A2393">
                  <wp:simplePos x="0" y="0"/>
                  <wp:positionH relativeFrom="column">
                    <wp:posOffset>-83982</wp:posOffset>
                  </wp:positionH>
                  <wp:positionV relativeFrom="paragraph">
                    <wp:posOffset>604520</wp:posOffset>
                  </wp:positionV>
                  <wp:extent cx="2984485" cy="861237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85" cy="86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510F8" w:rsidRDefault="008510F8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C45110" w:rsidRDefault="00C45110" w:rsidP="00070A60">
      <w:pPr>
        <w:jc w:val="both"/>
      </w:pPr>
    </w:p>
    <w:p w:rsidR="008510F8" w:rsidRDefault="008510F8" w:rsidP="008510F8">
      <w:pPr>
        <w:jc w:val="center"/>
        <w:rPr>
          <w:b/>
        </w:rPr>
      </w:pPr>
      <w:r>
        <w:rPr>
          <w:b/>
        </w:rPr>
        <w:lastRenderedPageBreak/>
        <w:t>ACTIVITY 2.4: Palindrome</w:t>
      </w:r>
    </w:p>
    <w:p w:rsidR="008510F8" w:rsidRDefault="008510F8" w:rsidP="008510F8">
      <w:pPr>
        <w:ind w:firstLine="720"/>
      </w:pPr>
      <w:r>
        <w:t>Convert a program that will determine if the giv</w:t>
      </w:r>
      <w:r w:rsidR="00C82DAD">
        <w:t xml:space="preserve">en word input is a palindrome using C-String functions. </w:t>
      </w:r>
    </w:p>
    <w:p w:rsidR="008510F8" w:rsidRDefault="008510F8" w:rsidP="008510F8"/>
    <w:p w:rsidR="008510F8" w:rsidRDefault="00C82DAD" w:rsidP="008510F8">
      <w:r>
        <w:t>NOTE</w:t>
      </w:r>
      <w:r w:rsidR="008510F8">
        <w:t xml:space="preserve">: </w:t>
      </w:r>
      <w:r>
        <w:t>Palindromes are words that are read the same way either left to right or right to left.</w:t>
      </w:r>
    </w:p>
    <w:p w:rsidR="00C82DAD" w:rsidRDefault="00C82DAD" w:rsidP="00C82DAD"/>
    <w:p w:rsidR="00C82DAD" w:rsidRPr="00C82DAD" w:rsidRDefault="00C82DAD" w:rsidP="00C82DAD">
      <w:r w:rsidRPr="00C82DAD">
        <w:t>EXAMPLE PROGRAM OUTPUT: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680"/>
        <w:gridCol w:w="4650"/>
      </w:tblGrid>
      <w:tr w:rsidR="00C82DAD" w:rsidTr="00B73D0F">
        <w:tc>
          <w:tcPr>
            <w:tcW w:w="4799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009775" cy="775970"/>
                  <wp:effectExtent l="0" t="0" r="952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777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147570" cy="775970"/>
                  <wp:effectExtent l="0" t="0" r="508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C82DAD" w:rsidTr="00B73D0F">
        <w:tc>
          <w:tcPr>
            <w:tcW w:w="4799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371090" cy="69088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09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777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317750" cy="733425"/>
                  <wp:effectExtent l="0" t="0" r="635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8510F8" w:rsidRPr="00B73D0F" w:rsidRDefault="00B73D0F" w:rsidP="00B73D0F">
      <w:pPr>
        <w:rPr>
          <w:b/>
          <w:caps/>
          <w:lang w:eastAsia="ar-SA"/>
        </w:rPr>
      </w:pPr>
      <w:r>
        <w:rPr>
          <w:b/>
          <w:caps/>
          <w:lang w:eastAsia="ar-SA"/>
        </w:rPr>
        <w:t>SOURCE CODE:</w:t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4635"/>
      </w:tblGrid>
      <w:tr w:rsidR="006B7FB6" w:rsidTr="006B7FB6">
        <w:trPr>
          <w:trHeight w:val="3998"/>
        </w:trPr>
        <w:tc>
          <w:tcPr>
            <w:tcW w:w="4788" w:type="dxa"/>
          </w:tcPr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>#include &lt;iostream&gt;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>#include &lt;cstring&gt;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>using namespace std;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>int main() 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//For UI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int len,temp;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char str1[20];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char str2[20];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bool isPal;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"*************" &lt;&lt; endl;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"PALINDROME\n";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"*************" &lt;&lt; endl;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"Enter a word: ";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cin.getline(str1,20);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len = strlen(str1);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//outputting the word backwards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"The backward of the word is: ";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for (int i = 0; i &lt; len ;i++){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temp = len - i - 1;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str1[temp];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}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//determining if the word is palindrome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for(int i=0 ;i &lt; len ;i++){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 xml:space="preserve">        if(str1[i] != str1[len-i-1]){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 xml:space="preserve">            isPal = 1;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 xml:space="preserve">            break;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 xml:space="preserve">       }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 xml:space="preserve">   }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endl;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if (isPal) 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str1 &lt;&lt; " is not palindrome";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} else {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cout &lt;&lt; str1 &lt;&lt; " is a palindrome";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}</w:t>
            </w:r>
          </w:p>
          <w:p w:rsidR="00F21576" w:rsidRPr="00F21576" w:rsidRDefault="00F21576" w:rsidP="00F21576">
            <w:pPr>
              <w:jc w:val="both"/>
              <w:rPr>
                <w:rFonts w:ascii="Courier New" w:hAnsi="Courier New" w:cs="Courier New"/>
                <w:b/>
                <w:caps/>
                <w:sz w:val="16"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  <w:t>return 0;</w:t>
            </w:r>
          </w:p>
          <w:p w:rsidR="006B7FB6" w:rsidRDefault="00F21576" w:rsidP="00F21576">
            <w:pPr>
              <w:jc w:val="both"/>
              <w:rPr>
                <w:b/>
                <w:caps/>
                <w:lang w:eastAsia="ar-SA"/>
              </w:rPr>
            </w:pP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>}</w:t>
            </w:r>
            <w:r w:rsidRPr="00F21576">
              <w:rPr>
                <w:rFonts w:ascii="Courier New" w:hAnsi="Courier New" w:cs="Courier New"/>
                <w:b/>
                <w:caps/>
                <w:sz w:val="16"/>
                <w:lang w:eastAsia="ar-SA"/>
              </w:rPr>
              <w:tab/>
            </w:r>
          </w:p>
        </w:tc>
        <w:tc>
          <w:tcPr>
            <w:tcW w:w="4788" w:type="dxa"/>
          </w:tcPr>
          <w:p w:rsidR="006B7FB6" w:rsidRDefault="006B7FB6" w:rsidP="00070A60">
            <w:pPr>
              <w:jc w:val="both"/>
              <w:rPr>
                <w:b/>
                <w:caps/>
                <w:lang w:eastAsia="ar-SA"/>
              </w:rPr>
            </w:pPr>
            <w:r w:rsidRPr="006B7FB6">
              <w:rPr>
                <w:b/>
                <w:caps/>
                <w:noProof/>
              </w:rPr>
              <w:drawing>
                <wp:anchor distT="0" distB="0" distL="114300" distR="114300" simplePos="0" relativeHeight="251671552" behindDoc="0" locked="0" layoutInCell="1" allowOverlap="1" wp14:anchorId="189402F3" wp14:editId="594BF2C3">
                  <wp:simplePos x="0" y="0"/>
                  <wp:positionH relativeFrom="column">
                    <wp:posOffset>-20733</wp:posOffset>
                  </wp:positionH>
                  <wp:positionV relativeFrom="paragraph">
                    <wp:posOffset>1144979</wp:posOffset>
                  </wp:positionV>
                  <wp:extent cx="2636874" cy="10680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26" cy="107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7FB6">
              <w:rPr>
                <w:b/>
                <w:caps/>
                <w:noProof/>
              </w:rPr>
              <w:drawing>
                <wp:anchor distT="0" distB="0" distL="114300" distR="114300" simplePos="0" relativeHeight="251669504" behindDoc="0" locked="0" layoutInCell="1" allowOverlap="1" wp14:anchorId="5B373720" wp14:editId="5BA1EE9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9525</wp:posOffset>
                  </wp:positionV>
                  <wp:extent cx="2629267" cy="981212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5110" w:rsidRDefault="00C45110" w:rsidP="00070A60">
      <w:pPr>
        <w:jc w:val="both"/>
        <w:rPr>
          <w:b/>
          <w:caps/>
          <w:lang w:eastAsia="ar-SA"/>
        </w:rPr>
      </w:pPr>
    </w:p>
    <w:p w:rsidR="00C82DAD" w:rsidRDefault="00C82DAD" w:rsidP="00C82DAD">
      <w:pPr>
        <w:jc w:val="center"/>
        <w:rPr>
          <w:b/>
        </w:rPr>
      </w:pPr>
      <w:r>
        <w:rPr>
          <w:b/>
        </w:rPr>
        <w:lastRenderedPageBreak/>
        <w:t xml:space="preserve">ACTIVITY 2.5: Uppercase </w:t>
      </w:r>
    </w:p>
    <w:p w:rsidR="00C82DAD" w:rsidRDefault="00C82DAD" w:rsidP="00C82DAD">
      <w:pPr>
        <w:ind w:firstLine="720"/>
        <w:jc w:val="both"/>
      </w:pPr>
      <w:r>
        <w:t>Create a program that will accept an input string. Display the same string in all capital form.</w:t>
      </w:r>
    </w:p>
    <w:p w:rsidR="00C82DAD" w:rsidRDefault="00C82DAD" w:rsidP="00C82DAD">
      <w:pPr>
        <w:ind w:firstLine="720"/>
        <w:jc w:val="both"/>
      </w:pPr>
    </w:p>
    <w:p w:rsidR="00C82DAD" w:rsidRPr="00C82DAD" w:rsidRDefault="00C82DAD" w:rsidP="00C82DAD">
      <w:r w:rsidRPr="00C82DAD">
        <w:t>EXAMPLE PROGRAM OUTPUT: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637"/>
        <w:gridCol w:w="4693"/>
      </w:tblGrid>
      <w:tr w:rsidR="00C82DAD" w:rsidTr="00B73D0F">
        <w:tc>
          <w:tcPr>
            <w:tcW w:w="4759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966720" cy="361315"/>
                  <wp:effectExtent l="0" t="0" r="508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817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3009265" cy="340360"/>
                  <wp:effectExtent l="0" t="0" r="635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C82DAD" w:rsidTr="00B73D0F">
        <w:tc>
          <w:tcPr>
            <w:tcW w:w="4759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966720" cy="340360"/>
                  <wp:effectExtent l="0" t="0" r="508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817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B73D0F" w:rsidRPr="00C45110" w:rsidRDefault="00B73D0F" w:rsidP="00B73D0F">
      <w:pPr>
        <w:rPr>
          <w:b/>
          <w:caps/>
          <w:lang w:eastAsia="ar-SA"/>
        </w:rPr>
      </w:pPr>
      <w:r>
        <w:rPr>
          <w:b/>
          <w:caps/>
          <w:lang w:eastAsia="ar-SA"/>
        </w:rPr>
        <w:t>SOURCE CODE:</w:t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</w:r>
      <w:r>
        <w:rPr>
          <w:b/>
          <w:caps/>
          <w:lang w:eastAsia="ar-SA"/>
        </w:rPr>
        <w:tab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4635"/>
      </w:tblGrid>
      <w:tr w:rsidR="00B73D0F" w:rsidTr="00B73D0F">
        <w:trPr>
          <w:trHeight w:val="3703"/>
        </w:trPr>
        <w:tc>
          <w:tcPr>
            <w:tcW w:w="4788" w:type="dxa"/>
          </w:tcPr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#include &lt;iostream&gt;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#include &lt;cstring&gt;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using namespace std;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int main()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// making the ui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int len;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char str1[256];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cout &lt;&lt; "*************" &lt;&lt; endl;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cout &lt;&lt; "CAPITALIZING EACH WORD" &lt;&lt;endl;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cout &lt;&lt; "*************" &lt;&lt; endl;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cout &lt;&lt; "Please enter a sentence: ";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cin.getline(str1, 256);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//gettting the length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len = strlen(str1);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str1[0] = toupper(str1[0]);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// making the letter uppercase before space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for (int i = 1; i &lt; len; i++)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{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if ( str1[i - 1] == ' ' )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str1[i] = toupper( str1[i] );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else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// to lower the rest of the word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str1[i] = tolower(str1[i]);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}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//outputing the results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cout &lt;&lt; str1 &lt;&lt; endl;</w:t>
            </w:r>
          </w:p>
          <w:p w:rsidR="00481559" w:rsidRPr="00481559" w:rsidRDefault="00481559" w:rsidP="0048155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ab/>
              <w:t>return 0;</w:t>
            </w:r>
          </w:p>
          <w:p w:rsidR="00B73D0F" w:rsidRDefault="00481559" w:rsidP="00481559">
            <w:pPr>
              <w:rPr>
                <w:b/>
              </w:rPr>
            </w:pPr>
            <w:r w:rsidRPr="00481559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4788" w:type="dxa"/>
          </w:tcPr>
          <w:p w:rsidR="00B73D0F" w:rsidRDefault="00481559" w:rsidP="00B73D0F">
            <w:pPr>
              <w:rPr>
                <w:b/>
              </w:rPr>
            </w:pPr>
            <w:r w:rsidRPr="00481559">
              <w:rPr>
                <w:b/>
                <w:noProof/>
              </w:rPr>
              <w:drawing>
                <wp:anchor distT="0" distB="0" distL="114300" distR="114300" simplePos="0" relativeHeight="251677696" behindDoc="0" locked="0" layoutInCell="1" allowOverlap="1" wp14:anchorId="69085D61" wp14:editId="0DAC1785">
                  <wp:simplePos x="0" y="0"/>
                  <wp:positionH relativeFrom="column">
                    <wp:posOffset>-51519</wp:posOffset>
                  </wp:positionH>
                  <wp:positionV relativeFrom="paragraph">
                    <wp:posOffset>2165634</wp:posOffset>
                  </wp:positionV>
                  <wp:extent cx="2975212" cy="96202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725" cy="96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481559">
              <w:rPr>
                <w:b/>
                <w:noProof/>
              </w:rPr>
              <w:drawing>
                <wp:anchor distT="0" distB="0" distL="114300" distR="114300" simplePos="0" relativeHeight="251675648" behindDoc="0" locked="0" layoutInCell="1" allowOverlap="1" wp14:anchorId="72F3B9E7" wp14:editId="714625C3">
                  <wp:simplePos x="0" y="0"/>
                  <wp:positionH relativeFrom="column">
                    <wp:posOffset>3071</wp:posOffset>
                  </wp:positionH>
                  <wp:positionV relativeFrom="paragraph">
                    <wp:posOffset>1196643</wp:posOffset>
                  </wp:positionV>
                  <wp:extent cx="2893060" cy="82867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613" cy="83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481559">
              <w:rPr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00EA80D0" wp14:editId="3670684A">
                  <wp:simplePos x="0" y="0"/>
                  <wp:positionH relativeFrom="column">
                    <wp:posOffset>3071</wp:posOffset>
                  </wp:positionH>
                  <wp:positionV relativeFrom="paragraph">
                    <wp:posOffset>9288</wp:posOffset>
                  </wp:positionV>
                  <wp:extent cx="2893325" cy="100012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870" cy="100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B73D0F" w:rsidRDefault="00B73D0F" w:rsidP="0047518D">
      <w:pPr>
        <w:rPr>
          <w:b/>
        </w:rPr>
      </w:pPr>
    </w:p>
    <w:p w:rsidR="0047518D" w:rsidRDefault="0047518D" w:rsidP="0047518D">
      <w:pPr>
        <w:rPr>
          <w:b/>
        </w:rPr>
      </w:pPr>
    </w:p>
    <w:p w:rsidR="00B73D0F" w:rsidRDefault="00B73D0F" w:rsidP="00C82DAD">
      <w:pPr>
        <w:jc w:val="center"/>
        <w:rPr>
          <w:b/>
        </w:rPr>
      </w:pPr>
    </w:p>
    <w:p w:rsidR="00C82DAD" w:rsidRDefault="00C82DAD" w:rsidP="00C82DAD">
      <w:pPr>
        <w:jc w:val="center"/>
        <w:rPr>
          <w:b/>
        </w:rPr>
      </w:pPr>
      <w:r>
        <w:rPr>
          <w:b/>
        </w:rPr>
        <w:lastRenderedPageBreak/>
        <w:t xml:space="preserve">ACTIVITY 2.6: </w:t>
      </w:r>
      <w:r w:rsidR="00C5512B">
        <w:rPr>
          <w:b/>
        </w:rPr>
        <w:t>Strings to words</w:t>
      </w:r>
    </w:p>
    <w:p w:rsidR="00C82DAD" w:rsidRDefault="00C82DAD" w:rsidP="00C82DAD">
      <w:pPr>
        <w:ind w:firstLine="720"/>
        <w:jc w:val="both"/>
      </w:pPr>
      <w:r>
        <w:t>Create a program that will ask the user to enter some string. The program will split the string in to word and display in reverse vertical order.</w:t>
      </w:r>
    </w:p>
    <w:p w:rsidR="00C82DAD" w:rsidRDefault="00C82DAD" w:rsidP="00C82DAD"/>
    <w:p w:rsidR="00C82DAD" w:rsidRPr="00C82DAD" w:rsidRDefault="00C82DAD" w:rsidP="00C82DAD">
      <w:r w:rsidRPr="00C82DAD">
        <w:t>EXAMPLE PROGRAM OUTPUT: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622"/>
        <w:gridCol w:w="4708"/>
      </w:tblGrid>
      <w:tr w:rsidR="00C82DAD" w:rsidTr="00C82DAD">
        <w:tc>
          <w:tcPr>
            <w:tcW w:w="4622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658110" cy="712470"/>
                  <wp:effectExtent l="0" t="0" r="889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4708" w:type="dxa"/>
            <w:shd w:val="clear" w:color="auto" w:fill="auto"/>
          </w:tcPr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6D03F6">
              <w:rPr>
                <w:rFonts w:ascii="Calibri" w:eastAsia="Calibri" w:hAnsi="Calibri"/>
                <w:b/>
                <w:noProof/>
                <w:sz w:val="22"/>
                <w:szCs w:val="22"/>
              </w:rPr>
              <w:drawing>
                <wp:inline distT="0" distB="0" distL="0" distR="0">
                  <wp:extent cx="2743200" cy="925195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DAD" w:rsidRPr="006D03F6" w:rsidRDefault="00C82DAD" w:rsidP="008A31B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:rsidR="00070A60" w:rsidRDefault="00070A60" w:rsidP="00C82DAD">
      <w:pPr>
        <w:ind w:firstLine="720"/>
        <w:jc w:val="both"/>
        <w:rPr>
          <w:b/>
        </w:rPr>
      </w:pPr>
    </w:p>
    <w:p w:rsidR="00870509" w:rsidRDefault="00870509" w:rsidP="00C82DAD">
      <w:pPr>
        <w:ind w:firstLine="720"/>
        <w:jc w:val="both"/>
        <w:rPr>
          <w:b/>
        </w:rPr>
      </w:pPr>
    </w:p>
    <w:p w:rsidR="00870509" w:rsidRDefault="00870509" w:rsidP="00C82DAD">
      <w:pPr>
        <w:ind w:firstLine="72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870509" w:rsidTr="00870509">
        <w:trPr>
          <w:trHeight w:val="3401"/>
        </w:trPr>
        <w:tc>
          <w:tcPr>
            <w:tcW w:w="4788" w:type="dxa"/>
          </w:tcPr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#include &lt;iostream&gt;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>#include &lt;cstring&gt;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using namespace std;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int main()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{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//making the ui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string str;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cout &lt;&lt; "*************" &lt;&lt; endl;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cout &lt;&lt; "STRINGS TO WORDS" &lt;&lt;endl;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cout &lt;&lt; "*************" &lt;&lt; endl;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cout &lt;&lt; "Please enter a sentence: ";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getline(cin,str);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int i = str.length() - 1;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int start, end = i + 1;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string result = "";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//string to words algo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for(i; i &gt;=0; i--) {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if(str[i] == ' ')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{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  <w:t xml:space="preserve">start = i + 1;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  <w:t>while(start != end){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        result += str[start++];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    }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    //make every word go to new line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    result += " \n";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    end = i;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  }     </w:t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>}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start = 0;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while(start != end){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</w:t>
            </w:r>
            <w:r w:rsidRPr="0047518D">
              <w:rPr>
                <w:rFonts w:ascii="Courier New" w:hAnsi="Courier New" w:cs="Courier New"/>
                <w:b/>
                <w:sz w:val="16"/>
              </w:rPr>
              <w:tab/>
              <w:t xml:space="preserve">result += str[start++];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ab/>
              <w:t xml:space="preserve">}   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//outputing the result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cout &lt;&lt; result;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  </w:t>
            </w:r>
          </w:p>
          <w:p w:rsidR="0047518D" w:rsidRPr="0047518D" w:rsidRDefault="0047518D" w:rsidP="0047518D">
            <w:pPr>
              <w:jc w:val="both"/>
              <w:rPr>
                <w:rFonts w:ascii="Courier New" w:hAnsi="Courier New" w:cs="Courier New"/>
                <w:b/>
                <w:sz w:val="16"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 xml:space="preserve">    return 0; </w:t>
            </w:r>
          </w:p>
          <w:p w:rsidR="00870509" w:rsidRDefault="0047518D" w:rsidP="0047518D">
            <w:pPr>
              <w:jc w:val="both"/>
              <w:rPr>
                <w:b/>
              </w:rPr>
            </w:pPr>
            <w:r w:rsidRPr="0047518D">
              <w:rPr>
                <w:rFonts w:ascii="Courier New" w:hAnsi="Courier New" w:cs="Courier New"/>
                <w:b/>
                <w:sz w:val="16"/>
              </w:rPr>
              <w:t>}</w:t>
            </w:r>
          </w:p>
        </w:tc>
        <w:tc>
          <w:tcPr>
            <w:tcW w:w="4788" w:type="dxa"/>
          </w:tcPr>
          <w:p w:rsidR="0047518D" w:rsidRDefault="0047518D" w:rsidP="00C82DAD">
            <w:pPr>
              <w:jc w:val="both"/>
              <w:rPr>
                <w:b/>
              </w:rPr>
            </w:pPr>
          </w:p>
          <w:p w:rsidR="0047518D" w:rsidRDefault="0047518D" w:rsidP="00C82DAD">
            <w:pPr>
              <w:jc w:val="both"/>
              <w:rPr>
                <w:b/>
              </w:rPr>
            </w:pPr>
            <w:r w:rsidRPr="0047518D">
              <w:rPr>
                <w:b/>
              </w:rPr>
              <w:drawing>
                <wp:anchor distT="0" distB="0" distL="114300" distR="114300" simplePos="0" relativeHeight="251681792" behindDoc="0" locked="0" layoutInCell="1" allowOverlap="1" wp14:anchorId="65F1730A" wp14:editId="2B1F46F5">
                  <wp:simplePos x="0" y="0"/>
                  <wp:positionH relativeFrom="column">
                    <wp:posOffset>-1869</wp:posOffset>
                  </wp:positionH>
                  <wp:positionV relativeFrom="paragraph">
                    <wp:posOffset>8998</wp:posOffset>
                  </wp:positionV>
                  <wp:extent cx="2808308" cy="97478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690" cy="100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518D" w:rsidRDefault="0047518D" w:rsidP="00C82DAD">
            <w:pPr>
              <w:jc w:val="both"/>
              <w:rPr>
                <w:b/>
              </w:rPr>
            </w:pPr>
          </w:p>
          <w:p w:rsidR="0047518D" w:rsidRDefault="0047518D" w:rsidP="00C82DAD">
            <w:pPr>
              <w:jc w:val="both"/>
              <w:rPr>
                <w:b/>
              </w:rPr>
            </w:pPr>
          </w:p>
          <w:p w:rsidR="0047518D" w:rsidRDefault="0047518D" w:rsidP="00C82DAD">
            <w:pPr>
              <w:jc w:val="both"/>
              <w:rPr>
                <w:b/>
              </w:rPr>
            </w:pPr>
          </w:p>
          <w:p w:rsidR="0047518D" w:rsidRDefault="0047518D" w:rsidP="00C82DAD">
            <w:pPr>
              <w:jc w:val="both"/>
              <w:rPr>
                <w:b/>
              </w:rPr>
            </w:pPr>
          </w:p>
          <w:p w:rsidR="0047518D" w:rsidRDefault="0047518D" w:rsidP="00C82DAD">
            <w:pPr>
              <w:jc w:val="both"/>
              <w:rPr>
                <w:b/>
              </w:rPr>
            </w:pPr>
          </w:p>
          <w:p w:rsidR="00870509" w:rsidRDefault="0047518D" w:rsidP="00C82DAD">
            <w:pPr>
              <w:jc w:val="both"/>
              <w:rPr>
                <w:b/>
              </w:rPr>
            </w:pPr>
            <w:r w:rsidRPr="0047518D">
              <w:rPr>
                <w:b/>
              </w:rPr>
              <w:drawing>
                <wp:anchor distT="0" distB="0" distL="114300" distR="114300" simplePos="0" relativeHeight="251679744" behindDoc="0" locked="0" layoutInCell="1" allowOverlap="1" wp14:anchorId="705F6FB9" wp14:editId="02452C3E">
                  <wp:simplePos x="0" y="0"/>
                  <wp:positionH relativeFrom="column">
                    <wp:posOffset>15384</wp:posOffset>
                  </wp:positionH>
                  <wp:positionV relativeFrom="paragraph">
                    <wp:posOffset>279148</wp:posOffset>
                  </wp:positionV>
                  <wp:extent cx="2812211" cy="1007360"/>
                  <wp:effectExtent l="0" t="0" r="762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839" cy="101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70509" w:rsidRDefault="00870509" w:rsidP="00C82DAD">
      <w:pPr>
        <w:ind w:firstLine="720"/>
        <w:jc w:val="both"/>
        <w:rPr>
          <w:b/>
        </w:rPr>
      </w:pPr>
    </w:p>
    <w:p w:rsidR="00412731" w:rsidRDefault="00412731" w:rsidP="00C82DAD">
      <w:pPr>
        <w:ind w:firstLine="720"/>
        <w:jc w:val="both"/>
        <w:rPr>
          <w:b/>
        </w:rPr>
      </w:pPr>
    </w:p>
    <w:p w:rsidR="0047518D" w:rsidRDefault="0047518D" w:rsidP="00C82DAD">
      <w:pPr>
        <w:ind w:firstLine="720"/>
        <w:jc w:val="both"/>
        <w:rPr>
          <w:b/>
        </w:rPr>
      </w:pPr>
    </w:p>
    <w:p w:rsidR="0047518D" w:rsidRDefault="0047518D" w:rsidP="00C82DAD">
      <w:pPr>
        <w:ind w:firstLine="720"/>
        <w:jc w:val="both"/>
        <w:rPr>
          <w:b/>
        </w:rPr>
      </w:pPr>
    </w:p>
    <w:p w:rsidR="0047518D" w:rsidRPr="00C82DAD" w:rsidRDefault="0047518D" w:rsidP="00C82DAD">
      <w:pPr>
        <w:ind w:firstLine="720"/>
        <w:jc w:val="both"/>
        <w:rPr>
          <w:b/>
        </w:rPr>
      </w:pPr>
      <w:bookmarkStart w:id="1" w:name="_GoBack"/>
      <w:bookmarkEnd w:id="1"/>
    </w:p>
    <w:p w:rsidR="002021A1" w:rsidRPr="00B63752" w:rsidRDefault="002021A1" w:rsidP="00577C60">
      <w:pPr>
        <w:numPr>
          <w:ilvl w:val="0"/>
          <w:numId w:val="2"/>
        </w:numPr>
        <w:tabs>
          <w:tab w:val="left" w:pos="360"/>
        </w:tabs>
        <w:ind w:hanging="1260"/>
        <w:rPr>
          <w:b/>
          <w:caps/>
        </w:rPr>
      </w:pPr>
      <w:r w:rsidRPr="00B63752">
        <w:rPr>
          <w:b/>
          <w:caps/>
          <w:lang w:eastAsia="ar-SA"/>
        </w:rPr>
        <w:lastRenderedPageBreak/>
        <w:t xml:space="preserve">Assessment </w:t>
      </w:r>
    </w:p>
    <w:p w:rsidR="002021A1" w:rsidRDefault="002021A1" w:rsidP="002021A1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B46817" w:rsidRPr="00C942BD" w:rsidTr="00DB0AA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Information Technology</w:t>
            </w:r>
          </w:p>
        </w:tc>
      </w:tr>
      <w:tr w:rsidR="00B46817" w:rsidRPr="00C942BD" w:rsidTr="00DB0AA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F7125" w:rsidP="00DB0A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CCS0007</w:t>
            </w:r>
          </w:p>
        </w:tc>
      </w:tr>
      <w:tr w:rsidR="00B46817" w:rsidRPr="00C942BD" w:rsidTr="00DB0AA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PROGRAMMING 2 FOR IT</w:t>
            </w:r>
          </w:p>
        </w:tc>
      </w:tr>
      <w:tr w:rsidR="00B46817" w:rsidRPr="00C942BD" w:rsidTr="00DB0AA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</w:p>
        </w:tc>
      </w:tr>
    </w:tbl>
    <w:p w:rsidR="00B46817" w:rsidRPr="0043679D" w:rsidRDefault="00B46817" w:rsidP="00B46817">
      <w:pPr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B46817" w:rsidRPr="00C942BD" w:rsidTr="00DB0AA1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A75C8C" w:rsidP="00A75C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 and String Functions</w:t>
            </w:r>
          </w:p>
        </w:tc>
      </w:tr>
      <w:tr w:rsidR="00B46817" w:rsidRPr="00C942BD" w:rsidTr="00DB0AA1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Lab Activity  No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0F07B6" w:rsidP="00DB0A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817" w:rsidRPr="00C942BD" w:rsidTr="00DB0AA1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F11BF5" w:rsidRDefault="00A75C8C" w:rsidP="00DB0AA1">
            <w:pPr>
              <w:rPr>
                <w:b/>
                <w:sz w:val="22"/>
                <w:szCs w:val="22"/>
              </w:rPr>
            </w:pPr>
            <w:r w:rsidRPr="00A75C8C">
              <w:rPr>
                <w:b/>
                <w:sz w:val="22"/>
                <w:szCs w:val="22"/>
              </w:rPr>
              <w:t>Character and String Manipulation</w:t>
            </w:r>
          </w:p>
        </w:tc>
      </w:tr>
      <w:tr w:rsidR="00B46817" w:rsidRPr="00C942BD" w:rsidTr="00DB0AA1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B46817" w:rsidP="00DB0AA1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817" w:rsidRPr="00C942BD" w:rsidRDefault="000F07B6" w:rsidP="00DB0A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</w:tbl>
    <w:p w:rsidR="00B46817" w:rsidRPr="0043679D" w:rsidRDefault="00B46817" w:rsidP="00B46817">
      <w:pPr>
        <w:rPr>
          <w:rFonts w:ascii="Calibri" w:hAnsi="Calibri"/>
          <w:b/>
          <w:sz w:val="22"/>
          <w:szCs w:val="22"/>
        </w:rPr>
      </w:pPr>
    </w:p>
    <w:p w:rsidR="00B46817" w:rsidRDefault="00B46817" w:rsidP="00B46817">
      <w:pPr>
        <w:rPr>
          <w:b/>
        </w:rPr>
      </w:pPr>
      <w:r>
        <w:rPr>
          <w:b/>
        </w:rPr>
        <w:t>Note: The following rubrics/metrics will be used to grade students’ output in the lab exercise.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806"/>
        <w:gridCol w:w="1834"/>
        <w:gridCol w:w="1813"/>
        <w:gridCol w:w="1813"/>
      </w:tblGrid>
      <w:tr w:rsidR="00B46817" w:rsidRPr="000437E9" w:rsidTr="00DB0AA1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FD409A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Trait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0437E9" w:rsidRDefault="00B46817" w:rsidP="00DB0AA1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0437E9" w:rsidRDefault="00B46817" w:rsidP="00DB0AA1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0437E9" w:rsidRDefault="00B46817" w:rsidP="00DB0AA1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0437E9" w:rsidRDefault="00B46817" w:rsidP="00DB0AA1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B46817" w:rsidRPr="000437E9" w:rsidTr="00DB0AA1">
        <w:trPr>
          <w:trHeight w:val="1762"/>
        </w:trPr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817" w:rsidRPr="0063312A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Requirement Specification(3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Default="00B46817" w:rsidP="00DB0AA1">
            <w:r>
              <w:t>Able to identify correctly all input and output and provide alternative.</w:t>
            </w:r>
          </w:p>
          <w:p w:rsidR="00B46817" w:rsidRPr="00861E30" w:rsidRDefault="00B46817" w:rsidP="00DB0AA1">
            <w:r w:rsidRPr="001E5C16">
              <w:rPr>
                <w:b/>
              </w:rPr>
              <w:t xml:space="preserve"> (28-20pts)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Default="00B46817" w:rsidP="00DB0AA1">
            <w:pPr>
              <w:rPr>
                <w:b/>
              </w:rPr>
            </w:pPr>
            <w:r>
              <w:t>Able to identify correctly all input and output</w:t>
            </w:r>
          </w:p>
          <w:p w:rsidR="00B46817" w:rsidRPr="001E5C16" w:rsidRDefault="00B46817" w:rsidP="00DB0AA1">
            <w:r w:rsidRPr="001E5C16">
              <w:rPr>
                <w:b/>
              </w:rPr>
              <w:t>(25-17pts)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Default="00B46817" w:rsidP="00DB0AA1">
            <w:pPr>
              <w:rPr>
                <w:b/>
              </w:rPr>
            </w:pPr>
            <w:r>
              <w:t>Able to identify only one input or output</w:t>
            </w:r>
          </w:p>
          <w:p w:rsidR="00B46817" w:rsidRPr="001E5C16" w:rsidRDefault="00B46817" w:rsidP="00DB0AA1">
            <w:r w:rsidRPr="001E5C16">
              <w:rPr>
                <w:b/>
              </w:rPr>
              <w:t>(22-14pts)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Default="00B46817" w:rsidP="00DB0AA1">
            <w:pPr>
              <w:rPr>
                <w:b/>
              </w:rPr>
            </w:pPr>
            <w:r>
              <w:t>Unable to identify any input and output</w:t>
            </w:r>
          </w:p>
          <w:p w:rsidR="00B46817" w:rsidRPr="001E5C16" w:rsidRDefault="00B46817" w:rsidP="00DB0AA1">
            <w:r w:rsidRPr="001E5C16">
              <w:rPr>
                <w:b/>
              </w:rPr>
              <w:t>(20-11pts)</w:t>
            </w:r>
          </w:p>
        </w:tc>
      </w:tr>
      <w:tr w:rsidR="00B46817" w:rsidRPr="000437E9" w:rsidTr="00DB0AA1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817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Data type(2</w:t>
            </w:r>
            <w:r w:rsidRPr="0063312A">
              <w:rPr>
                <w:b/>
                <w:sz w:val="22"/>
              </w:rPr>
              <w:t>0pts)</w:t>
            </w:r>
          </w:p>
          <w:p w:rsidR="00B46817" w:rsidRPr="008A0883" w:rsidRDefault="00B46817" w:rsidP="00DB0AA1">
            <w:pPr>
              <w:rPr>
                <w:b/>
                <w:sz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>Able to apply required data type or data structure and produce correct results</w:t>
            </w:r>
            <w:r w:rsidRPr="001E5C16">
              <w:rPr>
                <w:b/>
              </w:rPr>
              <w:t xml:space="preserve"> 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>Able to apply required data type or data structure and produce partially correct results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>Able to identify required data type or data structure but does apply correctly</w:t>
            </w:r>
            <w:r w:rsidRPr="001E5C16">
              <w:rPr>
                <w:b/>
              </w:rPr>
              <w:t xml:space="preserve"> 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Default="00B46817" w:rsidP="00DB0AA1">
            <w:r>
              <w:t xml:space="preserve">Unable to identify required data type </w:t>
            </w:r>
          </w:p>
          <w:p w:rsidR="00B46817" w:rsidRPr="001E5C16" w:rsidRDefault="00B46817" w:rsidP="00DB0AA1">
            <w:r>
              <w:rPr>
                <w:b/>
              </w:rPr>
              <w:t>(9</w:t>
            </w:r>
            <w:r w:rsidRPr="001E5C16">
              <w:rPr>
                <w:b/>
              </w:rPr>
              <w:t>-11pts)</w:t>
            </w:r>
          </w:p>
        </w:tc>
      </w:tr>
      <w:tr w:rsidR="00B46817" w:rsidRPr="000437E9" w:rsidTr="00DB0AA1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817" w:rsidRPr="008A0883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Validation(2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The program works and meets all specifications. Does exception al checking for errors and out-of- range data </w:t>
            </w:r>
            <w:r w:rsidRPr="001E5C16">
              <w:rPr>
                <w:b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>The program works and meets all specifications. Does some checking for errors and out of range data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The program produces correct results but does not display correctly Does not check for errors and out of range data </w:t>
            </w:r>
            <w:r w:rsidRPr="001E5C16">
              <w:rPr>
                <w:b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The program produce s incorrect results </w:t>
            </w:r>
            <w:r>
              <w:rPr>
                <w:b/>
              </w:rPr>
              <w:t>(9</w:t>
            </w:r>
            <w:r w:rsidRPr="001E5C16">
              <w:rPr>
                <w:b/>
              </w:rPr>
              <w:t>-11pts)</w:t>
            </w:r>
          </w:p>
        </w:tc>
      </w:tr>
      <w:tr w:rsidR="00B46817" w:rsidRPr="000437E9" w:rsidTr="00DB0AA1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817" w:rsidRPr="008A0883" w:rsidRDefault="00B46817" w:rsidP="00DB0AA1">
            <w:pPr>
              <w:rPr>
                <w:b/>
                <w:sz w:val="22"/>
              </w:rPr>
            </w:pPr>
            <w:r w:rsidRPr="004D024A">
              <w:rPr>
                <w:b/>
                <w:sz w:val="22"/>
              </w:rPr>
              <w:t>Free from syntax, logic, and runtime errors</w:t>
            </w:r>
            <w:r>
              <w:rPr>
                <w:b/>
                <w:sz w:val="22"/>
              </w:rPr>
              <w:t xml:space="preserve"> (1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Unable to run program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Able to run program but have logic error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t xml:space="preserve">Able to run program correctly without any logic error and display </w:t>
            </w:r>
            <w:r>
              <w:lastRenderedPageBreak/>
              <w:t>inappropriate output</w:t>
            </w:r>
            <w:r w:rsidRPr="001E5C16">
              <w:rPr>
                <w:b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>
              <w:lastRenderedPageBreak/>
              <w:t xml:space="preserve">Able to run program correctly without any logic error and display </w:t>
            </w:r>
            <w:r>
              <w:lastRenderedPageBreak/>
              <w:t xml:space="preserve">appropriate output </w:t>
            </w:r>
            <w:r w:rsidRPr="001E5C16">
              <w:rPr>
                <w:b/>
              </w:rPr>
              <w:t>(5pts)</w:t>
            </w:r>
          </w:p>
        </w:tc>
      </w:tr>
      <w:tr w:rsidR="00B46817" w:rsidRPr="000437E9" w:rsidTr="00DB0AA1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817" w:rsidRPr="008A0883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Delivery 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817" w:rsidRPr="000437E9" w:rsidRDefault="00B46817" w:rsidP="00DB0AA1">
            <w:pPr>
              <w:rPr>
                <w:sz w:val="22"/>
              </w:rPr>
            </w:pPr>
            <w:r>
              <w:t>The program was delivered on time</w:t>
            </w:r>
            <w:r w:rsidRPr="0063312A">
              <w:rPr>
                <w:b/>
                <w:sz w:val="22"/>
              </w:rPr>
              <w:t xml:space="preserve"> 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817" w:rsidRPr="000437E9" w:rsidRDefault="00B46817" w:rsidP="00DB0AA1">
            <w:pPr>
              <w:rPr>
                <w:sz w:val="22"/>
              </w:rPr>
            </w:pPr>
            <w:r>
              <w:t xml:space="preserve">The program was delivered after 5 minutes from the time required.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817" w:rsidRPr="000437E9" w:rsidRDefault="00B46817" w:rsidP="00DB0AA1">
            <w:pPr>
              <w:rPr>
                <w:sz w:val="22"/>
              </w:rPr>
            </w:pPr>
            <w:r>
              <w:t>The program was delivered after 10 minutes from the time required.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817" w:rsidRPr="000437E9" w:rsidRDefault="00B46817" w:rsidP="00DB0AA1">
            <w:pPr>
              <w:rPr>
                <w:sz w:val="22"/>
              </w:rPr>
            </w:pPr>
            <w:r>
              <w:t xml:space="preserve">The program was delivered after 15 (or more) minutes from the time required. </w:t>
            </w:r>
            <w:r w:rsidRPr="009C1D17">
              <w:rPr>
                <w:b/>
                <w:sz w:val="22"/>
              </w:rPr>
              <w:t>(5pts)</w:t>
            </w:r>
          </w:p>
        </w:tc>
      </w:tr>
      <w:tr w:rsidR="00B46817" w:rsidRPr="000437E9" w:rsidTr="00DB0AA1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63312A" w:rsidRDefault="00B46817" w:rsidP="00DB0AA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Use of Comments</w:t>
            </w:r>
          </w:p>
          <w:p w:rsidR="00B46817" w:rsidRPr="000437E9" w:rsidRDefault="00B46817" w:rsidP="00DB0AA1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 w:rsidRPr="001E5C16">
              <w:t xml:space="preserve">Specific purpose is noted for each function, control structure, input requirements, and output results.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 w:rsidRPr="001E5C16">
              <w:t xml:space="preserve">Specific purpose is noted for each function and control structure.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 w:rsidRPr="001E5C16">
              <w:t xml:space="preserve">Purpose is noted for each function. </w:t>
            </w:r>
            <w:r w:rsidRPr="001E5C16">
              <w:rPr>
                <w:b/>
              </w:rPr>
              <w:t>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6817" w:rsidRPr="001E5C16" w:rsidRDefault="00B46817" w:rsidP="00DB0AA1">
            <w:r w:rsidRPr="001E5C16">
              <w:t xml:space="preserve">No comments included. </w:t>
            </w:r>
            <w:r w:rsidRPr="001E5C16">
              <w:rPr>
                <w:b/>
              </w:rPr>
              <w:t>(5pts)</w:t>
            </w:r>
          </w:p>
        </w:tc>
      </w:tr>
    </w:tbl>
    <w:p w:rsidR="00B46817" w:rsidRDefault="00B46817" w:rsidP="00B46817">
      <w:pPr>
        <w:rPr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B46817" w:rsidP="00DB0AA1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F915F2" w:rsidRDefault="00A75C8C" w:rsidP="00DB0AA1">
            <w:r w:rsidRPr="00A75C8C">
              <w:t>Character and String Manipulation</w:t>
            </w: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B46817" w:rsidP="00DB0AA1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0F07B6" w:rsidP="00DB0AA1">
            <w:pPr>
              <w:rPr>
                <w:sz w:val="22"/>
                <w:szCs w:val="22"/>
              </w:rPr>
            </w:pPr>
            <w:r>
              <w:t>2</w:t>
            </w:r>
            <w:r w:rsidR="00BE317E">
              <w:t>.1</w:t>
            </w: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B46817" w:rsidP="00DB0AA1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D1570A" w:rsidRDefault="00A75C8C" w:rsidP="00DB0AA1">
            <w:r>
              <w:t>Compare two strings</w:t>
            </w: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B46817" w:rsidP="00DB0AA1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6817" w:rsidRPr="00750653" w:rsidRDefault="000F07B6" w:rsidP="00DB0A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DE375F" w:rsidRDefault="00B46817" w:rsidP="00DB0AA1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B300E3" w:rsidRDefault="00B46817" w:rsidP="00DB0AA1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817" w:rsidRPr="00DE375F" w:rsidRDefault="00B46817" w:rsidP="00DB0AA1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DE375F" w:rsidRDefault="00B46817" w:rsidP="00DB0AA1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0437E9" w:rsidRDefault="00B46817" w:rsidP="00DB0AA1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817" w:rsidRPr="00B300E3" w:rsidRDefault="00B46817" w:rsidP="00DB0AA1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  <w:tr w:rsidR="00B46817" w:rsidRPr="00C942BD" w:rsidTr="00DB0AA1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Pr="00CB77CF" w:rsidRDefault="00B46817" w:rsidP="00DB0AA1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817" w:rsidRDefault="00B46817" w:rsidP="00DB0AA1">
            <w:pPr>
              <w:rPr>
                <w:b/>
                <w:sz w:val="22"/>
                <w:szCs w:val="22"/>
              </w:rPr>
            </w:pPr>
          </w:p>
        </w:tc>
      </w:tr>
    </w:tbl>
    <w:p w:rsidR="002021A1" w:rsidRPr="00A141A3" w:rsidRDefault="002021A1" w:rsidP="002021A1">
      <w:pPr>
        <w:rPr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F915F2" w:rsidRDefault="00A75C8C" w:rsidP="008A31BE">
            <w:r w:rsidRPr="00A75C8C">
              <w:t>Character and String Manipulation</w:t>
            </w: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sz w:val="22"/>
                <w:szCs w:val="22"/>
              </w:rPr>
            </w:pPr>
            <w:r>
              <w:t>2.2</w:t>
            </w: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D1570A" w:rsidRDefault="00A75C8C" w:rsidP="008A31BE">
            <w:r>
              <w:t>Copying strings</w:t>
            </w: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5C8C" w:rsidRPr="00750653" w:rsidRDefault="00A75C8C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Pr="00DE375F" w:rsidRDefault="00A75C8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Pr="00B300E3" w:rsidRDefault="00A75C8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C8C" w:rsidRPr="00DE375F" w:rsidRDefault="00A75C8C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Pr="00DE375F" w:rsidRDefault="00A75C8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Pr="000437E9" w:rsidRDefault="00A75C8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C8C" w:rsidRPr="00B300E3" w:rsidRDefault="00A75C8C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  <w:tr w:rsidR="00A75C8C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Pr="00CB77CF" w:rsidRDefault="00A75C8C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C8C" w:rsidRDefault="00A75C8C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2021A1" w:rsidRPr="00E9289F" w:rsidRDefault="002021A1" w:rsidP="002021A1">
      <w:pPr>
        <w:rPr>
          <w:lang w:val="fil-PH"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F915F2" w:rsidRDefault="00C5512B" w:rsidP="008A31BE">
            <w:r w:rsidRPr="00A75C8C">
              <w:t>Character and String Manipulation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t>2.</w:t>
            </w:r>
            <w:r w:rsidR="00E0489F">
              <w:t>3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D1570A" w:rsidRDefault="00C5512B" w:rsidP="008A31BE">
            <w:r>
              <w:t>Concatenating strings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B300E3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DE375F" w:rsidRDefault="00C5512B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0437E9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B300E3" w:rsidRDefault="00C5512B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CB77CF" w:rsidRDefault="00C5512B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2021A1" w:rsidRDefault="002021A1" w:rsidP="0027390D">
      <w:pPr>
        <w:ind w:left="720"/>
        <w:jc w:val="both"/>
        <w:rPr>
          <w:u w:val="single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F915F2" w:rsidRDefault="00C5512B" w:rsidP="008A31BE">
            <w:r w:rsidRPr="00A75C8C">
              <w:t>Character and String Manipulation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t>2.4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D1570A" w:rsidRDefault="00C5512B" w:rsidP="008A31BE">
            <w:r>
              <w:t>Palindrome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B300E3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DE375F" w:rsidRDefault="00C5512B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0437E9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B300E3" w:rsidRDefault="00C5512B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CB77CF" w:rsidRDefault="00C5512B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C5512B" w:rsidRDefault="00C5512B" w:rsidP="0027390D">
      <w:pPr>
        <w:ind w:left="720"/>
        <w:jc w:val="both"/>
        <w:rPr>
          <w:u w:val="single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F915F2" w:rsidRDefault="00C5512B" w:rsidP="008A31BE">
            <w:r w:rsidRPr="00A75C8C">
              <w:t>Character and String Manipulation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t>2.5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D1570A" w:rsidRDefault="00C5512B" w:rsidP="008A31BE">
            <w:r>
              <w:t>Uppercase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B300E3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DE375F" w:rsidRDefault="00C5512B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0437E9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B300E3" w:rsidRDefault="00C5512B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CB77CF" w:rsidRDefault="00C5512B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C5512B" w:rsidRDefault="00C5512B" w:rsidP="0027390D">
      <w:pPr>
        <w:ind w:left="720"/>
        <w:jc w:val="both"/>
        <w:rPr>
          <w:u w:val="single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lastRenderedPageBreak/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F915F2" w:rsidRDefault="00C5512B" w:rsidP="008A31BE">
            <w:r w:rsidRPr="00A75C8C">
              <w:t>Character and String Manipulation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t>2.6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D1570A" w:rsidRDefault="004D6750" w:rsidP="008A31BE">
            <w:r>
              <w:t>Strings to words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512B" w:rsidRPr="00750653" w:rsidRDefault="00C5512B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B300E3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DE375F" w:rsidRDefault="00C5512B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DE375F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0437E9" w:rsidRDefault="00C5512B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12B" w:rsidRPr="00B300E3" w:rsidRDefault="00C5512B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  <w:tr w:rsidR="00C5512B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Pr="00CB77CF" w:rsidRDefault="00C5512B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12B" w:rsidRDefault="00C5512B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C5512B" w:rsidRPr="0027390D" w:rsidRDefault="00C5512B" w:rsidP="0027390D">
      <w:pPr>
        <w:ind w:left="720"/>
        <w:jc w:val="both"/>
        <w:rPr>
          <w:u w:val="single"/>
          <w:lang w:eastAsia="ar-SA"/>
        </w:rPr>
      </w:pPr>
    </w:p>
    <w:sectPr w:rsidR="00C5512B" w:rsidRPr="0027390D" w:rsidSect="00EB2638">
      <w:type w:val="continuous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23" w:rsidRDefault="00C36223">
      <w:r>
        <w:separator/>
      </w:r>
    </w:p>
  </w:endnote>
  <w:endnote w:type="continuationSeparator" w:id="0">
    <w:p w:rsidR="00C36223" w:rsidRDefault="00C3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23" w:rsidRDefault="00C36223">
      <w:r>
        <w:separator/>
      </w:r>
    </w:p>
  </w:footnote>
  <w:footnote w:type="continuationSeparator" w:id="0">
    <w:p w:rsidR="00C36223" w:rsidRDefault="00C36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17404E02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5046B"/>
    <w:multiLevelType w:val="hybridMultilevel"/>
    <w:tmpl w:val="46AC88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93860B4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3310B"/>
    <w:multiLevelType w:val="hybridMultilevel"/>
    <w:tmpl w:val="25F0D1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B12A6"/>
    <w:multiLevelType w:val="hybridMultilevel"/>
    <w:tmpl w:val="47969A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37100"/>
    <w:multiLevelType w:val="hybridMultilevel"/>
    <w:tmpl w:val="B4D6F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93"/>
    <w:rsid w:val="0000518C"/>
    <w:rsid w:val="000406D1"/>
    <w:rsid w:val="00047931"/>
    <w:rsid w:val="000708AD"/>
    <w:rsid w:val="00070A60"/>
    <w:rsid w:val="00080C74"/>
    <w:rsid w:val="00087AC4"/>
    <w:rsid w:val="000A1F5E"/>
    <w:rsid w:val="000A22CD"/>
    <w:rsid w:val="000A60C9"/>
    <w:rsid w:val="000B1C2C"/>
    <w:rsid w:val="000D1D4D"/>
    <w:rsid w:val="000F07B6"/>
    <w:rsid w:val="000F2A57"/>
    <w:rsid w:val="000F3BE1"/>
    <w:rsid w:val="000F74AD"/>
    <w:rsid w:val="001003D5"/>
    <w:rsid w:val="00100992"/>
    <w:rsid w:val="0011274C"/>
    <w:rsid w:val="00135774"/>
    <w:rsid w:val="00136806"/>
    <w:rsid w:val="00136CBF"/>
    <w:rsid w:val="00170A6A"/>
    <w:rsid w:val="001722B3"/>
    <w:rsid w:val="00177BFF"/>
    <w:rsid w:val="001B7F2E"/>
    <w:rsid w:val="001C6E5A"/>
    <w:rsid w:val="001C7040"/>
    <w:rsid w:val="001D0E9F"/>
    <w:rsid w:val="001D6567"/>
    <w:rsid w:val="001F3AD0"/>
    <w:rsid w:val="00200171"/>
    <w:rsid w:val="0020039A"/>
    <w:rsid w:val="002014CC"/>
    <w:rsid w:val="002021A1"/>
    <w:rsid w:val="00227DF7"/>
    <w:rsid w:val="00237AC5"/>
    <w:rsid w:val="00243984"/>
    <w:rsid w:val="00255242"/>
    <w:rsid w:val="00263AC0"/>
    <w:rsid w:val="0027390D"/>
    <w:rsid w:val="00273B5D"/>
    <w:rsid w:val="0027439B"/>
    <w:rsid w:val="00275584"/>
    <w:rsid w:val="0029328B"/>
    <w:rsid w:val="00293DCD"/>
    <w:rsid w:val="002A5C5B"/>
    <w:rsid w:val="002C33B4"/>
    <w:rsid w:val="002C3A27"/>
    <w:rsid w:val="002C6618"/>
    <w:rsid w:val="002D22D1"/>
    <w:rsid w:val="002F1E05"/>
    <w:rsid w:val="002F3311"/>
    <w:rsid w:val="002F4DC7"/>
    <w:rsid w:val="002F6481"/>
    <w:rsid w:val="00300FCE"/>
    <w:rsid w:val="00303FC7"/>
    <w:rsid w:val="003116C9"/>
    <w:rsid w:val="00314A79"/>
    <w:rsid w:val="00317D86"/>
    <w:rsid w:val="00341399"/>
    <w:rsid w:val="003441D9"/>
    <w:rsid w:val="00372CB2"/>
    <w:rsid w:val="00374368"/>
    <w:rsid w:val="003743AC"/>
    <w:rsid w:val="00380D5D"/>
    <w:rsid w:val="003B273A"/>
    <w:rsid w:val="003B5437"/>
    <w:rsid w:val="003E0506"/>
    <w:rsid w:val="003F52D6"/>
    <w:rsid w:val="00400070"/>
    <w:rsid w:val="00406596"/>
    <w:rsid w:val="00411BE5"/>
    <w:rsid w:val="00412731"/>
    <w:rsid w:val="00415F9E"/>
    <w:rsid w:val="00426E93"/>
    <w:rsid w:val="004347E8"/>
    <w:rsid w:val="00444F14"/>
    <w:rsid w:val="004622C2"/>
    <w:rsid w:val="00466E08"/>
    <w:rsid w:val="00473469"/>
    <w:rsid w:val="0047518D"/>
    <w:rsid w:val="00481559"/>
    <w:rsid w:val="004907D2"/>
    <w:rsid w:val="004A1060"/>
    <w:rsid w:val="004A3A78"/>
    <w:rsid w:val="004B7B35"/>
    <w:rsid w:val="004C4B3C"/>
    <w:rsid w:val="004D0178"/>
    <w:rsid w:val="004D0700"/>
    <w:rsid w:val="004D6750"/>
    <w:rsid w:val="004E7FAF"/>
    <w:rsid w:val="004F2FB6"/>
    <w:rsid w:val="004F5099"/>
    <w:rsid w:val="0050561B"/>
    <w:rsid w:val="00506EC6"/>
    <w:rsid w:val="005279C9"/>
    <w:rsid w:val="005365AF"/>
    <w:rsid w:val="00550C6B"/>
    <w:rsid w:val="00564FCE"/>
    <w:rsid w:val="00567C2E"/>
    <w:rsid w:val="00573900"/>
    <w:rsid w:val="00577C60"/>
    <w:rsid w:val="0058095B"/>
    <w:rsid w:val="00583563"/>
    <w:rsid w:val="00592250"/>
    <w:rsid w:val="005A1DD3"/>
    <w:rsid w:val="005A31B8"/>
    <w:rsid w:val="005E3586"/>
    <w:rsid w:val="005E6ED4"/>
    <w:rsid w:val="00602E0A"/>
    <w:rsid w:val="0061103A"/>
    <w:rsid w:val="0061366D"/>
    <w:rsid w:val="00613F75"/>
    <w:rsid w:val="006326A9"/>
    <w:rsid w:val="00632A48"/>
    <w:rsid w:val="00634382"/>
    <w:rsid w:val="006408C5"/>
    <w:rsid w:val="00664C24"/>
    <w:rsid w:val="0066743F"/>
    <w:rsid w:val="006757E1"/>
    <w:rsid w:val="00687D96"/>
    <w:rsid w:val="00694FB5"/>
    <w:rsid w:val="006A0897"/>
    <w:rsid w:val="006B715F"/>
    <w:rsid w:val="006B7FB6"/>
    <w:rsid w:val="006C1C03"/>
    <w:rsid w:val="006E1DB2"/>
    <w:rsid w:val="00755450"/>
    <w:rsid w:val="007711E9"/>
    <w:rsid w:val="007811B3"/>
    <w:rsid w:val="00781365"/>
    <w:rsid w:val="00792CC3"/>
    <w:rsid w:val="007A368B"/>
    <w:rsid w:val="007B2B3E"/>
    <w:rsid w:val="007B6FFA"/>
    <w:rsid w:val="007B7523"/>
    <w:rsid w:val="007C4FFF"/>
    <w:rsid w:val="007C5A7E"/>
    <w:rsid w:val="00805ACE"/>
    <w:rsid w:val="0081048A"/>
    <w:rsid w:val="008305F3"/>
    <w:rsid w:val="00842859"/>
    <w:rsid w:val="008510F8"/>
    <w:rsid w:val="00862809"/>
    <w:rsid w:val="00863FEC"/>
    <w:rsid w:val="00870509"/>
    <w:rsid w:val="00870DC0"/>
    <w:rsid w:val="0087108C"/>
    <w:rsid w:val="00890A0D"/>
    <w:rsid w:val="008A108D"/>
    <w:rsid w:val="008C455A"/>
    <w:rsid w:val="008D4EFE"/>
    <w:rsid w:val="008F256F"/>
    <w:rsid w:val="00931D96"/>
    <w:rsid w:val="00932DF0"/>
    <w:rsid w:val="00936128"/>
    <w:rsid w:val="00943AB2"/>
    <w:rsid w:val="00983BE8"/>
    <w:rsid w:val="009861CE"/>
    <w:rsid w:val="00992D96"/>
    <w:rsid w:val="009A171D"/>
    <w:rsid w:val="009B3EDC"/>
    <w:rsid w:val="009C00C0"/>
    <w:rsid w:val="009C49D5"/>
    <w:rsid w:val="00A14955"/>
    <w:rsid w:val="00A14D3C"/>
    <w:rsid w:val="00A33FF2"/>
    <w:rsid w:val="00A523CA"/>
    <w:rsid w:val="00A54578"/>
    <w:rsid w:val="00A75C8C"/>
    <w:rsid w:val="00A84E9D"/>
    <w:rsid w:val="00A92A49"/>
    <w:rsid w:val="00AA4110"/>
    <w:rsid w:val="00AB3B6D"/>
    <w:rsid w:val="00AC5216"/>
    <w:rsid w:val="00B00C2A"/>
    <w:rsid w:val="00B04FEF"/>
    <w:rsid w:val="00B22A9B"/>
    <w:rsid w:val="00B24202"/>
    <w:rsid w:val="00B25783"/>
    <w:rsid w:val="00B31AE4"/>
    <w:rsid w:val="00B46817"/>
    <w:rsid w:val="00B47756"/>
    <w:rsid w:val="00B57048"/>
    <w:rsid w:val="00B723C7"/>
    <w:rsid w:val="00B73D0F"/>
    <w:rsid w:val="00BA2EEE"/>
    <w:rsid w:val="00BA4544"/>
    <w:rsid w:val="00BA4FA5"/>
    <w:rsid w:val="00BB682D"/>
    <w:rsid w:val="00BC4D1A"/>
    <w:rsid w:val="00BC5948"/>
    <w:rsid w:val="00BC789E"/>
    <w:rsid w:val="00BD41B7"/>
    <w:rsid w:val="00BE2502"/>
    <w:rsid w:val="00BE317E"/>
    <w:rsid w:val="00BF7125"/>
    <w:rsid w:val="00C11491"/>
    <w:rsid w:val="00C36223"/>
    <w:rsid w:val="00C426A1"/>
    <w:rsid w:val="00C45110"/>
    <w:rsid w:val="00C5512B"/>
    <w:rsid w:val="00C57B0D"/>
    <w:rsid w:val="00C71AFF"/>
    <w:rsid w:val="00C76869"/>
    <w:rsid w:val="00C82DAD"/>
    <w:rsid w:val="00C92C48"/>
    <w:rsid w:val="00C94F28"/>
    <w:rsid w:val="00CA044F"/>
    <w:rsid w:val="00CC618E"/>
    <w:rsid w:val="00CE181C"/>
    <w:rsid w:val="00D246E9"/>
    <w:rsid w:val="00D33378"/>
    <w:rsid w:val="00D46E09"/>
    <w:rsid w:val="00D5393F"/>
    <w:rsid w:val="00D55CA4"/>
    <w:rsid w:val="00D62E6B"/>
    <w:rsid w:val="00D715AD"/>
    <w:rsid w:val="00D833C1"/>
    <w:rsid w:val="00D848BF"/>
    <w:rsid w:val="00D9488F"/>
    <w:rsid w:val="00DA4C80"/>
    <w:rsid w:val="00DB1206"/>
    <w:rsid w:val="00DB36EC"/>
    <w:rsid w:val="00DB6782"/>
    <w:rsid w:val="00DB7530"/>
    <w:rsid w:val="00DD05A3"/>
    <w:rsid w:val="00DD1C2A"/>
    <w:rsid w:val="00DD1DE3"/>
    <w:rsid w:val="00DD6DEE"/>
    <w:rsid w:val="00E0489F"/>
    <w:rsid w:val="00E2014C"/>
    <w:rsid w:val="00E2191B"/>
    <w:rsid w:val="00E23ED0"/>
    <w:rsid w:val="00E36BFC"/>
    <w:rsid w:val="00E47563"/>
    <w:rsid w:val="00E51820"/>
    <w:rsid w:val="00E52217"/>
    <w:rsid w:val="00EA4BDA"/>
    <w:rsid w:val="00EA5F33"/>
    <w:rsid w:val="00EB2638"/>
    <w:rsid w:val="00EB5390"/>
    <w:rsid w:val="00EB57FB"/>
    <w:rsid w:val="00EC106D"/>
    <w:rsid w:val="00EC4570"/>
    <w:rsid w:val="00ED1BA6"/>
    <w:rsid w:val="00EF20F1"/>
    <w:rsid w:val="00F00545"/>
    <w:rsid w:val="00F013E1"/>
    <w:rsid w:val="00F074CE"/>
    <w:rsid w:val="00F11BF5"/>
    <w:rsid w:val="00F1205D"/>
    <w:rsid w:val="00F21576"/>
    <w:rsid w:val="00F27F80"/>
    <w:rsid w:val="00F41CD6"/>
    <w:rsid w:val="00F46F4B"/>
    <w:rsid w:val="00F704C9"/>
    <w:rsid w:val="00F95861"/>
    <w:rsid w:val="00FE0EB3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FD7C72-866C-49E4-85BF-EC910532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C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37AC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37AC5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237AC5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237AC5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237AC5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237AC5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7A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A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7AC5"/>
  </w:style>
  <w:style w:type="paragraph" w:styleId="TOAHeading">
    <w:name w:val="toa heading"/>
    <w:basedOn w:val="Normal"/>
    <w:next w:val="Normal"/>
    <w:semiHidden/>
    <w:rsid w:val="00237AC5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237AC5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237AC5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237AC5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237AC5"/>
    <w:rPr>
      <w:b/>
      <w:sz w:val="24"/>
      <w:szCs w:val="24"/>
    </w:rPr>
  </w:style>
  <w:style w:type="character" w:customStyle="1" w:styleId="Heading2Char">
    <w:name w:val="Heading 2 Char"/>
    <w:rsid w:val="00237AC5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5922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C455A"/>
  </w:style>
  <w:style w:type="paragraph" w:styleId="BalloonText">
    <w:name w:val="Balloon Text"/>
    <w:basedOn w:val="Normal"/>
    <w:link w:val="BalloonTextChar"/>
    <w:rsid w:val="00A52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23C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74EB0-F74D-42A8-BC49-2FBB053B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</Template>
  <TotalTime>10</TotalTime>
  <Pages>1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Mark Capili</cp:lastModifiedBy>
  <cp:revision>3</cp:revision>
  <cp:lastPrinted>2020-01-21T14:15:00Z</cp:lastPrinted>
  <dcterms:created xsi:type="dcterms:W3CDTF">2020-01-21T14:16:00Z</dcterms:created>
  <dcterms:modified xsi:type="dcterms:W3CDTF">2020-01-21T14:16:00Z</dcterms:modified>
</cp:coreProperties>
</file>